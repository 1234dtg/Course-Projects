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CD72C6" w14:textId="77777777" w:rsidR="0089535A" w:rsidRPr="0089535A" w:rsidRDefault="00247898" w:rsidP="0089535A">
      <w:pPr>
        <w:rPr>
          <w:iCs/>
          <w:color w:val="0070C0"/>
          <w:u w:val="single"/>
        </w:rPr>
      </w:pPr>
      <w:r>
        <w:rPr>
          <w:b/>
          <w:bCs/>
          <w:color w:val="0070C0"/>
          <w:sz w:val="40"/>
          <w:szCs w:val="40"/>
          <w:u w:val="single"/>
        </w:rPr>
        <w:t>Lab 3: BJT as a current source: Emitter Follower</w:t>
      </w:r>
      <w:r>
        <w:rPr>
          <w:b/>
          <w:bCs/>
          <w:color w:val="0070C0"/>
          <w:sz w:val="40"/>
          <w:szCs w:val="40"/>
          <w:u w:val="single"/>
        </w:rPr>
        <w:tab/>
      </w:r>
      <w:r w:rsidR="007D3C09" w:rsidRPr="00E5640B">
        <w:rPr>
          <w:b/>
          <w:bCs/>
          <w:color w:val="0070C0"/>
          <w:sz w:val="40"/>
          <w:szCs w:val="40"/>
          <w:u w:val="single"/>
        </w:rPr>
        <w:tab/>
      </w:r>
      <w:r w:rsidR="00891AAE">
        <w:rPr>
          <w:b/>
          <w:bCs/>
          <w:color w:val="0070C0"/>
          <w:sz w:val="40"/>
          <w:szCs w:val="40"/>
          <w:u w:val="single"/>
        </w:rPr>
        <w:br/>
      </w:r>
      <w:r w:rsidR="00891AAE" w:rsidRPr="00D06EA5">
        <w:rPr>
          <w:b/>
          <w:bCs/>
          <w:color w:val="0070C0"/>
          <w:sz w:val="40"/>
          <w:szCs w:val="40"/>
        </w:rPr>
        <w:t xml:space="preserve"> </w:t>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t xml:space="preserve"> </w:t>
      </w:r>
      <w:proofErr w:type="gramStart"/>
      <w:r w:rsidR="00891AAE" w:rsidRPr="00D06EA5">
        <w:rPr>
          <w:b/>
          <w:bCs/>
          <w:color w:val="0070C0"/>
          <w:sz w:val="40"/>
          <w:szCs w:val="40"/>
        </w:rPr>
        <w:t xml:space="preserve"> </w:t>
      </w:r>
      <w:r w:rsidR="00B36D8E" w:rsidRPr="00D06EA5">
        <w:rPr>
          <w:b/>
          <w:bCs/>
          <w:color w:val="0070C0"/>
          <w:sz w:val="40"/>
          <w:szCs w:val="40"/>
        </w:rPr>
        <w:t xml:space="preserve">  </w:t>
      </w:r>
      <w:r w:rsidR="006E0F07">
        <w:rPr>
          <w:b/>
          <w:bCs/>
          <w:color w:val="0070C0"/>
          <w:sz w:val="40"/>
          <w:szCs w:val="40"/>
          <w:u w:val="single"/>
        </w:rPr>
        <w:t>[</w:t>
      </w:r>
      <w:proofErr w:type="gramEnd"/>
      <w:r w:rsidR="006E0F07">
        <w:rPr>
          <w:b/>
          <w:bCs/>
          <w:color w:val="0070C0"/>
          <w:sz w:val="40"/>
          <w:szCs w:val="40"/>
          <w:u w:val="single"/>
        </w:rPr>
        <w:t>80 + 20</w:t>
      </w:r>
      <w:r w:rsidR="00891AAE">
        <w:rPr>
          <w:b/>
          <w:bCs/>
          <w:color w:val="0070C0"/>
          <w:sz w:val="40"/>
          <w:szCs w:val="40"/>
          <w:u w:val="single"/>
        </w:rPr>
        <w:t xml:space="preserve"> advanced</w:t>
      </w:r>
      <w:r w:rsidR="00D8657B">
        <w:rPr>
          <w:b/>
          <w:bCs/>
          <w:color w:val="0070C0"/>
          <w:sz w:val="40"/>
          <w:szCs w:val="40"/>
          <w:u w:val="single"/>
        </w:rPr>
        <w:t>]</w:t>
      </w:r>
      <w:r w:rsidR="00E619F6" w:rsidRPr="00E5640B">
        <w:rPr>
          <w:b/>
          <w:bCs/>
          <w:color w:val="0070C0"/>
          <w:sz w:val="40"/>
          <w:szCs w:val="40"/>
          <w:u w:val="single"/>
        </w:rPr>
        <w:br/>
      </w:r>
      <w:r w:rsidR="00B36D8E">
        <w:rPr>
          <w:b/>
          <w:color w:val="0070C0"/>
          <w:sz w:val="32"/>
        </w:rPr>
        <w:t>Prerequisite:</w:t>
      </w:r>
      <w:r w:rsidR="00B36D8E">
        <w:rPr>
          <w:b/>
          <w:color w:val="0070C0"/>
          <w:sz w:val="32"/>
        </w:rPr>
        <w:br/>
      </w:r>
      <w:r w:rsidR="00B36D8E" w:rsidRPr="00B36D8E">
        <w:rPr>
          <w:color w:val="0070C0"/>
        </w:rPr>
        <w:t>Y</w:t>
      </w:r>
      <w:r w:rsidR="00B36D8E">
        <w:rPr>
          <w:color w:val="0070C0"/>
        </w:rPr>
        <w:t>ou must have a working simulation and physical implementation of a waveform</w:t>
      </w:r>
      <w:r w:rsidR="00B36D8E" w:rsidRPr="00B36D8E">
        <w:rPr>
          <w:b/>
          <w:color w:val="0070C0"/>
          <w:u w:val="single"/>
        </w:rPr>
        <w:t xml:space="preserve"> F</w:t>
      </w:r>
      <w:r w:rsidR="00B36D8E">
        <w:rPr>
          <w:color w:val="0070C0"/>
        </w:rPr>
        <w:t xml:space="preserve">unction </w:t>
      </w:r>
      <w:r w:rsidR="00B36D8E" w:rsidRPr="00B36D8E">
        <w:rPr>
          <w:b/>
          <w:color w:val="0070C0"/>
          <w:u w:val="single"/>
        </w:rPr>
        <w:t>G</w:t>
      </w:r>
      <w:r w:rsidR="00B36D8E">
        <w:rPr>
          <w:color w:val="0070C0"/>
        </w:rPr>
        <w:t xml:space="preserve">enerator that swings to both positive and negative voltages, as worked out in Lab 1 + 2. We call this the FG for short throughout the rest of this lab. </w:t>
      </w:r>
      <w:r w:rsidR="00B36D8E">
        <w:rPr>
          <w:color w:val="0070C0"/>
        </w:rPr>
        <w:br/>
        <w:t>The official standardized design is published on moodle – use those component values to get a reliable output and test that your FG works as expected.</w:t>
      </w:r>
      <w:r w:rsidR="00B36D8E" w:rsidRPr="00B36D8E">
        <w:rPr>
          <w:color w:val="0070C0"/>
          <w:sz w:val="28"/>
        </w:rPr>
        <w:t xml:space="preserve"> </w:t>
      </w:r>
      <w:r w:rsidR="00B36D8E">
        <w:rPr>
          <w:color w:val="0070C0"/>
          <w:sz w:val="28"/>
        </w:rPr>
        <w:br/>
      </w:r>
      <w:r w:rsidR="0089535A" w:rsidRPr="0089535A">
        <w:rPr>
          <w:iCs/>
          <w:color w:val="0070C0"/>
          <w:u w:val="single"/>
        </w:rPr>
        <w:t>Settings for LTSpice:  Use the following timing parameters in LTSpice simulation command</w:t>
      </w:r>
    </w:p>
    <w:p w14:paraId="4FB90BA4"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Stop time = 1</w:t>
      </w:r>
      <w:r w:rsidR="000B2BBA">
        <w:rPr>
          <w:rFonts w:ascii="Courier New" w:hAnsi="Courier New" w:cs="Courier New"/>
          <w:iCs/>
          <w:color w:val="0070C0"/>
        </w:rPr>
        <w:t>0</w:t>
      </w:r>
      <w:r w:rsidRPr="0089535A">
        <w:rPr>
          <w:rFonts w:ascii="Courier New" w:hAnsi="Courier New" w:cs="Courier New"/>
          <w:iCs/>
          <w:color w:val="0070C0"/>
        </w:rPr>
        <w:t>1m</w:t>
      </w:r>
    </w:p>
    <w:p w14:paraId="09007A22"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Time to start saving data = 10</w:t>
      </w:r>
      <w:r w:rsidR="000B2BBA">
        <w:rPr>
          <w:rFonts w:ascii="Courier New" w:hAnsi="Courier New" w:cs="Courier New"/>
          <w:iCs/>
          <w:color w:val="0070C0"/>
        </w:rPr>
        <w:t>0</w:t>
      </w:r>
      <w:r w:rsidRPr="0089535A">
        <w:rPr>
          <w:rFonts w:ascii="Courier New" w:hAnsi="Courier New" w:cs="Courier New"/>
          <w:iCs/>
          <w:color w:val="0070C0"/>
        </w:rPr>
        <w:t>m</w:t>
      </w:r>
    </w:p>
    <w:p w14:paraId="725A1EE0"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Maximum time step = 0.01m</w:t>
      </w:r>
    </w:p>
    <w:p w14:paraId="065F5DE1" w14:textId="77777777" w:rsidR="0089535A" w:rsidRPr="0089535A" w:rsidRDefault="0089535A" w:rsidP="0089535A">
      <w:pPr>
        <w:rPr>
          <w:i/>
          <w:iCs/>
          <w:color w:val="0070C0"/>
        </w:rPr>
      </w:pPr>
      <w:r w:rsidRPr="0089535A">
        <w:rPr>
          <w:iCs/>
          <w:color w:val="0070C0"/>
        </w:rPr>
        <w:t xml:space="preserve">This skips the initial transients in the first 10ms of simulation caused by </w:t>
      </w:r>
      <w:r>
        <w:rPr>
          <w:iCs/>
          <w:color w:val="0070C0"/>
        </w:rPr>
        <w:t>calculation artefacts, capacitive charging etc</w:t>
      </w:r>
      <w:r w:rsidRPr="0089535A">
        <w:rPr>
          <w:iCs/>
          <w:color w:val="0070C0"/>
        </w:rPr>
        <w:t xml:space="preserve"> and gives you a stable picture of one full cycle of V</w:t>
      </w:r>
      <w:r w:rsidRPr="0089535A">
        <w:rPr>
          <w:iCs/>
          <w:color w:val="0070C0"/>
          <w:vertAlign w:val="subscript"/>
        </w:rPr>
        <w:t>in</w:t>
      </w:r>
      <w:r w:rsidRPr="0089535A">
        <w:rPr>
          <w:iCs/>
          <w:color w:val="0070C0"/>
        </w:rPr>
        <w:t xml:space="preserve"> </w:t>
      </w:r>
      <w:proofErr w:type="gramStart"/>
      <w:r>
        <w:rPr>
          <w:iCs/>
          <w:color w:val="0070C0"/>
        </w:rPr>
        <w:t xml:space="preserve">@  </w:t>
      </w:r>
      <w:r>
        <w:rPr>
          <w:i/>
          <w:iCs/>
          <w:color w:val="0070C0"/>
        </w:rPr>
        <w:t>f</w:t>
      </w:r>
      <w:proofErr w:type="gramEnd"/>
      <w:r>
        <w:rPr>
          <w:i/>
          <w:iCs/>
          <w:color w:val="0070C0"/>
          <w:vertAlign w:val="subscript"/>
        </w:rPr>
        <w:t xml:space="preserve"> </w:t>
      </w:r>
      <w:r>
        <w:rPr>
          <w:i/>
          <w:iCs/>
          <w:color w:val="0070C0"/>
        </w:rPr>
        <w:t xml:space="preserve">~ 1kHz </w:t>
      </w:r>
    </w:p>
    <w:p w14:paraId="13A146CD" w14:textId="77777777" w:rsidR="00B36D8E" w:rsidRPr="00B36D8E" w:rsidRDefault="00B36D8E" w:rsidP="00891AAE">
      <w:pPr>
        <w:ind w:left="360"/>
        <w:rPr>
          <w:color w:val="0070C0"/>
          <w:sz w:val="32"/>
        </w:rPr>
      </w:pPr>
    </w:p>
    <w:p w14:paraId="2D25D395" w14:textId="77777777" w:rsidR="004A163D" w:rsidRDefault="00EF680B" w:rsidP="00891AAE">
      <w:pPr>
        <w:ind w:left="360"/>
        <w:rPr>
          <w:color w:val="0070C0"/>
        </w:rPr>
      </w:pPr>
      <w:r w:rsidRPr="00E5640B">
        <w:rPr>
          <w:b/>
          <w:color w:val="0070C0"/>
          <w:sz w:val="32"/>
        </w:rPr>
        <w:t>Grand goal</w:t>
      </w:r>
      <w:r w:rsidRPr="00E5640B">
        <w:rPr>
          <w:b/>
          <w:color w:val="0070C0"/>
        </w:rPr>
        <w:t>:</w:t>
      </w:r>
      <w:r w:rsidRPr="00E5640B">
        <w:rPr>
          <w:color w:val="0070C0"/>
        </w:rPr>
        <w:t xml:space="preserve"> </w:t>
      </w:r>
      <w:r w:rsidRPr="00E5640B">
        <w:rPr>
          <w:color w:val="0070C0"/>
        </w:rPr>
        <w:br/>
      </w:r>
      <w:r w:rsidR="00724549">
        <w:rPr>
          <w:color w:val="0070C0"/>
        </w:rPr>
        <w:t xml:space="preserve">Design a BJT based circuit that has no voltage gain, but </w:t>
      </w:r>
      <w:r w:rsidR="00AF4CDC">
        <w:rPr>
          <w:color w:val="0070C0"/>
        </w:rPr>
        <w:t xml:space="preserve">is able to amplify a small </w:t>
      </w:r>
      <w:r w:rsidR="00724549">
        <w:rPr>
          <w:color w:val="0070C0"/>
        </w:rPr>
        <w:t>input current</w:t>
      </w:r>
      <w:r w:rsidRPr="00E5640B">
        <w:rPr>
          <w:color w:val="0070C0"/>
        </w:rPr>
        <w:t xml:space="preserve"> </w:t>
      </w:r>
      <w:r w:rsidR="00B36D8E">
        <w:rPr>
          <w:color w:val="0070C0"/>
        </w:rPr>
        <w:t xml:space="preserve">to a </w:t>
      </w:r>
      <w:r w:rsidR="00AF4CDC">
        <w:rPr>
          <w:color w:val="0070C0"/>
        </w:rPr>
        <w:t xml:space="preserve">large output </w:t>
      </w:r>
      <w:r w:rsidR="00724549">
        <w:rPr>
          <w:color w:val="0070C0"/>
        </w:rPr>
        <w:t>current.</w:t>
      </w:r>
      <w:r w:rsidR="00AF4CDC">
        <w:rPr>
          <w:color w:val="0070C0"/>
        </w:rPr>
        <w:t xml:space="preserve"> In terms of impedance, it means that the final circuit design must have very high input impedance and very low output impedance. </w:t>
      </w:r>
      <w:r w:rsidR="00891AAE">
        <w:rPr>
          <w:color w:val="0070C0"/>
        </w:rPr>
        <w:t xml:space="preserve">This is very attractive for practical applications, since most electro-mechanical devices are driven by current.  </w:t>
      </w:r>
      <w:r w:rsidR="00AF4CDC">
        <w:rPr>
          <w:color w:val="0070C0"/>
        </w:rPr>
        <w:t xml:space="preserve"> </w:t>
      </w:r>
      <w:r w:rsidR="00724549">
        <w:rPr>
          <w:color w:val="0070C0"/>
        </w:rPr>
        <w:t xml:space="preserve"> </w:t>
      </w:r>
      <w:r w:rsidR="004A163D">
        <w:rPr>
          <w:color w:val="0070C0"/>
        </w:rPr>
        <w:br/>
      </w:r>
      <w:r w:rsidR="00724549">
        <w:rPr>
          <w:color w:val="0070C0"/>
        </w:rPr>
        <w:t xml:space="preserve">Note </w:t>
      </w:r>
      <w:r w:rsidR="004A163D">
        <w:rPr>
          <w:color w:val="0070C0"/>
        </w:rPr>
        <w:t>about terminology of ‘current’ used in this assignment:</w:t>
      </w:r>
    </w:p>
    <w:p w14:paraId="1F32BBF2" w14:textId="77777777" w:rsidR="004A163D" w:rsidRPr="004A163D" w:rsidRDefault="004A163D" w:rsidP="004A163D">
      <w:pPr>
        <w:pStyle w:val="ListParagraph"/>
        <w:numPr>
          <w:ilvl w:val="0"/>
          <w:numId w:val="16"/>
        </w:numPr>
        <w:rPr>
          <w:color w:val="0070C0"/>
        </w:rPr>
      </w:pPr>
      <w:r>
        <w:rPr>
          <w:color w:val="0070C0"/>
        </w:rPr>
        <w:t xml:space="preserve">We consider the traditional Kirchoff’s Law current </w:t>
      </w:r>
      <w:r w:rsidRPr="004A163D">
        <w:rPr>
          <w:i/>
          <w:color w:val="0070C0"/>
        </w:rPr>
        <w:t>I</w:t>
      </w:r>
      <w:r>
        <w:rPr>
          <w:color w:val="0070C0"/>
        </w:rPr>
        <w:t xml:space="preserve"> in the circuit design and analysis. This current can be flowing in either direction across two nodes in a circuit. Though as explained in the introduction session, inside an NPN/PNP transistor, the current </w:t>
      </w:r>
      <w:r>
        <w:rPr>
          <w:i/>
          <w:color w:val="0070C0"/>
        </w:rPr>
        <w:t>I</w:t>
      </w:r>
      <w:r>
        <w:rPr>
          <w:color w:val="0070C0"/>
        </w:rPr>
        <w:t xml:space="preserve"> </w:t>
      </w:r>
      <w:proofErr w:type="gramStart"/>
      <w:r>
        <w:rPr>
          <w:color w:val="0070C0"/>
        </w:rPr>
        <w:t>flows</w:t>
      </w:r>
      <w:proofErr w:type="gramEnd"/>
      <w:r>
        <w:rPr>
          <w:color w:val="0070C0"/>
        </w:rPr>
        <w:t xml:space="preserve"> exclusively from the Collector to the Emitter. </w:t>
      </w:r>
    </w:p>
    <w:p w14:paraId="7860EAF5" w14:textId="77777777" w:rsidR="00A543C3" w:rsidRDefault="004A163D" w:rsidP="004A163D">
      <w:pPr>
        <w:pStyle w:val="ListParagraph"/>
        <w:numPr>
          <w:ilvl w:val="0"/>
          <w:numId w:val="16"/>
        </w:numPr>
        <w:rPr>
          <w:color w:val="0070C0"/>
        </w:rPr>
      </w:pPr>
      <w:r>
        <w:rPr>
          <w:color w:val="0070C0"/>
        </w:rPr>
        <w:t xml:space="preserve"> T</w:t>
      </w:r>
      <w:r w:rsidR="00724549" w:rsidRPr="004A163D">
        <w:rPr>
          <w:color w:val="0070C0"/>
        </w:rPr>
        <w:t xml:space="preserve">he term AC </w:t>
      </w:r>
      <w:r>
        <w:rPr>
          <w:color w:val="0070C0"/>
        </w:rPr>
        <w:t xml:space="preserve">current </w:t>
      </w:r>
      <w:r w:rsidR="00724549" w:rsidRPr="004A163D">
        <w:rPr>
          <w:color w:val="0070C0"/>
        </w:rPr>
        <w:t xml:space="preserve">used </w:t>
      </w:r>
      <w:r>
        <w:rPr>
          <w:color w:val="0070C0"/>
        </w:rPr>
        <w:t xml:space="preserve">here </w:t>
      </w:r>
      <w:r w:rsidR="006E1DED">
        <w:rPr>
          <w:color w:val="0070C0"/>
        </w:rPr>
        <w:t xml:space="preserve">refers to a time-varying current, and is denoted in small case </w:t>
      </w:r>
      <w:r w:rsidR="006E1DED">
        <w:rPr>
          <w:i/>
          <w:color w:val="0070C0"/>
        </w:rPr>
        <w:t>i</w:t>
      </w:r>
      <w:r w:rsidR="006E1DED">
        <w:rPr>
          <w:color w:val="0070C0"/>
          <w:vertAlign w:val="subscript"/>
        </w:rPr>
        <w:t xml:space="preserve">. </w:t>
      </w:r>
      <w:r w:rsidR="006E1DED">
        <w:rPr>
          <w:i/>
          <w:color w:val="0070C0"/>
        </w:rPr>
        <w:t xml:space="preserve"> </w:t>
      </w:r>
      <w:r w:rsidR="006E1DED">
        <w:rPr>
          <w:color w:val="0070C0"/>
        </w:rPr>
        <w:t xml:space="preserve"> </w:t>
      </w:r>
      <w:r w:rsidR="00A543C3">
        <w:rPr>
          <w:color w:val="0070C0"/>
        </w:rPr>
        <w:br/>
      </w:r>
      <w:r w:rsidR="006E1DED">
        <w:rPr>
          <w:color w:val="0070C0"/>
        </w:rPr>
        <w:t xml:space="preserve">In contrast, a DC current denoted by capital letter </w:t>
      </w:r>
      <w:r w:rsidR="006E1DED">
        <w:rPr>
          <w:i/>
          <w:color w:val="0070C0"/>
        </w:rPr>
        <w:t xml:space="preserve">I </w:t>
      </w:r>
      <w:r w:rsidR="006E1DED" w:rsidRPr="006E1DED">
        <w:rPr>
          <w:color w:val="0070C0"/>
        </w:rPr>
        <w:t xml:space="preserve">is </w:t>
      </w:r>
      <w:r w:rsidR="00724549" w:rsidRPr="004A163D">
        <w:rPr>
          <w:color w:val="0070C0"/>
        </w:rPr>
        <w:t>one whose value remains constant with time.</w:t>
      </w:r>
      <w:r w:rsidR="00FF4DDD">
        <w:rPr>
          <w:color w:val="0070C0"/>
        </w:rPr>
        <w:br/>
        <w:t>Generalizing, a DC voltage is one which is constant in time (like the 9V supply to your circuit), and an AC voltage is one which varies as a function of time, like the output of your FG.</w:t>
      </w:r>
    </w:p>
    <w:p w14:paraId="3922B41D" w14:textId="77777777" w:rsidR="00E619F6" w:rsidRPr="004A163D" w:rsidRDefault="004A163D" w:rsidP="004A163D">
      <w:pPr>
        <w:pStyle w:val="ListParagraph"/>
        <w:numPr>
          <w:ilvl w:val="0"/>
          <w:numId w:val="16"/>
        </w:numPr>
        <w:rPr>
          <w:color w:val="0070C0"/>
        </w:rPr>
      </w:pPr>
      <w:r>
        <w:rPr>
          <w:color w:val="0070C0"/>
        </w:rPr>
        <w:t xml:space="preserve"> If V</w:t>
      </w:r>
      <w:r>
        <w:rPr>
          <w:color w:val="0070C0"/>
          <w:vertAlign w:val="subscript"/>
        </w:rPr>
        <w:t>out</w:t>
      </w:r>
      <w:r>
        <w:rPr>
          <w:color w:val="0070C0"/>
        </w:rPr>
        <w:t xml:space="preserve"> is supplying current to the load, we say the circuit is ‘sourcing current’. Vice-versa, if current is being pulled </w:t>
      </w:r>
      <w:r>
        <w:rPr>
          <w:i/>
          <w:color w:val="0070C0"/>
        </w:rPr>
        <w:t>into</w:t>
      </w:r>
      <w:r>
        <w:rPr>
          <w:color w:val="0070C0"/>
        </w:rPr>
        <w:t xml:space="preserve"> the circuit from the load, we say the circuit is ‘sinking current’ </w:t>
      </w:r>
    </w:p>
    <w:p w14:paraId="036480CD" w14:textId="77777777" w:rsidR="00247898" w:rsidRPr="00E5640B" w:rsidRDefault="00247898" w:rsidP="00247898">
      <w:pPr>
        <w:rPr>
          <w:color w:val="0070C0"/>
          <w:sz w:val="32"/>
        </w:rPr>
      </w:pPr>
    </w:p>
    <w:p w14:paraId="41ADD7CB" w14:textId="77777777" w:rsidR="00E619F6" w:rsidRPr="00E5640B" w:rsidRDefault="00E619F6" w:rsidP="00E619F6">
      <w:pPr>
        <w:rPr>
          <w:b/>
          <w:color w:val="0070C0"/>
          <w:sz w:val="44"/>
          <w:u w:val="single"/>
        </w:rPr>
      </w:pPr>
      <w:r w:rsidRPr="00E5640B">
        <w:rPr>
          <w:b/>
          <w:color w:val="0070C0"/>
          <w:sz w:val="44"/>
          <w:u w:val="single"/>
        </w:rPr>
        <w:t>Part (</w:t>
      </w:r>
      <w:proofErr w:type="gramStart"/>
      <w:r w:rsidRPr="00E5640B">
        <w:rPr>
          <w:b/>
          <w:color w:val="0070C0"/>
          <w:sz w:val="44"/>
          <w:u w:val="single"/>
        </w:rPr>
        <w:t xml:space="preserve">A)  </w:t>
      </w:r>
      <w:r w:rsidR="00494B96" w:rsidRPr="00E5640B">
        <w:rPr>
          <w:b/>
          <w:color w:val="0070C0"/>
          <w:sz w:val="44"/>
          <w:u w:val="single"/>
        </w:rPr>
        <w:t>Circuit</w:t>
      </w:r>
      <w:proofErr w:type="gramEnd"/>
      <w:r w:rsidR="00494B96" w:rsidRPr="00E5640B">
        <w:rPr>
          <w:b/>
          <w:color w:val="0070C0"/>
          <w:sz w:val="44"/>
          <w:u w:val="single"/>
        </w:rPr>
        <w:t xml:space="preserve"> </w:t>
      </w:r>
      <w:r w:rsidRPr="00E5640B">
        <w:rPr>
          <w:b/>
          <w:color w:val="0070C0"/>
          <w:sz w:val="44"/>
          <w:u w:val="single"/>
        </w:rPr>
        <w:t>Design</w:t>
      </w:r>
    </w:p>
    <w:p w14:paraId="453C5DBD" w14:textId="77777777" w:rsidR="006E09CA" w:rsidRPr="00E5640B" w:rsidRDefault="006E09CA" w:rsidP="004F61E0">
      <w:pPr>
        <w:pStyle w:val="ListParagraph"/>
        <w:rPr>
          <w:color w:val="0070C0"/>
        </w:rPr>
      </w:pPr>
    </w:p>
    <w:p w14:paraId="37E4F114" w14:textId="77777777" w:rsidR="00A543C3" w:rsidRDefault="00FF4DDD" w:rsidP="00247898">
      <w:pPr>
        <w:rPr>
          <w:color w:val="0070C0"/>
        </w:rPr>
      </w:pPr>
      <w:r>
        <w:rPr>
          <w:noProof/>
          <w:color w:val="0070C0"/>
        </w:rPr>
        <mc:AlternateContent>
          <mc:Choice Requires="wpg">
            <w:drawing>
              <wp:anchor distT="0" distB="0" distL="114300" distR="114300" simplePos="0" relativeHeight="251659264" behindDoc="0" locked="0" layoutInCell="1" allowOverlap="1" wp14:anchorId="746E6C00" wp14:editId="4B32432C">
                <wp:simplePos x="0" y="0"/>
                <wp:positionH relativeFrom="column">
                  <wp:posOffset>1050471</wp:posOffset>
                </wp:positionH>
                <wp:positionV relativeFrom="paragraph">
                  <wp:posOffset>294368</wp:posOffset>
                </wp:positionV>
                <wp:extent cx="3466828" cy="2581275"/>
                <wp:effectExtent l="0" t="0" r="635" b="9525"/>
                <wp:wrapNone/>
                <wp:docPr id="7" name="Group 7"/>
                <wp:cNvGraphicFramePr/>
                <a:graphic xmlns:a="http://schemas.openxmlformats.org/drawingml/2006/main">
                  <a:graphicData uri="http://schemas.microsoft.com/office/word/2010/wordprocessingGroup">
                    <wpg:wgp>
                      <wpg:cNvGrpSpPr/>
                      <wpg:grpSpPr>
                        <a:xfrm>
                          <a:off x="0" y="0"/>
                          <a:ext cx="3466828" cy="2581275"/>
                          <a:chOff x="0" y="0"/>
                          <a:chExt cx="3466828" cy="2581275"/>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96143" y="0"/>
                            <a:ext cx="1670685" cy="2581275"/>
                          </a:xfrm>
                          <a:prstGeom prst="rect">
                            <a:avLst/>
                          </a:prstGeom>
                        </pic:spPr>
                      </pic:pic>
                      <wps:wsp>
                        <wps:cNvPr id="6" name="Text Box 6"/>
                        <wps:cNvSpPr txBox="1"/>
                        <wps:spPr>
                          <a:xfrm>
                            <a:off x="0" y="1861457"/>
                            <a:ext cx="2367643" cy="604157"/>
                          </a:xfrm>
                          <a:prstGeom prst="rect">
                            <a:avLst/>
                          </a:prstGeom>
                          <a:noFill/>
                          <a:ln w="6350">
                            <a:noFill/>
                          </a:ln>
                        </wps:spPr>
                        <wps:txbx>
                          <w:txbxContent>
                            <w:p w14:paraId="4A234FAD" w14:textId="77777777" w:rsidR="00BE7E93" w:rsidRDefault="00BE7E93">
                              <w:r>
                                <w:t xml:space="preserve">Fig 1: </w:t>
                              </w:r>
                              <w:r>
                                <w:br/>
                                <w:t xml:space="preserve">The BJT current amplifier… is this all there is to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6E6C00" id="Group 7" o:spid="_x0000_s1026" style="position:absolute;margin-left:82.7pt;margin-top:23.2pt;width:273pt;height:203.25pt;z-index:251659264" coordsize="34668,25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7961;width:16707;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6" o:spid="_x0000_s1028" type="#_x0000_t202" style="position:absolute;top:18614;width:23676;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A234FAD" w14:textId="77777777" w:rsidR="00BE7E93" w:rsidRDefault="00BE7E93">
                        <w:r>
                          <w:t xml:space="preserve">Fig 1: </w:t>
                        </w:r>
                        <w:r>
                          <w:br/>
                          <w:t xml:space="preserve">The BJT current amplifier… is this all there is to it? </w:t>
                        </w:r>
                      </w:p>
                    </w:txbxContent>
                  </v:textbox>
                </v:shape>
              </v:group>
            </w:pict>
          </mc:Fallback>
        </mc:AlternateContent>
      </w:r>
      <w:r w:rsidR="00247898">
        <w:rPr>
          <w:color w:val="0070C0"/>
        </w:rPr>
        <w:t>Fig 1 shows the basic structure</w:t>
      </w:r>
      <w:r w:rsidR="00CA313B">
        <w:rPr>
          <w:color w:val="0070C0"/>
        </w:rPr>
        <w:t xml:space="preserve"> of a current amplifier</w:t>
      </w:r>
      <w:r w:rsidR="00B358FE">
        <w:rPr>
          <w:color w:val="0070C0"/>
        </w:rPr>
        <w:t xml:space="preserve"> </w:t>
      </w:r>
      <w:proofErr w:type="gramStart"/>
      <w:r w:rsidR="00B358FE">
        <w:rPr>
          <w:color w:val="0070C0"/>
        </w:rPr>
        <w:t xml:space="preserve">circuit </w:t>
      </w:r>
      <w:r w:rsidR="00247898">
        <w:rPr>
          <w:color w:val="0070C0"/>
        </w:rPr>
        <w:t>.</w:t>
      </w:r>
      <w:proofErr w:type="gramEnd"/>
      <w:r w:rsidR="00247898">
        <w:rPr>
          <w:color w:val="0070C0"/>
        </w:rPr>
        <w:t xml:space="preserve"> </w:t>
      </w:r>
      <w:r w:rsidR="006E1DED">
        <w:rPr>
          <w:color w:val="0070C0"/>
        </w:rPr>
        <w:t xml:space="preserve">In principle, since </w:t>
      </w:r>
      <w:r w:rsidR="006E1DED">
        <w:rPr>
          <w:i/>
          <w:color w:val="0070C0"/>
        </w:rPr>
        <w:t>I</w:t>
      </w:r>
      <w:r w:rsidR="006E1DED">
        <w:rPr>
          <w:i/>
          <w:color w:val="0070C0"/>
          <w:vertAlign w:val="subscript"/>
        </w:rPr>
        <w:t>C</w:t>
      </w:r>
      <w:r w:rsidR="006E1DED">
        <w:rPr>
          <w:i/>
          <w:color w:val="0070C0"/>
        </w:rPr>
        <w:t xml:space="preserve"> = β</w:t>
      </w:r>
      <w:r w:rsidR="00A543C3">
        <w:rPr>
          <w:i/>
          <w:color w:val="0070C0"/>
        </w:rPr>
        <w:t>I</w:t>
      </w:r>
      <w:r w:rsidR="00A543C3">
        <w:rPr>
          <w:i/>
          <w:color w:val="0070C0"/>
          <w:vertAlign w:val="subscript"/>
        </w:rPr>
        <w:t>B</w:t>
      </w:r>
      <w:r w:rsidR="00B358FE">
        <w:rPr>
          <w:i/>
          <w:color w:val="0070C0"/>
        </w:rPr>
        <w:t xml:space="preserve"> </w:t>
      </w:r>
      <w:r w:rsidR="00A543C3">
        <w:rPr>
          <w:color w:val="0070C0"/>
        </w:rPr>
        <w:t>this is all you need to crack this lab assignment! or… is it?</w:t>
      </w:r>
    </w:p>
    <w:p w14:paraId="650168CD" w14:textId="77777777" w:rsidR="00F17CBE" w:rsidRDefault="00F17CBE" w:rsidP="00247898">
      <w:pPr>
        <w:rPr>
          <w:color w:val="0070C0"/>
        </w:rPr>
      </w:pPr>
    </w:p>
    <w:p w14:paraId="021E66D4" w14:textId="77777777" w:rsidR="00F17CBE" w:rsidRDefault="00F17CBE" w:rsidP="00247898">
      <w:pPr>
        <w:rPr>
          <w:color w:val="0070C0"/>
        </w:rPr>
      </w:pPr>
    </w:p>
    <w:p w14:paraId="635B8B23" w14:textId="77777777" w:rsidR="00F17CBE" w:rsidRDefault="00F17CBE" w:rsidP="00247898">
      <w:pPr>
        <w:rPr>
          <w:color w:val="0070C0"/>
        </w:rPr>
      </w:pPr>
    </w:p>
    <w:p w14:paraId="49F5996E" w14:textId="77777777" w:rsidR="00F17CBE" w:rsidRDefault="00F17CBE" w:rsidP="00247898">
      <w:pPr>
        <w:rPr>
          <w:color w:val="0070C0"/>
        </w:rPr>
      </w:pPr>
    </w:p>
    <w:p w14:paraId="6E0BE806" w14:textId="77777777" w:rsidR="00FF4DDD" w:rsidRDefault="00FF4DDD" w:rsidP="00247898">
      <w:pPr>
        <w:rPr>
          <w:color w:val="0070C0"/>
        </w:rPr>
      </w:pPr>
    </w:p>
    <w:p w14:paraId="59D130EE" w14:textId="77777777" w:rsidR="00FF4DDD" w:rsidRDefault="00FF4DDD" w:rsidP="00247898">
      <w:pPr>
        <w:rPr>
          <w:color w:val="0070C0"/>
        </w:rPr>
      </w:pPr>
    </w:p>
    <w:p w14:paraId="494EF2F3" w14:textId="77777777" w:rsidR="00FF4DDD" w:rsidRDefault="00FF4DDD" w:rsidP="00247898">
      <w:pPr>
        <w:rPr>
          <w:color w:val="0070C0"/>
        </w:rPr>
      </w:pPr>
    </w:p>
    <w:p w14:paraId="74CB41F8" w14:textId="77777777" w:rsidR="00FF4DDD" w:rsidRDefault="00FF4DDD" w:rsidP="00247898">
      <w:pPr>
        <w:rPr>
          <w:color w:val="0070C0"/>
        </w:rPr>
      </w:pPr>
    </w:p>
    <w:p w14:paraId="34AEC44D" w14:textId="77777777" w:rsidR="00FF4DDD" w:rsidRDefault="00FF4DDD" w:rsidP="00247898">
      <w:pPr>
        <w:rPr>
          <w:color w:val="0070C0"/>
        </w:rPr>
      </w:pPr>
    </w:p>
    <w:p w14:paraId="2FAD8588" w14:textId="77777777" w:rsidR="00FF4DDD" w:rsidRDefault="00FF4DDD" w:rsidP="00247898">
      <w:pPr>
        <w:rPr>
          <w:color w:val="0070C0"/>
        </w:rPr>
      </w:pPr>
    </w:p>
    <w:p w14:paraId="2EE877CB" w14:textId="77777777" w:rsidR="00FF4DDD" w:rsidRDefault="00FF4DDD" w:rsidP="00247898">
      <w:pPr>
        <w:rPr>
          <w:color w:val="0070C0"/>
        </w:rPr>
      </w:pPr>
    </w:p>
    <w:p w14:paraId="274861DE" w14:textId="77777777" w:rsidR="00FF4DDD" w:rsidRDefault="00FF4DDD" w:rsidP="00247898">
      <w:pPr>
        <w:rPr>
          <w:color w:val="0070C0"/>
        </w:rPr>
      </w:pPr>
    </w:p>
    <w:p w14:paraId="1EDF4131" w14:textId="77777777" w:rsidR="00FF4DDD" w:rsidRDefault="00FF4DDD" w:rsidP="00247898">
      <w:pPr>
        <w:rPr>
          <w:color w:val="0070C0"/>
        </w:rPr>
      </w:pPr>
    </w:p>
    <w:p w14:paraId="75D4A979" w14:textId="77777777" w:rsidR="00FF4DDD" w:rsidRDefault="00FF4DDD" w:rsidP="00247898">
      <w:pPr>
        <w:rPr>
          <w:color w:val="0070C0"/>
        </w:rPr>
      </w:pPr>
    </w:p>
    <w:p w14:paraId="7A767B64" w14:textId="77777777" w:rsidR="00FF4DDD" w:rsidRDefault="00FF4DDD" w:rsidP="00247898">
      <w:pPr>
        <w:rPr>
          <w:color w:val="0070C0"/>
        </w:rPr>
      </w:pPr>
    </w:p>
    <w:p w14:paraId="2E68B606" w14:textId="77777777" w:rsidR="00FF4DDD" w:rsidRPr="00E5640B" w:rsidRDefault="00FF4DDD" w:rsidP="00247898">
      <w:pPr>
        <w:rPr>
          <w:color w:val="0070C0"/>
        </w:rPr>
      </w:pPr>
    </w:p>
    <w:p w14:paraId="021BC00D" w14:textId="77777777" w:rsidR="00891AAE" w:rsidRDefault="00891AAE" w:rsidP="00891AAE">
      <w:pPr>
        <w:rPr>
          <w:b/>
          <w:color w:val="0070C0"/>
          <w:sz w:val="40"/>
        </w:rPr>
      </w:pPr>
      <w:r>
        <w:rPr>
          <w:b/>
          <w:color w:val="0070C0"/>
          <w:sz w:val="40"/>
        </w:rPr>
        <w:t>Level 0: The “crack”</w:t>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40"/>
        </w:rPr>
        <w:t>5</w:t>
      </w:r>
    </w:p>
    <w:p w14:paraId="7DA36B37" w14:textId="77777777" w:rsidR="00FF4DDD" w:rsidRPr="00FF4DDD" w:rsidRDefault="00FF4DDD" w:rsidP="00891AAE">
      <w:pPr>
        <w:rPr>
          <w:color w:val="0070C0"/>
          <w:sz w:val="32"/>
        </w:rPr>
      </w:pPr>
      <w:r>
        <w:rPr>
          <w:color w:val="0070C0"/>
          <w:sz w:val="32"/>
        </w:rPr>
        <w:t>If V</w:t>
      </w:r>
      <w:r>
        <w:rPr>
          <w:color w:val="0070C0"/>
          <w:sz w:val="32"/>
          <w:vertAlign w:val="subscript"/>
        </w:rPr>
        <w:t>in</w:t>
      </w:r>
      <w:r>
        <w:rPr>
          <w:color w:val="0070C0"/>
          <w:sz w:val="32"/>
        </w:rPr>
        <w:t xml:space="preserve"> </w:t>
      </w:r>
      <w:r w:rsidR="00B36D8E">
        <w:rPr>
          <w:color w:val="0070C0"/>
          <w:sz w:val="32"/>
        </w:rPr>
        <w:t xml:space="preserve">is an AC voltage whose </w:t>
      </w:r>
      <w:r>
        <w:rPr>
          <w:color w:val="0070C0"/>
          <w:sz w:val="32"/>
        </w:rPr>
        <w:t xml:space="preserve">value can be both positive and negative, </w:t>
      </w:r>
      <w:r>
        <w:rPr>
          <w:color w:val="0070C0"/>
          <w:sz w:val="32"/>
        </w:rPr>
        <w:br/>
      </w:r>
    </w:p>
    <w:p w14:paraId="44A6A0C2" w14:textId="77777777" w:rsidR="006E0487" w:rsidRPr="006E0487" w:rsidRDefault="00FF4DDD" w:rsidP="00FF4DDD">
      <w:pPr>
        <w:pStyle w:val="ListParagraph"/>
        <w:numPr>
          <w:ilvl w:val="1"/>
          <w:numId w:val="17"/>
        </w:numPr>
        <w:rPr>
          <w:color w:val="0070C0"/>
          <w:sz w:val="32"/>
        </w:rPr>
      </w:pPr>
      <w:r w:rsidRPr="00FF4DDD">
        <w:rPr>
          <w:color w:val="0070C0"/>
          <w:sz w:val="32"/>
        </w:rPr>
        <w:t xml:space="preserve">What are the </w:t>
      </w:r>
      <w:r>
        <w:rPr>
          <w:color w:val="0070C0"/>
          <w:sz w:val="32"/>
        </w:rPr>
        <w:t xml:space="preserve">assumed </w:t>
      </w:r>
      <w:r w:rsidRPr="00FF4DDD">
        <w:rPr>
          <w:color w:val="0070C0"/>
          <w:sz w:val="32"/>
        </w:rPr>
        <w:t xml:space="preserve">conditions required for </w:t>
      </w:r>
      <m:oMath>
        <m:sSub>
          <m:sSubPr>
            <m:ctrlPr>
              <w:rPr>
                <w:rFonts w:ascii="Cambria Math" w:hAnsi="Cambria Math"/>
                <w:i/>
                <w:color w:val="0070C0"/>
                <w:sz w:val="32"/>
              </w:rPr>
            </m:ctrlPr>
          </m:sSubPr>
          <m:e>
            <m:r>
              <w:rPr>
                <w:rFonts w:ascii="Cambria Math" w:hAnsi="Cambria Math"/>
                <w:color w:val="0070C0"/>
                <w:sz w:val="32"/>
              </w:rPr>
              <m:t>i</m:t>
            </m:r>
          </m:e>
          <m:sub>
            <m:r>
              <w:rPr>
                <w:rFonts w:ascii="Cambria Math" w:hAnsi="Cambria Math"/>
                <w:color w:val="0070C0"/>
                <w:sz w:val="32"/>
              </w:rPr>
              <m:t>out</m:t>
            </m:r>
          </m:sub>
        </m:sSub>
        <m:r>
          <w:rPr>
            <w:rFonts w:ascii="Cambria Math" w:hAnsi="Cambria Math"/>
            <w:color w:val="0070C0"/>
            <w:sz w:val="32"/>
          </w:rPr>
          <m:t>=β</m:t>
        </m:r>
        <m:sSub>
          <m:sSubPr>
            <m:ctrlPr>
              <w:rPr>
                <w:rFonts w:ascii="Cambria Math" w:hAnsi="Cambria Math"/>
                <w:i/>
                <w:color w:val="0070C0"/>
                <w:sz w:val="32"/>
              </w:rPr>
            </m:ctrlPr>
          </m:sSubPr>
          <m:e>
            <m:r>
              <w:rPr>
                <w:rFonts w:ascii="Cambria Math" w:hAnsi="Cambria Math"/>
                <w:color w:val="0070C0"/>
                <w:sz w:val="32"/>
              </w:rPr>
              <m:t>i</m:t>
            </m:r>
          </m:e>
          <m:sub>
            <m:r>
              <w:rPr>
                <w:rFonts w:ascii="Cambria Math" w:hAnsi="Cambria Math"/>
                <w:color w:val="0070C0"/>
                <w:sz w:val="32"/>
              </w:rPr>
              <m:t>in</m:t>
            </m:r>
          </m:sub>
        </m:sSub>
      </m:oMath>
      <w:r w:rsidRPr="00FF4DDD">
        <w:rPr>
          <w:color w:val="0070C0"/>
          <w:sz w:val="32"/>
        </w:rPr>
        <w:t xml:space="preserve"> ? List all:</w:t>
      </w:r>
      <w:r w:rsidR="00B36D8E">
        <w:rPr>
          <w:color w:val="0070C0"/>
          <w:sz w:val="32"/>
        </w:rPr>
        <w:tab/>
      </w:r>
      <w:r w:rsidR="00B36D8E" w:rsidRPr="00B36D8E">
        <w:rPr>
          <w:b/>
          <w:color w:val="0070C0"/>
          <w:sz w:val="44"/>
        </w:rPr>
        <w:t>1</w:t>
      </w:r>
      <w:r>
        <w:rPr>
          <w:color w:val="0070C0"/>
          <w:sz w:val="32"/>
        </w:rPr>
        <w:br/>
      </w:r>
      <w:r w:rsidR="007C2052">
        <w:rPr>
          <w:color w:val="FF0000"/>
          <w:sz w:val="32"/>
        </w:rPr>
        <w:t xml:space="preserve">  </w:t>
      </w:r>
      <w:r w:rsidR="007C2052">
        <w:rPr>
          <w:i/>
          <w:color w:val="FF0000"/>
          <w:sz w:val="32"/>
        </w:rPr>
        <w:t xml:space="preserve"> </w:t>
      </w:r>
      <w:r w:rsidR="007C2052">
        <w:rPr>
          <w:color w:val="FF0000"/>
          <w:sz w:val="32"/>
        </w:rPr>
        <w:t xml:space="preserve">  </w:t>
      </w:r>
      <w:r w:rsidR="007C2052">
        <w:rPr>
          <w:color w:val="FF0000"/>
          <w:sz w:val="32"/>
        </w:rPr>
        <w:br/>
      </w:r>
      <w:r w:rsidR="006E0487" w:rsidRPr="006E0487">
        <w:rPr>
          <w:sz w:val="28"/>
          <w:szCs w:val="28"/>
        </w:rPr>
        <w:t xml:space="preserve">The transistor must be in the active mode, </w:t>
      </w:r>
      <w:proofErr w:type="gramStart"/>
      <w:r w:rsidR="006E0487" w:rsidRPr="006E0487">
        <w:rPr>
          <w:sz w:val="28"/>
          <w:szCs w:val="28"/>
        </w:rPr>
        <w:t>i.e.</w:t>
      </w:r>
      <w:proofErr w:type="gramEnd"/>
      <w:r w:rsidR="006E0487" w:rsidRPr="006E0487">
        <w:rPr>
          <w:sz w:val="28"/>
          <w:szCs w:val="28"/>
        </w:rPr>
        <w:t xml:space="preserve"> the EBJ must be forward biased</w:t>
      </w:r>
      <w:r w:rsidR="006E0487">
        <w:rPr>
          <w:sz w:val="28"/>
          <w:szCs w:val="28"/>
        </w:rPr>
        <w:t xml:space="preserve"> and the CBJ must be reverse biased.</w:t>
      </w:r>
    </w:p>
    <w:p w14:paraId="01551B8A" w14:textId="7FF5B789" w:rsidR="00FF4DDD" w:rsidRPr="00FF4DDD" w:rsidRDefault="008B3572" w:rsidP="006E0487">
      <w:pPr>
        <w:pStyle w:val="ListParagraph"/>
        <w:rPr>
          <w:color w:val="0070C0"/>
          <w:sz w:val="32"/>
        </w:rPr>
      </w:pPr>
      <w:r>
        <w:rPr>
          <w:color w:val="0070C0"/>
          <w:sz w:val="32"/>
        </w:rPr>
        <w:br/>
      </w:r>
      <w:r>
        <w:rPr>
          <w:color w:val="0070C0"/>
          <w:sz w:val="32"/>
        </w:rPr>
        <w:br/>
      </w:r>
    </w:p>
    <w:p w14:paraId="390E3F98" w14:textId="77777777" w:rsidR="00FF4DDD" w:rsidRPr="00FF4DDD" w:rsidRDefault="00FF4DDD" w:rsidP="00FF4DDD">
      <w:pPr>
        <w:pStyle w:val="ListParagraph"/>
        <w:numPr>
          <w:ilvl w:val="1"/>
          <w:numId w:val="17"/>
        </w:numPr>
        <w:rPr>
          <w:iCs/>
          <w:color w:val="0070C0"/>
          <w:sz w:val="32"/>
        </w:rPr>
      </w:pPr>
      <w:r>
        <w:rPr>
          <w:iCs/>
          <w:color w:val="0070C0"/>
          <w:sz w:val="32"/>
        </w:rPr>
        <w:t>What are the necessary</w:t>
      </w:r>
      <w:r w:rsidR="00B36D8E">
        <w:rPr>
          <w:iCs/>
          <w:color w:val="0070C0"/>
          <w:sz w:val="32"/>
        </w:rPr>
        <w:t xml:space="preserve"> absolute and relative voltage</w:t>
      </w:r>
      <w:r>
        <w:rPr>
          <w:iCs/>
          <w:color w:val="0070C0"/>
          <w:sz w:val="32"/>
        </w:rPr>
        <w:t xml:space="preserve"> conditions required at the C,</w:t>
      </w:r>
      <w:r w:rsidR="00B36D8E">
        <w:rPr>
          <w:iCs/>
          <w:color w:val="0070C0"/>
          <w:sz w:val="32"/>
        </w:rPr>
        <w:t xml:space="preserve"> </w:t>
      </w:r>
      <w:r>
        <w:rPr>
          <w:iCs/>
          <w:color w:val="0070C0"/>
          <w:sz w:val="32"/>
        </w:rPr>
        <w:t>B,</w:t>
      </w:r>
      <w:r w:rsidR="00B36D8E">
        <w:rPr>
          <w:iCs/>
          <w:color w:val="0070C0"/>
          <w:sz w:val="32"/>
        </w:rPr>
        <w:t xml:space="preserve"> </w:t>
      </w:r>
      <w:r>
        <w:rPr>
          <w:iCs/>
          <w:color w:val="0070C0"/>
          <w:sz w:val="32"/>
        </w:rPr>
        <w:t>E terminals of Q</w:t>
      </w:r>
      <w:r w:rsidR="00B36D8E">
        <w:rPr>
          <w:iCs/>
          <w:color w:val="0070C0"/>
          <w:sz w:val="32"/>
        </w:rPr>
        <w:t>1</w:t>
      </w:r>
      <w:r w:rsidR="00A85E44">
        <w:rPr>
          <w:iCs/>
          <w:color w:val="0070C0"/>
          <w:sz w:val="32"/>
        </w:rPr>
        <w:t xml:space="preserve"> to use it as a current amplifier</w:t>
      </w:r>
      <w:r w:rsidR="00B36D8E">
        <w:rPr>
          <w:iCs/>
          <w:color w:val="0070C0"/>
          <w:sz w:val="32"/>
        </w:rPr>
        <w:t>?</w:t>
      </w:r>
      <w:r>
        <w:rPr>
          <w:iCs/>
          <w:color w:val="0070C0"/>
          <w:sz w:val="32"/>
        </w:rPr>
        <w:t xml:space="preserve"> </w:t>
      </w:r>
      <w:r w:rsidR="00A85E44">
        <w:rPr>
          <w:iCs/>
          <w:color w:val="0070C0"/>
          <w:sz w:val="32"/>
        </w:rPr>
        <w:tab/>
      </w:r>
      <w:r w:rsidR="00A85E44">
        <w:rPr>
          <w:iCs/>
          <w:color w:val="0070C0"/>
          <w:sz w:val="32"/>
        </w:rPr>
        <w:tab/>
      </w:r>
      <w:r w:rsidR="00A85E44">
        <w:rPr>
          <w:iCs/>
          <w:color w:val="0070C0"/>
          <w:sz w:val="32"/>
        </w:rPr>
        <w:tab/>
      </w:r>
      <w:r w:rsidR="00B36D8E" w:rsidRPr="00B36D8E">
        <w:rPr>
          <w:b/>
          <w:iCs/>
          <w:color w:val="0070C0"/>
          <w:sz w:val="40"/>
        </w:rPr>
        <w:t>1</w:t>
      </w:r>
    </w:p>
    <w:p w14:paraId="72AA887A" w14:textId="77777777" w:rsidR="00A85E44" w:rsidRDefault="007C2052" w:rsidP="00A85E44">
      <w:pPr>
        <w:ind w:left="706"/>
        <w:rPr>
          <w:color w:val="FF0000"/>
          <w:sz w:val="32"/>
        </w:rPr>
      </w:pPr>
      <w:r>
        <w:rPr>
          <w:color w:val="FF0000"/>
          <w:sz w:val="32"/>
        </w:rPr>
        <w:t xml:space="preserve"> </w:t>
      </w:r>
    </w:p>
    <w:p w14:paraId="7F58838F" w14:textId="0D721B9D" w:rsidR="00BA6539" w:rsidRPr="00A85E44" w:rsidRDefault="007C2052" w:rsidP="00A85E44">
      <w:pPr>
        <w:ind w:left="706"/>
        <w:rPr>
          <w:color w:val="0070C0"/>
          <w:sz w:val="32"/>
        </w:rPr>
      </w:pPr>
      <w:r>
        <w:rPr>
          <w:color w:val="FF0000"/>
          <w:sz w:val="32"/>
        </w:rPr>
        <w:t xml:space="preserve"> </w:t>
      </w:r>
      <w:r w:rsidR="006E0487">
        <w:rPr>
          <w:sz w:val="28"/>
          <w:szCs w:val="28"/>
        </w:rPr>
        <w:t>V</w:t>
      </w:r>
      <w:r w:rsidR="006E0487" w:rsidRPr="006E0487">
        <w:rPr>
          <w:sz w:val="28"/>
          <w:szCs w:val="28"/>
          <w:vertAlign w:val="subscript"/>
        </w:rPr>
        <w:t>BE</w:t>
      </w:r>
      <w:r w:rsidR="006E0487">
        <w:rPr>
          <w:color w:val="FF0000"/>
          <w:sz w:val="32"/>
        </w:rPr>
        <w:t xml:space="preserve"> </w:t>
      </w:r>
      <w:r w:rsidR="006E0487" w:rsidRPr="006E0487">
        <w:rPr>
          <w:sz w:val="32"/>
        </w:rPr>
        <w:t xml:space="preserve">= </w:t>
      </w:r>
      <w:r w:rsidR="006E0487">
        <w:rPr>
          <w:sz w:val="32"/>
        </w:rPr>
        <w:t>V</w:t>
      </w:r>
      <w:r w:rsidR="006E0487" w:rsidRPr="006E0487">
        <w:rPr>
          <w:sz w:val="32"/>
          <w:vertAlign w:val="subscript"/>
        </w:rPr>
        <w:t>B</w:t>
      </w:r>
      <w:r w:rsidR="006E0487">
        <w:rPr>
          <w:sz w:val="32"/>
        </w:rPr>
        <w:t xml:space="preserve"> – V</w:t>
      </w:r>
      <w:r w:rsidR="006E0487">
        <w:rPr>
          <w:sz w:val="32"/>
        </w:rPr>
        <w:softHyphen/>
      </w:r>
      <w:r w:rsidR="006E0487" w:rsidRPr="006E0487">
        <w:rPr>
          <w:sz w:val="32"/>
          <w:vertAlign w:val="subscript"/>
        </w:rPr>
        <w:t xml:space="preserve">E </w:t>
      </w:r>
      <w:r w:rsidR="006E0487">
        <w:rPr>
          <w:sz w:val="32"/>
        </w:rPr>
        <w:t xml:space="preserve">= </w:t>
      </w:r>
      <w:r w:rsidR="006E0487" w:rsidRPr="006E0487">
        <w:rPr>
          <w:sz w:val="32"/>
        </w:rPr>
        <w:t xml:space="preserve">0.7V and </w:t>
      </w:r>
      <w:proofErr w:type="gramStart"/>
      <w:r w:rsidR="006E0487" w:rsidRPr="006E0487">
        <w:rPr>
          <w:sz w:val="32"/>
        </w:rPr>
        <w:t>V</w:t>
      </w:r>
      <w:r w:rsidR="006E0487" w:rsidRPr="006E0487">
        <w:rPr>
          <w:sz w:val="32"/>
          <w:vertAlign w:val="subscript"/>
        </w:rPr>
        <w:t>CB</w:t>
      </w:r>
      <w:r w:rsidR="006E0487" w:rsidRPr="006E0487">
        <w:rPr>
          <w:sz w:val="32"/>
        </w:rPr>
        <w:t xml:space="preserve"> </w:t>
      </w:r>
      <w:r w:rsidR="006E0487">
        <w:rPr>
          <w:sz w:val="32"/>
        </w:rPr>
        <w:t xml:space="preserve"> =</w:t>
      </w:r>
      <w:proofErr w:type="gramEnd"/>
      <w:r w:rsidR="006E0487">
        <w:rPr>
          <w:sz w:val="32"/>
        </w:rPr>
        <w:t xml:space="preserve"> V</w:t>
      </w:r>
      <w:r w:rsidR="006E0487" w:rsidRPr="006E0487">
        <w:rPr>
          <w:sz w:val="32"/>
          <w:vertAlign w:val="subscript"/>
        </w:rPr>
        <w:t>C</w:t>
      </w:r>
      <w:r w:rsidR="006E0487">
        <w:rPr>
          <w:sz w:val="32"/>
        </w:rPr>
        <w:t xml:space="preserve"> – V</w:t>
      </w:r>
      <w:r w:rsidR="006E0487" w:rsidRPr="006E0487">
        <w:rPr>
          <w:sz w:val="32"/>
          <w:vertAlign w:val="subscript"/>
        </w:rPr>
        <w:t>B</w:t>
      </w:r>
      <w:r w:rsidR="006E0487">
        <w:rPr>
          <w:sz w:val="32"/>
        </w:rPr>
        <w:t xml:space="preserve"> </w:t>
      </w:r>
      <w:r w:rsidR="006E0487" w:rsidRPr="006E0487">
        <w:rPr>
          <w:sz w:val="32"/>
        </w:rPr>
        <w:t>&gt; 0V</w:t>
      </w:r>
      <w:r>
        <w:rPr>
          <w:color w:val="FF0000"/>
          <w:sz w:val="32"/>
        </w:rPr>
        <w:br/>
      </w:r>
      <w:r w:rsidR="008B3572">
        <w:rPr>
          <w:color w:val="0070C0"/>
          <w:sz w:val="32"/>
        </w:rPr>
        <w:br/>
      </w:r>
      <w:r w:rsidR="008B3572">
        <w:rPr>
          <w:color w:val="0070C0"/>
          <w:sz w:val="32"/>
        </w:rPr>
        <w:br/>
      </w:r>
      <w:r w:rsidR="008B3572">
        <w:rPr>
          <w:color w:val="0070C0"/>
          <w:sz w:val="32"/>
        </w:rPr>
        <w:br/>
      </w:r>
    </w:p>
    <w:p w14:paraId="01BC0CE0" w14:textId="77777777" w:rsidR="00A85E44" w:rsidRPr="00A85E44" w:rsidRDefault="00A85E44" w:rsidP="00A85E44">
      <w:pPr>
        <w:pStyle w:val="ListParagraph"/>
        <w:numPr>
          <w:ilvl w:val="1"/>
          <w:numId w:val="17"/>
        </w:numPr>
        <w:rPr>
          <w:color w:val="0070C0"/>
          <w:sz w:val="32"/>
        </w:rPr>
      </w:pPr>
      <w:r>
        <w:rPr>
          <w:iCs/>
          <w:color w:val="0070C0"/>
          <w:sz w:val="32"/>
        </w:rPr>
        <w:t>Including the load R</w:t>
      </w:r>
      <w:r>
        <w:rPr>
          <w:iCs/>
          <w:color w:val="0070C0"/>
          <w:sz w:val="32"/>
          <w:vertAlign w:val="subscript"/>
        </w:rPr>
        <w:t>L</w:t>
      </w:r>
      <w:r>
        <w:rPr>
          <w:iCs/>
          <w:color w:val="0070C0"/>
          <w:sz w:val="32"/>
        </w:rPr>
        <w:t xml:space="preserve"> as a part of your circuit is always a recipe for disaster.</w:t>
      </w:r>
    </w:p>
    <w:p w14:paraId="26468DAC" w14:textId="77777777" w:rsidR="00A85E44" w:rsidRPr="00A85E44" w:rsidRDefault="00A85E44" w:rsidP="008B3572">
      <w:pPr>
        <w:pStyle w:val="ListParagraph"/>
        <w:rPr>
          <w:color w:val="0070C0"/>
          <w:sz w:val="32"/>
        </w:rPr>
      </w:pPr>
      <w:r>
        <w:rPr>
          <w:iCs/>
          <w:color w:val="0070C0"/>
          <w:sz w:val="32"/>
        </w:rPr>
        <w:t>Will the circuit still work as a</w:t>
      </w:r>
      <w:r w:rsidR="008B3572">
        <w:rPr>
          <w:iCs/>
          <w:color w:val="0070C0"/>
          <w:sz w:val="32"/>
        </w:rPr>
        <w:t xml:space="preserve"> </w:t>
      </w:r>
      <w:r>
        <w:rPr>
          <w:iCs/>
          <w:color w:val="0070C0"/>
          <w:sz w:val="32"/>
        </w:rPr>
        <w:t xml:space="preserve">current amplifier </w:t>
      </w:r>
      <w:r w:rsidR="008B3572">
        <w:rPr>
          <w:iCs/>
          <w:color w:val="0070C0"/>
          <w:sz w:val="32"/>
        </w:rPr>
        <w:t>as per design specifications if</w:t>
      </w:r>
      <w:r w:rsidR="00391D2F">
        <w:rPr>
          <w:iCs/>
          <w:color w:val="0070C0"/>
          <w:sz w:val="32"/>
        </w:rPr>
        <w:t xml:space="preserve"> the following things happen?</w:t>
      </w:r>
      <w:r w:rsidR="008B3572">
        <w:rPr>
          <w:iCs/>
          <w:color w:val="0070C0"/>
          <w:sz w:val="32"/>
        </w:rPr>
        <w:t xml:space="preserve"> </w:t>
      </w:r>
      <w:r>
        <w:rPr>
          <w:iCs/>
          <w:color w:val="0070C0"/>
          <w:sz w:val="32"/>
        </w:rPr>
        <w:t>(explain your answer</w:t>
      </w:r>
      <w:r w:rsidR="008B3572">
        <w:rPr>
          <w:iCs/>
          <w:color w:val="0070C0"/>
          <w:sz w:val="32"/>
        </w:rPr>
        <w:t>s</w:t>
      </w:r>
      <w:r>
        <w:rPr>
          <w:iCs/>
          <w:color w:val="0070C0"/>
          <w:sz w:val="32"/>
        </w:rPr>
        <w:t xml:space="preserve"> fully)</w:t>
      </w:r>
    </w:p>
    <w:p w14:paraId="7BB5BDF9" w14:textId="6DFBACFA" w:rsidR="00A85E44" w:rsidRPr="00A85E44" w:rsidRDefault="00A85E44" w:rsidP="00A85E44">
      <w:pPr>
        <w:pStyle w:val="ListParagraph"/>
        <w:numPr>
          <w:ilvl w:val="0"/>
          <w:numId w:val="18"/>
        </w:numPr>
        <w:rPr>
          <w:color w:val="0070C0"/>
          <w:sz w:val="32"/>
        </w:rPr>
      </w:pPr>
      <w:r>
        <w:rPr>
          <w:iCs/>
          <w:color w:val="0070C0"/>
          <w:sz w:val="32"/>
        </w:rPr>
        <w:t>if R</w:t>
      </w:r>
      <w:r>
        <w:rPr>
          <w:iCs/>
          <w:color w:val="0070C0"/>
          <w:sz w:val="32"/>
          <w:vertAlign w:val="subscript"/>
        </w:rPr>
        <w:t>L</w:t>
      </w:r>
      <w:r>
        <w:rPr>
          <w:iCs/>
          <w:color w:val="0070C0"/>
          <w:sz w:val="32"/>
        </w:rPr>
        <w:t xml:space="preserve"> burns out due to excessive current? In electrical terms, </w:t>
      </w:r>
      <m:oMath>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L</m:t>
            </m:r>
          </m:sub>
        </m:sSub>
        <m:r>
          <w:rPr>
            <w:rFonts w:ascii="Cambria Math" w:hAnsi="Cambria Math"/>
            <w:color w:val="0070C0"/>
            <w:sz w:val="32"/>
          </w:rPr>
          <m:t>→∞?</m:t>
        </m:r>
      </m:oMath>
      <w:r>
        <w:rPr>
          <w:iCs/>
          <w:color w:val="0070C0"/>
          <w:sz w:val="32"/>
        </w:rPr>
        <w:br/>
        <w:t xml:space="preserve">                                                                                                         </w:t>
      </w:r>
      <w:r w:rsidR="002C733B">
        <w:rPr>
          <w:b/>
          <w:iCs/>
          <w:color w:val="0070C0"/>
          <w:sz w:val="40"/>
        </w:rPr>
        <w:t>1</w:t>
      </w:r>
      <w:r w:rsidR="008B3572">
        <w:rPr>
          <w:b/>
          <w:iCs/>
          <w:color w:val="0070C0"/>
          <w:sz w:val="40"/>
        </w:rPr>
        <w:t xml:space="preserve"> </w:t>
      </w:r>
      <w:r>
        <w:rPr>
          <w:iCs/>
          <w:color w:val="0070C0"/>
          <w:sz w:val="32"/>
        </w:rPr>
        <w:br/>
      </w:r>
      <w:r w:rsidR="005C3612">
        <w:rPr>
          <w:iCs/>
          <w:sz w:val="32"/>
        </w:rPr>
        <w:t>Yes, it will work.</w:t>
      </w:r>
      <w:r w:rsidR="007C2052">
        <w:rPr>
          <w:iCs/>
          <w:color w:val="FF0000"/>
          <w:sz w:val="32"/>
        </w:rPr>
        <w:br/>
      </w:r>
      <w:r w:rsidR="007C2052">
        <w:rPr>
          <w:iCs/>
          <w:color w:val="FF0000"/>
          <w:sz w:val="32"/>
        </w:rPr>
        <w:br/>
      </w:r>
      <w:r w:rsidR="007C2052">
        <w:rPr>
          <w:iCs/>
          <w:color w:val="FF0000"/>
          <w:sz w:val="32"/>
        </w:rPr>
        <w:br/>
      </w:r>
      <w:r>
        <w:rPr>
          <w:color w:val="0070C0"/>
          <w:sz w:val="32"/>
        </w:rPr>
        <w:t>Or</w:t>
      </w:r>
    </w:p>
    <w:p w14:paraId="0645FD09" w14:textId="3C6B46C9" w:rsidR="00891AAE" w:rsidRPr="008B3572" w:rsidRDefault="00A85E44" w:rsidP="00A85E44">
      <w:pPr>
        <w:pStyle w:val="ListParagraph"/>
        <w:numPr>
          <w:ilvl w:val="0"/>
          <w:numId w:val="18"/>
        </w:numPr>
        <w:rPr>
          <w:color w:val="0070C0"/>
          <w:sz w:val="32"/>
        </w:rPr>
      </w:pPr>
      <w:r>
        <w:rPr>
          <w:iCs/>
          <w:color w:val="0070C0"/>
          <w:sz w:val="32"/>
        </w:rPr>
        <w:t xml:space="preserve"> R</w:t>
      </w:r>
      <w:r>
        <w:rPr>
          <w:iCs/>
          <w:color w:val="0070C0"/>
          <w:sz w:val="32"/>
          <w:vertAlign w:val="subscript"/>
        </w:rPr>
        <w:t>L</w:t>
      </w:r>
      <w:r>
        <w:rPr>
          <w:iCs/>
          <w:color w:val="0070C0"/>
          <w:sz w:val="32"/>
        </w:rPr>
        <w:t xml:space="preserve"> short-circuits due to Q1-E accidently touching GND?</w:t>
      </w:r>
      <w:r w:rsidR="008B3572">
        <w:rPr>
          <w:iCs/>
          <w:color w:val="0070C0"/>
          <w:sz w:val="32"/>
        </w:rPr>
        <w:tab/>
      </w:r>
      <w:r w:rsidR="008B3572">
        <w:rPr>
          <w:iCs/>
          <w:color w:val="0070C0"/>
          <w:sz w:val="32"/>
        </w:rPr>
        <w:tab/>
      </w:r>
      <w:r w:rsidR="002C733B">
        <w:rPr>
          <w:b/>
          <w:iCs/>
          <w:color w:val="0070C0"/>
          <w:sz w:val="40"/>
        </w:rPr>
        <w:t>1</w:t>
      </w:r>
      <w:r w:rsidR="008B3572">
        <w:rPr>
          <w:iCs/>
          <w:color w:val="0070C0"/>
          <w:sz w:val="32"/>
        </w:rPr>
        <w:t xml:space="preserve"> </w:t>
      </w:r>
      <w:r>
        <w:rPr>
          <w:iCs/>
          <w:color w:val="0070C0"/>
          <w:sz w:val="32"/>
        </w:rPr>
        <w:t xml:space="preserve"> </w:t>
      </w:r>
      <w:r w:rsidR="008B3572">
        <w:rPr>
          <w:iCs/>
          <w:color w:val="0070C0"/>
          <w:sz w:val="32"/>
        </w:rPr>
        <w:br/>
      </w:r>
      <w:r w:rsidR="008B3572">
        <w:rPr>
          <w:color w:val="0070C0"/>
          <w:sz w:val="32"/>
        </w:rPr>
        <w:br/>
      </w:r>
      <w:r w:rsidR="005C3612">
        <w:rPr>
          <w:sz w:val="32"/>
        </w:rPr>
        <w:t>No, it will not work</w:t>
      </w:r>
      <w:r w:rsidR="007C2052">
        <w:rPr>
          <w:color w:val="FF0000"/>
          <w:sz w:val="32"/>
        </w:rPr>
        <w:br/>
        <w:t xml:space="preserve"> </w:t>
      </w:r>
      <w:r w:rsidR="007C2052">
        <w:rPr>
          <w:color w:val="FF0000"/>
          <w:sz w:val="32"/>
        </w:rPr>
        <w:br/>
      </w:r>
      <w:r w:rsidR="008B3572">
        <w:rPr>
          <w:color w:val="0070C0"/>
          <w:sz w:val="32"/>
        </w:rPr>
        <w:t>Or</w:t>
      </w:r>
    </w:p>
    <w:p w14:paraId="4608F43F" w14:textId="77777777" w:rsidR="008B3572" w:rsidRPr="008B3572" w:rsidRDefault="008B3572" w:rsidP="00A85E44">
      <w:pPr>
        <w:pStyle w:val="ListParagraph"/>
        <w:numPr>
          <w:ilvl w:val="0"/>
          <w:numId w:val="18"/>
        </w:numPr>
        <w:rPr>
          <w:color w:val="0070C0"/>
          <w:sz w:val="32"/>
        </w:rPr>
      </w:pPr>
      <w:r>
        <w:rPr>
          <w:color w:val="0070C0"/>
          <w:sz w:val="32"/>
        </w:rPr>
        <w:t xml:space="preserve"> R</w:t>
      </w:r>
      <w:r>
        <w:rPr>
          <w:color w:val="0070C0"/>
          <w:sz w:val="32"/>
          <w:vertAlign w:val="subscript"/>
        </w:rPr>
        <w:t>L</w:t>
      </w:r>
      <w:r>
        <w:rPr>
          <w:color w:val="0070C0"/>
          <w:sz w:val="32"/>
        </w:rPr>
        <w:t xml:space="preserve"> is frequency dependent, </w:t>
      </w:r>
      <w:proofErr w:type="gramStart"/>
      <w:r>
        <w:rPr>
          <w:color w:val="0070C0"/>
          <w:sz w:val="32"/>
        </w:rPr>
        <w:t>i.e.</w:t>
      </w:r>
      <w:proofErr w:type="gramEnd"/>
      <w:r>
        <w:rPr>
          <w:color w:val="0070C0"/>
          <w:sz w:val="32"/>
        </w:rPr>
        <w:t xml:space="preserve"> </w:t>
      </w:r>
      <m:oMath>
        <m:sSub>
          <m:sSubPr>
            <m:ctrlPr>
              <w:rPr>
                <w:rFonts w:ascii="Cambria Math" w:hAnsi="Cambria Math"/>
                <w:i/>
                <w:color w:val="0070C0"/>
                <w:sz w:val="32"/>
              </w:rPr>
            </m:ctrlPr>
          </m:sSubPr>
          <m:e>
            <m:r>
              <w:rPr>
                <w:rFonts w:ascii="Cambria Math" w:hAnsi="Cambria Math"/>
                <w:color w:val="0070C0"/>
                <w:sz w:val="32"/>
              </w:rPr>
              <m:t>Z</m:t>
            </m:r>
          </m:e>
          <m:sub>
            <m:r>
              <w:rPr>
                <w:rFonts w:ascii="Cambria Math" w:hAnsi="Cambria Math"/>
                <w:color w:val="0070C0"/>
                <w:sz w:val="32"/>
              </w:rPr>
              <m:t>L</m:t>
            </m:r>
          </m:sub>
        </m:sSub>
        <m:r>
          <w:rPr>
            <w:rFonts w:ascii="Cambria Math" w:hAnsi="Cambria Math"/>
            <w:color w:val="0070C0"/>
            <w:sz w:val="32"/>
          </w:rPr>
          <m:t>=f(ω)</m:t>
        </m:r>
      </m:oMath>
      <w:r>
        <w:rPr>
          <w:color w:val="0070C0"/>
          <w:sz w:val="32"/>
        </w:rPr>
        <w:t xml:space="preserve"> where </w:t>
      </w:r>
      <w:r>
        <w:rPr>
          <w:i/>
          <w:color w:val="0070C0"/>
          <w:sz w:val="32"/>
        </w:rPr>
        <w:t>f</w:t>
      </w:r>
      <w:r>
        <w:rPr>
          <w:color w:val="0070C0"/>
          <w:sz w:val="32"/>
        </w:rPr>
        <w:t xml:space="preserve"> is not known</w:t>
      </w:r>
      <w:r>
        <w:rPr>
          <w:color w:val="0070C0"/>
          <w:sz w:val="32"/>
        </w:rPr>
        <w:tab/>
      </w:r>
      <w:r w:rsidR="002C733B">
        <w:rPr>
          <w:b/>
          <w:color w:val="0070C0"/>
          <w:sz w:val="40"/>
        </w:rPr>
        <w:t xml:space="preserve">1 </w:t>
      </w:r>
    </w:p>
    <w:p w14:paraId="608EF4A5" w14:textId="5EB7D067" w:rsidR="007C2052" w:rsidRDefault="007C2052" w:rsidP="002C733B">
      <w:pPr>
        <w:ind w:left="1440"/>
        <w:rPr>
          <w:color w:val="FF0000"/>
          <w:sz w:val="32"/>
        </w:rPr>
      </w:pPr>
      <w:r>
        <w:rPr>
          <w:color w:val="FF0000"/>
          <w:sz w:val="32"/>
        </w:rPr>
        <w:t xml:space="preserve"> </w:t>
      </w:r>
      <w:r>
        <w:rPr>
          <w:color w:val="FF0000"/>
          <w:sz w:val="32"/>
        </w:rPr>
        <w:br/>
      </w:r>
      <w:r w:rsidR="00B06081">
        <w:rPr>
          <w:sz w:val="32"/>
        </w:rPr>
        <w:t>No, it will not work</w:t>
      </w:r>
    </w:p>
    <w:p w14:paraId="3430E4B1" w14:textId="77777777" w:rsidR="00F142A2" w:rsidRDefault="00F142A2" w:rsidP="00F142A2">
      <w:pPr>
        <w:ind w:left="1440"/>
        <w:rPr>
          <w:iCs/>
          <w:color w:val="0070C0"/>
          <w:sz w:val="32"/>
        </w:rPr>
      </w:pPr>
    </w:p>
    <w:p w14:paraId="6353F540" w14:textId="7AFC18D8" w:rsidR="000A3A1C" w:rsidRDefault="00247898" w:rsidP="00F142A2">
      <w:pPr>
        <w:ind w:left="1440"/>
        <w:rPr>
          <w:b/>
          <w:iCs/>
          <w:color w:val="0070C0"/>
          <w:sz w:val="40"/>
        </w:rPr>
      </w:pPr>
      <w:r>
        <w:rPr>
          <w:b/>
          <w:color w:val="0070C0"/>
          <w:sz w:val="40"/>
        </w:rPr>
        <w:lastRenderedPageBreak/>
        <w:t>Level 1: Basic Design</w:t>
      </w:r>
      <w:r w:rsidR="00F142A2">
        <w:rPr>
          <w:b/>
          <w:color w:val="0070C0"/>
          <w:sz w:val="40"/>
        </w:rPr>
        <w:t xml:space="preserve"> </w:t>
      </w:r>
      <w:r w:rsidR="00F142A2">
        <w:rPr>
          <w:b/>
          <w:color w:val="0070C0"/>
          <w:sz w:val="40"/>
        </w:rPr>
        <w:tab/>
      </w:r>
      <w:r w:rsidR="00F142A2">
        <w:rPr>
          <w:b/>
          <w:color w:val="0070C0"/>
          <w:sz w:val="40"/>
        </w:rPr>
        <w:tab/>
      </w:r>
      <w:r w:rsidR="00F142A2">
        <w:rPr>
          <w:b/>
          <w:color w:val="0070C0"/>
          <w:sz w:val="40"/>
        </w:rPr>
        <w:tab/>
      </w:r>
      <w:r w:rsidR="00F142A2">
        <w:rPr>
          <w:b/>
          <w:color w:val="0070C0"/>
          <w:sz w:val="40"/>
        </w:rPr>
        <w:tab/>
      </w:r>
      <w:r w:rsidR="00F142A2">
        <w:rPr>
          <w:b/>
          <w:color w:val="0070C0"/>
          <w:sz w:val="40"/>
        </w:rPr>
        <w:tab/>
      </w:r>
      <w:r w:rsidR="00F142A2">
        <w:rPr>
          <w:b/>
          <w:color w:val="0070C0"/>
          <w:sz w:val="40"/>
        </w:rPr>
        <w:tab/>
      </w:r>
      <w:r>
        <w:rPr>
          <w:b/>
          <w:color w:val="0070C0"/>
          <w:sz w:val="32"/>
        </w:rPr>
        <w:tab/>
      </w:r>
      <w:r w:rsidR="00495D96">
        <w:rPr>
          <w:b/>
          <w:color w:val="0070C0"/>
          <w:sz w:val="40"/>
        </w:rPr>
        <w:t>15</w:t>
      </w:r>
    </w:p>
    <w:p w14:paraId="26F480C7" w14:textId="77777777" w:rsidR="007E75E5" w:rsidRDefault="002C733B" w:rsidP="002C733B">
      <w:pPr>
        <w:rPr>
          <w:iCs/>
          <w:color w:val="0070C0"/>
          <w:sz w:val="32"/>
        </w:rPr>
      </w:pPr>
      <w:r>
        <w:rPr>
          <w:iCs/>
          <w:color w:val="0070C0"/>
          <w:sz w:val="32"/>
        </w:rPr>
        <w:t>After having understood the limitations of the skeleton circuit of Fig 1 in Level 0 design a practical current amplifier using 1 NPN transistor with the following design parameters:</w:t>
      </w:r>
    </w:p>
    <w:p w14:paraId="0CFD14AF" w14:textId="77777777" w:rsidR="002C733B" w:rsidRPr="002C733B" w:rsidRDefault="002C733B" w:rsidP="002C733B">
      <w:pPr>
        <w:rPr>
          <w:iCs/>
          <w:color w:val="0070C0"/>
          <w:sz w:val="32"/>
        </w:rPr>
      </w:pPr>
    </w:p>
    <w:p w14:paraId="640F2E80" w14:textId="77777777" w:rsidR="002C733B" w:rsidRPr="002C733B" w:rsidRDefault="00D06EA5" w:rsidP="002C733B">
      <w:pPr>
        <w:numPr>
          <w:ilvl w:val="0"/>
          <w:numId w:val="19"/>
        </w:numPr>
        <w:rPr>
          <w:iCs/>
          <w:color w:val="0070C0"/>
          <w:sz w:val="32"/>
        </w:rPr>
      </w:pPr>
      <w:r>
        <w:rPr>
          <w:iCs/>
          <w:color w:val="0070C0"/>
          <w:sz w:val="32"/>
        </w:rPr>
        <w:t>deliver PEAK</w:t>
      </w:r>
      <w:r w:rsidR="002C733B" w:rsidRPr="002C733B">
        <w:rPr>
          <w:iCs/>
          <w:color w:val="0070C0"/>
          <w:sz w:val="32"/>
        </w:rPr>
        <w:t xml:space="preserve"> power</w:t>
      </w:r>
      <w:r w:rsidR="002C733B">
        <w:rPr>
          <w:iCs/>
          <w:color w:val="0070C0"/>
          <w:sz w:val="32"/>
        </w:rPr>
        <w:t xml:space="preserve"> to load</w:t>
      </w:r>
      <w:r w:rsidR="002C733B">
        <w:rPr>
          <w:iCs/>
          <w:color w:val="0070C0"/>
          <w:sz w:val="32"/>
          <w:u w:val="single"/>
        </w:rPr>
        <w:t xml:space="preserve"> </w:t>
      </w:r>
      <w:r w:rsidR="002C733B" w:rsidRPr="002C733B">
        <w:rPr>
          <w:iCs/>
          <w:color w:val="0070C0"/>
          <w:sz w:val="32"/>
          <w:u w:val="single"/>
        </w:rPr>
        <w:tab/>
      </w:r>
      <w:r w:rsidR="002C733B" w:rsidRPr="002C733B">
        <w:rPr>
          <w:iCs/>
          <w:color w:val="0070C0"/>
          <w:sz w:val="32"/>
          <w:u w:val="single"/>
        </w:rPr>
        <w:tab/>
      </w:r>
      <w:r w:rsidR="007C2052">
        <w:rPr>
          <w:iCs/>
          <w:color w:val="0070C0"/>
          <w:sz w:val="32"/>
        </w:rPr>
        <w:t>= 5</w:t>
      </w:r>
      <w:r w:rsidR="002C733B" w:rsidRPr="002C733B">
        <w:rPr>
          <w:iCs/>
          <w:color w:val="0070C0"/>
          <w:sz w:val="32"/>
        </w:rPr>
        <w:t xml:space="preserve">mW </w:t>
      </w:r>
    </w:p>
    <w:p w14:paraId="3577D5CB" w14:textId="77777777" w:rsidR="002C733B" w:rsidRPr="002C733B" w:rsidRDefault="002C733B" w:rsidP="002C733B">
      <w:pPr>
        <w:numPr>
          <w:ilvl w:val="0"/>
          <w:numId w:val="19"/>
        </w:numPr>
        <w:rPr>
          <w:iCs/>
          <w:color w:val="0070C0"/>
          <w:sz w:val="32"/>
        </w:rPr>
      </w:pPr>
      <w:r>
        <w:rPr>
          <w:iCs/>
          <w:color w:val="0070C0"/>
          <w:sz w:val="32"/>
        </w:rPr>
        <w:t xml:space="preserve">Assume </w:t>
      </w:r>
      <w:r w:rsidRPr="002C733B">
        <w:rPr>
          <w:iCs/>
          <w:color w:val="0070C0"/>
          <w:sz w:val="32"/>
        </w:rPr>
        <w:t>purely resistive load R</w:t>
      </w:r>
      <w:r w:rsidRPr="002C733B">
        <w:rPr>
          <w:iCs/>
          <w:color w:val="0070C0"/>
          <w:sz w:val="32"/>
          <w:vertAlign w:val="subscript"/>
        </w:rPr>
        <w:t>L</w:t>
      </w:r>
      <w:r>
        <w:rPr>
          <w:iCs/>
          <w:color w:val="0070C0"/>
          <w:sz w:val="32"/>
          <w:u w:val="single"/>
        </w:rPr>
        <w:tab/>
      </w:r>
      <w:r>
        <w:rPr>
          <w:iCs/>
          <w:color w:val="0070C0"/>
          <w:sz w:val="32"/>
          <w:u w:val="single"/>
        </w:rPr>
        <w:tab/>
      </w:r>
      <w:r w:rsidR="007C2052">
        <w:rPr>
          <w:iCs/>
          <w:color w:val="0070C0"/>
          <w:sz w:val="32"/>
        </w:rPr>
        <w:t>= 5</w:t>
      </w:r>
      <w:r w:rsidRPr="002C733B">
        <w:rPr>
          <w:iCs/>
          <w:color w:val="0070C0"/>
          <w:sz w:val="32"/>
        </w:rPr>
        <w:t xml:space="preserve">00Ω </w:t>
      </w:r>
    </w:p>
    <w:p w14:paraId="515198CC" w14:textId="77777777" w:rsidR="002C733B" w:rsidRPr="002C733B" w:rsidRDefault="002C733B" w:rsidP="002C733B">
      <w:pPr>
        <w:numPr>
          <w:ilvl w:val="0"/>
          <w:numId w:val="19"/>
        </w:numPr>
        <w:rPr>
          <w:iCs/>
          <w:color w:val="0070C0"/>
          <w:sz w:val="32"/>
        </w:rPr>
      </w:pPr>
      <w:r w:rsidRPr="002C733B">
        <w:rPr>
          <w:iCs/>
          <w:color w:val="0070C0"/>
          <w:sz w:val="32"/>
        </w:rPr>
        <w:t>V</w:t>
      </w:r>
      <w:r w:rsidRPr="002C733B">
        <w:rPr>
          <w:iCs/>
          <w:color w:val="0070C0"/>
          <w:sz w:val="32"/>
          <w:vertAlign w:val="subscript"/>
        </w:rPr>
        <w:t>CC</w:t>
      </w:r>
      <w:r w:rsidRPr="002C733B">
        <w:rPr>
          <w:iCs/>
          <w:color w:val="0070C0"/>
          <w:sz w:val="32"/>
        </w:rPr>
        <w:t xml:space="preserve"> </w:t>
      </w:r>
      <w:r w:rsidRPr="002C733B">
        <w:rPr>
          <w:iCs/>
          <w:color w:val="0070C0"/>
          <w:sz w:val="32"/>
          <w:u w:val="single"/>
        </w:rPr>
        <w:tab/>
      </w:r>
      <w:r w:rsidRPr="002C733B">
        <w:rPr>
          <w:iCs/>
          <w:color w:val="0070C0"/>
          <w:sz w:val="32"/>
          <w:u w:val="single"/>
        </w:rPr>
        <w:tab/>
      </w:r>
      <w:r w:rsidRPr="002C733B">
        <w:rPr>
          <w:iCs/>
          <w:color w:val="0070C0"/>
          <w:sz w:val="32"/>
          <w:u w:val="single"/>
        </w:rPr>
        <w:tab/>
      </w:r>
      <w:r w:rsidRPr="002C733B">
        <w:rPr>
          <w:iCs/>
          <w:color w:val="0070C0"/>
          <w:sz w:val="32"/>
          <w:u w:val="single"/>
        </w:rPr>
        <w:tab/>
      </w:r>
      <w:r w:rsidRPr="002C733B">
        <w:rPr>
          <w:iCs/>
          <w:color w:val="0070C0"/>
          <w:sz w:val="32"/>
          <w:u w:val="single"/>
        </w:rPr>
        <w:tab/>
      </w:r>
      <w:r>
        <w:rPr>
          <w:iCs/>
          <w:color w:val="0070C0"/>
          <w:sz w:val="32"/>
          <w:u w:val="single"/>
        </w:rPr>
        <w:tab/>
      </w:r>
      <w:r>
        <w:rPr>
          <w:iCs/>
          <w:color w:val="0070C0"/>
          <w:sz w:val="32"/>
          <w:u w:val="single"/>
        </w:rPr>
        <w:tab/>
      </w:r>
      <w:r w:rsidRPr="002C733B">
        <w:rPr>
          <w:iCs/>
          <w:color w:val="0070C0"/>
          <w:sz w:val="32"/>
        </w:rPr>
        <w:t xml:space="preserve">= </w:t>
      </w:r>
      <w:r>
        <w:rPr>
          <w:iCs/>
          <w:color w:val="0070C0"/>
          <w:sz w:val="32"/>
        </w:rPr>
        <w:t>9</w:t>
      </w:r>
      <w:r w:rsidRPr="002C733B">
        <w:rPr>
          <w:iCs/>
          <w:color w:val="0070C0"/>
          <w:sz w:val="32"/>
        </w:rPr>
        <w:t>V</w:t>
      </w:r>
    </w:p>
    <w:p w14:paraId="425FB1F6" w14:textId="77777777" w:rsidR="002C733B" w:rsidRPr="002C733B" w:rsidRDefault="003E4947" w:rsidP="002C733B">
      <w:pPr>
        <w:numPr>
          <w:ilvl w:val="0"/>
          <w:numId w:val="19"/>
        </w:numPr>
        <w:rPr>
          <w:iCs/>
          <w:color w:val="0070C0"/>
          <w:sz w:val="32"/>
        </w:rPr>
      </w:pPr>
      <w:r>
        <w:rPr>
          <w:iCs/>
          <w:color w:val="0070C0"/>
          <w:sz w:val="32"/>
        </w:rPr>
        <w:t xml:space="preserve">Amplifier has a </w:t>
      </w:r>
      <w:r w:rsidR="002C733B">
        <w:rPr>
          <w:iCs/>
          <w:color w:val="0070C0"/>
          <w:sz w:val="32"/>
        </w:rPr>
        <w:t>h</w:t>
      </w:r>
      <w:r w:rsidR="002C733B" w:rsidRPr="002C733B">
        <w:rPr>
          <w:iCs/>
          <w:color w:val="0070C0"/>
          <w:sz w:val="32"/>
        </w:rPr>
        <w:t xml:space="preserve">igh-pass </w:t>
      </w:r>
      <w:r w:rsidR="002C733B" w:rsidRPr="002C733B">
        <w:rPr>
          <w:i/>
          <w:iCs/>
          <w:color w:val="0070C0"/>
          <w:sz w:val="32"/>
        </w:rPr>
        <w:t>f</w:t>
      </w:r>
      <w:r w:rsidR="002C733B" w:rsidRPr="002C733B">
        <w:rPr>
          <w:i/>
          <w:iCs/>
          <w:color w:val="0070C0"/>
          <w:sz w:val="32"/>
          <w:vertAlign w:val="subscript"/>
        </w:rPr>
        <w:t>3dB</w:t>
      </w:r>
      <w:r w:rsidR="002C733B">
        <w:rPr>
          <w:iCs/>
          <w:color w:val="0070C0"/>
          <w:sz w:val="32"/>
          <w:u w:val="single"/>
        </w:rPr>
        <w:tab/>
      </w:r>
      <w:r>
        <w:rPr>
          <w:iCs/>
          <w:color w:val="0070C0"/>
          <w:sz w:val="32"/>
          <w:u w:val="single"/>
        </w:rPr>
        <w:tab/>
      </w:r>
      <w:r w:rsidR="002C733B">
        <w:rPr>
          <w:iCs/>
          <w:color w:val="0070C0"/>
          <w:sz w:val="32"/>
        </w:rPr>
        <w:t>= 1</w:t>
      </w:r>
      <w:r w:rsidR="002C733B" w:rsidRPr="002C733B">
        <w:rPr>
          <w:iCs/>
          <w:color w:val="0070C0"/>
          <w:sz w:val="32"/>
        </w:rPr>
        <w:t>00 Hz</w:t>
      </w:r>
      <w:r>
        <w:rPr>
          <w:iCs/>
          <w:color w:val="0070C0"/>
          <w:sz w:val="32"/>
        </w:rPr>
        <w:t xml:space="preserve"> </w:t>
      </w:r>
      <w:r>
        <w:rPr>
          <w:iCs/>
          <w:color w:val="0070C0"/>
          <w:sz w:val="32"/>
        </w:rPr>
        <w:br/>
        <w:t>(</w:t>
      </w:r>
      <w:proofErr w:type="gramStart"/>
      <w:r>
        <w:rPr>
          <w:iCs/>
          <w:color w:val="0070C0"/>
          <w:sz w:val="32"/>
        </w:rPr>
        <w:t>i.e.</w:t>
      </w:r>
      <w:proofErr w:type="gramEnd"/>
      <w:r>
        <w:rPr>
          <w:iCs/>
          <w:color w:val="0070C0"/>
          <w:sz w:val="32"/>
        </w:rPr>
        <w:t xml:space="preserve"> noise in V</w:t>
      </w:r>
      <w:r>
        <w:rPr>
          <w:iCs/>
          <w:color w:val="0070C0"/>
          <w:sz w:val="32"/>
          <w:vertAlign w:val="subscript"/>
        </w:rPr>
        <w:t>in</w:t>
      </w:r>
      <w:r>
        <w:rPr>
          <w:iCs/>
          <w:color w:val="0070C0"/>
          <w:sz w:val="32"/>
        </w:rPr>
        <w:t xml:space="preserve"> below 100Hz will be rejected)</w:t>
      </w:r>
    </w:p>
    <w:p w14:paraId="6C3AFAC3" w14:textId="77777777" w:rsidR="002C733B" w:rsidRPr="00BE7E93" w:rsidRDefault="002C733B" w:rsidP="002C733B">
      <w:pPr>
        <w:numPr>
          <w:ilvl w:val="0"/>
          <w:numId w:val="19"/>
        </w:numPr>
        <w:rPr>
          <w:iCs/>
          <w:color w:val="0070C0"/>
          <w:sz w:val="32"/>
        </w:rPr>
      </w:pPr>
      <w:r w:rsidRPr="002C733B">
        <w:rPr>
          <w:iCs/>
          <w:color w:val="0070C0"/>
          <w:sz w:val="32"/>
        </w:rPr>
        <w:t xml:space="preserve">Transistor </w:t>
      </w:r>
      <w:r w:rsidRPr="002C733B">
        <w:rPr>
          <w:i/>
          <w:iCs/>
          <w:color w:val="0070C0"/>
          <w:sz w:val="32"/>
        </w:rPr>
        <w:t>β</w:t>
      </w:r>
      <w:r w:rsidRPr="002C733B">
        <w:rPr>
          <w:iCs/>
          <w:color w:val="0070C0"/>
          <w:sz w:val="32"/>
          <w:u w:val="single"/>
        </w:rPr>
        <w:tab/>
      </w:r>
      <w:r w:rsidRPr="002C733B">
        <w:rPr>
          <w:iCs/>
          <w:color w:val="0070C0"/>
          <w:sz w:val="32"/>
          <w:u w:val="single"/>
        </w:rPr>
        <w:tab/>
      </w:r>
      <w:r w:rsidRPr="002C733B">
        <w:rPr>
          <w:iCs/>
          <w:color w:val="0070C0"/>
          <w:sz w:val="32"/>
          <w:u w:val="single"/>
        </w:rPr>
        <w:tab/>
      </w:r>
      <w:r w:rsidRPr="002C733B">
        <w:rPr>
          <w:iCs/>
          <w:color w:val="0070C0"/>
          <w:sz w:val="32"/>
          <w:u w:val="single"/>
        </w:rPr>
        <w:tab/>
      </w:r>
      <w:r>
        <w:rPr>
          <w:iCs/>
          <w:color w:val="0070C0"/>
          <w:sz w:val="32"/>
          <w:u w:val="single"/>
        </w:rPr>
        <w:tab/>
      </w:r>
      <w:r w:rsidRPr="002C733B">
        <w:rPr>
          <w:iCs/>
          <w:color w:val="0070C0"/>
          <w:sz w:val="32"/>
        </w:rPr>
        <w:t xml:space="preserve">= 300 </w:t>
      </w:r>
    </w:p>
    <w:p w14:paraId="2DB30739" w14:textId="77777777" w:rsidR="00C63818" w:rsidRDefault="002C733B" w:rsidP="002C733B">
      <w:pPr>
        <w:rPr>
          <w:iCs/>
          <w:color w:val="0070C0"/>
          <w:sz w:val="32"/>
        </w:rPr>
      </w:pPr>
      <w:r>
        <w:rPr>
          <w:iCs/>
          <w:color w:val="0070C0"/>
          <w:sz w:val="32"/>
        </w:rPr>
        <w:t xml:space="preserve">Typical application scenario: </w:t>
      </w:r>
      <w:r w:rsidR="00C63818">
        <w:rPr>
          <w:iCs/>
          <w:color w:val="0070C0"/>
          <w:sz w:val="32"/>
        </w:rPr>
        <w:t>an audio amplifier for headphones. The c</w:t>
      </w:r>
      <w:r>
        <w:rPr>
          <w:iCs/>
          <w:color w:val="0070C0"/>
          <w:sz w:val="32"/>
        </w:rPr>
        <w:t>oil driving the speaker diaphragm i</w:t>
      </w:r>
      <w:r w:rsidR="00C63818">
        <w:rPr>
          <w:iCs/>
          <w:color w:val="0070C0"/>
          <w:sz w:val="32"/>
        </w:rPr>
        <w:t xml:space="preserve">n your headphones has </w:t>
      </w:r>
      <w:r w:rsidR="00C63818">
        <w:rPr>
          <w:rFonts w:ascii="Cambria Math" w:hAnsi="Cambria Math" w:cs="Cambria Math"/>
          <w:iCs/>
          <w:color w:val="0070C0"/>
          <w:sz w:val="32"/>
        </w:rPr>
        <w:t>𝒪</w:t>
      </w:r>
      <w:r w:rsidR="00C63818">
        <w:rPr>
          <w:iCs/>
          <w:color w:val="0070C0"/>
          <w:sz w:val="32"/>
        </w:rPr>
        <w:t>(</w:t>
      </w:r>
      <w:r>
        <w:rPr>
          <w:iCs/>
          <w:color w:val="0070C0"/>
          <w:sz w:val="32"/>
        </w:rPr>
        <w:t>100Ω</w:t>
      </w:r>
      <w:r w:rsidR="00C63818">
        <w:rPr>
          <w:iCs/>
          <w:color w:val="0070C0"/>
          <w:sz w:val="32"/>
        </w:rPr>
        <w:t>) resistance. Given the small size of</w:t>
      </w:r>
      <w:r w:rsidR="00B753EE">
        <w:rPr>
          <w:iCs/>
          <w:color w:val="0070C0"/>
          <w:sz w:val="32"/>
        </w:rPr>
        <w:t xml:space="preserve"> the speaker in the headphone, 80mW peak</w:t>
      </w:r>
      <w:r w:rsidR="00C63818">
        <w:rPr>
          <w:iCs/>
          <w:color w:val="0070C0"/>
          <w:sz w:val="32"/>
        </w:rPr>
        <w:t xml:space="preserve"> power should drive it up to ear-splitting volume.</w:t>
      </w:r>
      <w:r w:rsidR="00C63818">
        <w:rPr>
          <w:iCs/>
          <w:color w:val="0070C0"/>
          <w:sz w:val="32"/>
        </w:rPr>
        <w:br/>
        <w:t>You will find that with the basic design, the amplifier circuit itself consumes power from V</w:t>
      </w:r>
      <w:r w:rsidR="00C63818">
        <w:rPr>
          <w:iCs/>
          <w:color w:val="0070C0"/>
          <w:sz w:val="32"/>
          <w:vertAlign w:val="subscript"/>
        </w:rPr>
        <w:t>CC</w:t>
      </w:r>
      <w:r w:rsidR="00C63818">
        <w:rPr>
          <w:iCs/>
          <w:color w:val="0070C0"/>
          <w:sz w:val="32"/>
        </w:rPr>
        <w:t xml:space="preserve"> </w:t>
      </w:r>
      <w:r w:rsidR="00C63818">
        <w:rPr>
          <w:i/>
          <w:iCs/>
          <w:color w:val="0070C0"/>
          <w:sz w:val="32"/>
        </w:rPr>
        <w:t>even</w:t>
      </w:r>
      <w:r w:rsidR="00C63818">
        <w:rPr>
          <w:iCs/>
          <w:color w:val="0070C0"/>
          <w:sz w:val="32"/>
        </w:rPr>
        <w:t xml:space="preserve"> </w:t>
      </w:r>
      <w:r w:rsidR="00C63818">
        <w:rPr>
          <w:i/>
          <w:iCs/>
          <w:color w:val="0070C0"/>
          <w:sz w:val="32"/>
        </w:rPr>
        <w:t>if there is no V</w:t>
      </w:r>
      <w:r w:rsidR="00C63818">
        <w:rPr>
          <w:i/>
          <w:iCs/>
          <w:color w:val="0070C0"/>
          <w:sz w:val="32"/>
          <w:vertAlign w:val="subscript"/>
        </w:rPr>
        <w:t>in</w:t>
      </w:r>
      <w:r w:rsidR="00C63818">
        <w:rPr>
          <w:i/>
          <w:iCs/>
          <w:color w:val="0070C0"/>
          <w:sz w:val="32"/>
        </w:rPr>
        <w:t xml:space="preserve"> </w:t>
      </w:r>
      <w:r w:rsidR="00C63818">
        <w:rPr>
          <w:iCs/>
          <w:color w:val="0070C0"/>
          <w:sz w:val="32"/>
        </w:rPr>
        <w:t xml:space="preserve">applied. </w:t>
      </w:r>
      <w:r w:rsidR="00363B8B">
        <w:rPr>
          <w:iCs/>
          <w:color w:val="0070C0"/>
          <w:sz w:val="32"/>
        </w:rPr>
        <w:t>We will calculate this idle power dissipation, and ways to avoid it in Level 2 and Level 3</w:t>
      </w:r>
      <w:r w:rsidR="00363B8B">
        <w:rPr>
          <w:iCs/>
          <w:color w:val="0070C0"/>
          <w:sz w:val="32"/>
        </w:rPr>
        <w:br/>
      </w:r>
    </w:p>
    <w:p w14:paraId="4828DD43" w14:textId="77777777" w:rsidR="00C63818" w:rsidRPr="00C63818" w:rsidRDefault="00C63818" w:rsidP="002C733B">
      <w:pPr>
        <w:rPr>
          <w:iCs/>
          <w:color w:val="0070C0"/>
          <w:sz w:val="32"/>
          <w:u w:val="single"/>
        </w:rPr>
      </w:pPr>
      <w:r w:rsidRPr="00C63818">
        <w:rPr>
          <w:iCs/>
          <w:color w:val="0070C0"/>
          <w:sz w:val="32"/>
          <w:u w:val="single"/>
        </w:rPr>
        <w:t>Here is the step-by-step design procedure:</w:t>
      </w:r>
    </w:p>
    <w:p w14:paraId="62BD3F16" w14:textId="77777777" w:rsidR="00C63818" w:rsidRDefault="00C63818" w:rsidP="002C733B">
      <w:pPr>
        <w:rPr>
          <w:iCs/>
          <w:color w:val="0070C0"/>
          <w:sz w:val="32"/>
        </w:rPr>
      </w:pPr>
      <w:r>
        <w:rPr>
          <w:iCs/>
          <w:color w:val="0070C0"/>
          <w:sz w:val="32"/>
        </w:rPr>
        <w:t>From cracking Level 0, it is obvi</w:t>
      </w:r>
      <w:r w:rsidR="00BE3574">
        <w:rPr>
          <w:iCs/>
          <w:color w:val="0070C0"/>
          <w:sz w:val="32"/>
        </w:rPr>
        <w:t>ous that the BJT terminal voltages must be setup such that it always remains in the forward-active operation mode. Here are ways in which this can be accomplished, without too much complexity:</w:t>
      </w:r>
    </w:p>
    <w:p w14:paraId="112A107A" w14:textId="77777777" w:rsidR="00BE3574" w:rsidRPr="00363B8B" w:rsidRDefault="003E4947" w:rsidP="002C733B">
      <w:pPr>
        <w:rPr>
          <w:b/>
          <w:iCs/>
          <w:color w:val="0070C0"/>
          <w:sz w:val="36"/>
          <w:u w:val="single"/>
        </w:rPr>
      </w:pPr>
      <w:r w:rsidRPr="00363B8B">
        <w:rPr>
          <w:b/>
          <w:iCs/>
          <w:color w:val="0070C0"/>
          <w:sz w:val="36"/>
          <w:u w:val="single"/>
        </w:rPr>
        <w:t>DC Design</w:t>
      </w:r>
      <w:r w:rsidR="00BE7E93">
        <w:rPr>
          <w:b/>
          <w:iCs/>
          <w:color w:val="0070C0"/>
          <w:sz w:val="36"/>
          <w:u w:val="single"/>
        </w:rPr>
        <w:t>:   Give your calculation steps for each of the questions below</w:t>
      </w:r>
    </w:p>
    <w:p w14:paraId="15C6D7DD" w14:textId="77777777" w:rsidR="00363B8B" w:rsidRPr="00363B8B" w:rsidRDefault="003E4947" w:rsidP="003E4947">
      <w:pPr>
        <w:pStyle w:val="ListParagraph"/>
        <w:numPr>
          <w:ilvl w:val="0"/>
          <w:numId w:val="20"/>
        </w:numPr>
        <w:rPr>
          <w:b/>
          <w:iCs/>
          <w:color w:val="0070C0"/>
          <w:sz w:val="40"/>
        </w:rPr>
      </w:pPr>
      <w:r>
        <w:rPr>
          <w:iCs/>
          <w:color w:val="0070C0"/>
          <w:sz w:val="32"/>
        </w:rPr>
        <w:t xml:space="preserve"> Pick a value of I</w:t>
      </w:r>
      <w:r>
        <w:rPr>
          <w:iCs/>
          <w:color w:val="0070C0"/>
          <w:sz w:val="32"/>
          <w:vertAlign w:val="subscript"/>
        </w:rPr>
        <w:t>C</w:t>
      </w:r>
      <w:r>
        <w:rPr>
          <w:vertAlign w:val="subscript"/>
        </w:rPr>
        <w:t xml:space="preserve"> </w:t>
      </w:r>
      <w:r>
        <w:rPr>
          <w:iCs/>
          <w:color w:val="0070C0"/>
          <w:sz w:val="32"/>
        </w:rPr>
        <w:t>that must flow at the ‘quiet’ operating point. This is called the quiescent current I</w:t>
      </w:r>
      <w:r w:rsidR="007C2052">
        <w:rPr>
          <w:iCs/>
          <w:color w:val="0070C0"/>
          <w:sz w:val="32"/>
          <w:vertAlign w:val="subscript"/>
        </w:rPr>
        <w:t>CQ</w:t>
      </w:r>
      <w:r>
        <w:rPr>
          <w:iCs/>
          <w:color w:val="0070C0"/>
          <w:sz w:val="32"/>
          <w:vertAlign w:val="subscript"/>
        </w:rPr>
        <w:t>.</w:t>
      </w:r>
      <w:r>
        <w:rPr>
          <w:iCs/>
          <w:color w:val="0070C0"/>
          <w:sz w:val="32"/>
        </w:rPr>
        <w:t xml:space="preserve"> </w:t>
      </w:r>
      <w:r w:rsidR="00363B8B">
        <w:rPr>
          <w:iCs/>
          <w:color w:val="0070C0"/>
          <w:sz w:val="32"/>
        </w:rPr>
        <w:t xml:space="preserve"> E</w:t>
      </w:r>
      <w:r>
        <w:rPr>
          <w:iCs/>
          <w:color w:val="0070C0"/>
          <w:sz w:val="32"/>
        </w:rPr>
        <w:t>ven when V</w:t>
      </w:r>
      <w:r>
        <w:rPr>
          <w:iCs/>
          <w:color w:val="0070C0"/>
          <w:sz w:val="32"/>
          <w:vertAlign w:val="subscript"/>
        </w:rPr>
        <w:t>in</w:t>
      </w:r>
      <w:r w:rsidR="007C2052">
        <w:rPr>
          <w:iCs/>
          <w:color w:val="0070C0"/>
          <w:sz w:val="32"/>
        </w:rPr>
        <w:t xml:space="preserve"> is 0, the transistor</w:t>
      </w:r>
      <w:r>
        <w:rPr>
          <w:iCs/>
          <w:color w:val="0070C0"/>
          <w:sz w:val="32"/>
        </w:rPr>
        <w:t xml:space="preserve"> must be ready to supply a range I</w:t>
      </w:r>
      <w:r w:rsidR="007C2052">
        <w:rPr>
          <w:iCs/>
          <w:color w:val="0070C0"/>
          <w:sz w:val="32"/>
          <w:vertAlign w:val="subscript"/>
        </w:rPr>
        <w:t>CQ</w:t>
      </w:r>
      <w:r w:rsidR="007C2052">
        <w:rPr>
          <w:iCs/>
          <w:color w:val="0070C0"/>
          <w:sz w:val="32"/>
        </w:rPr>
        <w:t xml:space="preserve"> ± δI</w:t>
      </w:r>
      <w:r>
        <w:rPr>
          <w:iCs/>
          <w:color w:val="0070C0"/>
          <w:sz w:val="32"/>
        </w:rPr>
        <w:t xml:space="preserve">. </w:t>
      </w:r>
      <w:r w:rsidR="007C2052">
        <w:rPr>
          <w:iCs/>
          <w:color w:val="0070C0"/>
          <w:sz w:val="32"/>
        </w:rPr>
        <w:br/>
      </w:r>
      <w:r w:rsidR="007C2052" w:rsidRPr="007C2052">
        <w:rPr>
          <w:b/>
          <w:iCs/>
          <w:color w:val="0070C0"/>
          <w:sz w:val="32"/>
        </w:rPr>
        <w:t>Choose I</w:t>
      </w:r>
      <w:r w:rsidR="007C2052">
        <w:rPr>
          <w:b/>
          <w:iCs/>
          <w:color w:val="0070C0"/>
          <w:sz w:val="32"/>
          <w:vertAlign w:val="subscript"/>
        </w:rPr>
        <w:t>CQ</w:t>
      </w:r>
      <w:r w:rsidR="007C2052" w:rsidRPr="007C2052">
        <w:rPr>
          <w:b/>
          <w:iCs/>
          <w:color w:val="0070C0"/>
          <w:sz w:val="32"/>
        </w:rPr>
        <w:t xml:space="preserve"> = 10mA</w:t>
      </w:r>
      <w:r w:rsidR="007C2052" w:rsidRPr="007C2052">
        <w:rPr>
          <w:b/>
        </w:rPr>
        <w:br/>
      </w:r>
      <w:r w:rsidRPr="007C2052">
        <w:rPr>
          <w:iCs/>
          <w:color w:val="0070C0"/>
          <w:sz w:val="32"/>
        </w:rPr>
        <w:t>S</w:t>
      </w:r>
      <w:r w:rsidR="00D06EA5" w:rsidRPr="007C2052">
        <w:rPr>
          <w:iCs/>
          <w:color w:val="0070C0"/>
          <w:sz w:val="32"/>
        </w:rPr>
        <w:t>ince</w:t>
      </w:r>
      <w:r w:rsidR="00D06EA5">
        <w:rPr>
          <w:iCs/>
          <w:color w:val="0070C0"/>
          <w:sz w:val="32"/>
        </w:rPr>
        <w:t xml:space="preserve"> PEAK</w:t>
      </w:r>
      <w:r w:rsidR="00363B8B">
        <w:rPr>
          <w:iCs/>
          <w:color w:val="0070C0"/>
          <w:sz w:val="32"/>
        </w:rPr>
        <w:t xml:space="preserve"> power deliver</w:t>
      </w:r>
      <w:r w:rsidR="007C2052">
        <w:rPr>
          <w:iCs/>
          <w:color w:val="0070C0"/>
          <w:sz w:val="32"/>
        </w:rPr>
        <w:t>y</w:t>
      </w:r>
      <w:r w:rsidR="00363B8B">
        <w:rPr>
          <w:iCs/>
          <w:color w:val="0070C0"/>
          <w:sz w:val="32"/>
        </w:rPr>
        <w:t xml:space="preserve"> is specified, </w:t>
      </w:r>
      <w:proofErr w:type="gramStart"/>
      <w:r w:rsidR="007C2052">
        <w:rPr>
          <w:iCs/>
          <w:color w:val="0070C0"/>
          <w:sz w:val="32"/>
        </w:rPr>
        <w:t>What</w:t>
      </w:r>
      <w:proofErr w:type="gramEnd"/>
      <w:r w:rsidR="007C2052">
        <w:rPr>
          <w:iCs/>
          <w:color w:val="0070C0"/>
          <w:sz w:val="32"/>
        </w:rPr>
        <w:t xml:space="preserve"> δI do you expect to deliver to the load </w:t>
      </w:r>
      <w:r w:rsidR="007C2052">
        <w:rPr>
          <w:i/>
          <w:iCs/>
          <w:color w:val="0070C0"/>
          <w:sz w:val="32"/>
        </w:rPr>
        <w:t>if</w:t>
      </w:r>
      <w:r w:rsidR="007C2052">
        <w:rPr>
          <w:iCs/>
          <w:color w:val="0070C0"/>
          <w:sz w:val="32"/>
        </w:rPr>
        <w:t xml:space="preserve"> the load were directly connected to E as in Fig 1?</w:t>
      </w:r>
      <w:r w:rsidR="00D06EA5">
        <w:rPr>
          <w:iCs/>
          <w:color w:val="0070C0"/>
          <w:sz w:val="32"/>
        </w:rPr>
        <w:tab/>
      </w:r>
      <w:r w:rsidR="00D06EA5">
        <w:rPr>
          <w:iCs/>
          <w:color w:val="0070C0"/>
          <w:sz w:val="32"/>
        </w:rPr>
        <w:tab/>
      </w:r>
      <w:r w:rsidR="00D06EA5">
        <w:rPr>
          <w:iCs/>
          <w:color w:val="0070C0"/>
          <w:sz w:val="32"/>
        </w:rPr>
        <w:tab/>
      </w:r>
      <w:r w:rsidR="00F17D70" w:rsidRPr="00F17D70">
        <w:rPr>
          <w:b/>
          <w:iCs/>
          <w:color w:val="0070C0"/>
          <w:sz w:val="44"/>
        </w:rPr>
        <w:t>1</w:t>
      </w:r>
    </w:p>
    <w:p w14:paraId="0853EDF7" w14:textId="02C5AC8F" w:rsidR="00363B8B" w:rsidRPr="00363B8B" w:rsidRDefault="00EF21C1" w:rsidP="00363B8B">
      <w:pPr>
        <w:pStyle w:val="ListParagraph"/>
        <w:ind w:left="360"/>
        <w:rPr>
          <w:b/>
          <w:iCs/>
          <w:color w:val="0070C0"/>
          <w:sz w:val="40"/>
        </w:rPr>
      </w:pPr>
      <w:r>
        <w:rPr>
          <w:iCs/>
          <w:sz w:val="32"/>
        </w:rPr>
        <w:t>3.16</w:t>
      </w:r>
      <w:r w:rsidR="0079321B">
        <w:rPr>
          <w:iCs/>
          <w:sz w:val="32"/>
        </w:rPr>
        <w:t xml:space="preserve"> mA</w:t>
      </w:r>
      <w:r w:rsidR="00363B8B">
        <w:rPr>
          <w:iCs/>
          <w:color w:val="0070C0"/>
          <w:sz w:val="32"/>
        </w:rPr>
        <w:br/>
      </w:r>
    </w:p>
    <w:p w14:paraId="4550A9CF" w14:textId="77777777" w:rsidR="0079321B" w:rsidRPr="0079321B" w:rsidRDefault="00363B8B" w:rsidP="003E4947">
      <w:pPr>
        <w:pStyle w:val="ListParagraph"/>
        <w:numPr>
          <w:ilvl w:val="0"/>
          <w:numId w:val="20"/>
        </w:numPr>
        <w:rPr>
          <w:b/>
          <w:iCs/>
          <w:color w:val="0070C0"/>
          <w:sz w:val="40"/>
        </w:rPr>
      </w:pPr>
      <w:r>
        <w:rPr>
          <w:iCs/>
          <w:color w:val="0070C0"/>
          <w:sz w:val="32"/>
        </w:rPr>
        <w:t xml:space="preserve"> You </w:t>
      </w:r>
      <w:r w:rsidRPr="00363B8B">
        <w:rPr>
          <w:i/>
          <w:iCs/>
          <w:color w:val="0070C0"/>
          <w:sz w:val="32"/>
        </w:rPr>
        <w:t>don’t</w:t>
      </w:r>
      <w:r>
        <w:rPr>
          <w:i/>
          <w:iCs/>
          <w:color w:val="0070C0"/>
          <w:sz w:val="32"/>
        </w:rPr>
        <w:t xml:space="preserve"> </w:t>
      </w:r>
      <w:r>
        <w:rPr>
          <w:iCs/>
          <w:color w:val="0070C0"/>
          <w:sz w:val="32"/>
        </w:rPr>
        <w:t>want to include R</w:t>
      </w:r>
      <w:r>
        <w:rPr>
          <w:iCs/>
          <w:color w:val="0070C0"/>
          <w:sz w:val="32"/>
          <w:vertAlign w:val="subscript"/>
        </w:rPr>
        <w:t>L</w:t>
      </w:r>
      <w:r>
        <w:rPr>
          <w:iCs/>
          <w:color w:val="0070C0"/>
          <w:sz w:val="32"/>
        </w:rPr>
        <w:t xml:space="preserve"> in the core circuit of your amplifier! Yet you must use a resistor </w:t>
      </w:r>
      <w:r w:rsidR="0089535A">
        <w:rPr>
          <w:iCs/>
          <w:color w:val="0070C0"/>
          <w:sz w:val="32"/>
        </w:rPr>
        <w:t xml:space="preserve">at the emitter </w:t>
      </w:r>
      <w:r>
        <w:rPr>
          <w:iCs/>
          <w:color w:val="0070C0"/>
          <w:sz w:val="32"/>
        </w:rPr>
        <w:t>to fix</w:t>
      </w:r>
      <w:r w:rsidR="0089535A">
        <w:rPr>
          <w:iCs/>
          <w:color w:val="0070C0"/>
          <w:sz w:val="32"/>
        </w:rPr>
        <w:t xml:space="preserve"> a DC value of</w:t>
      </w:r>
      <w:r>
        <w:rPr>
          <w:iCs/>
          <w:color w:val="0070C0"/>
          <w:sz w:val="32"/>
        </w:rPr>
        <w:t xml:space="preserve"> </w:t>
      </w:r>
      <w:proofErr w:type="gramStart"/>
      <w:r>
        <w:rPr>
          <w:iCs/>
          <w:color w:val="0070C0"/>
          <w:sz w:val="32"/>
        </w:rPr>
        <w:t>V</w:t>
      </w:r>
      <w:r>
        <w:rPr>
          <w:iCs/>
          <w:color w:val="0070C0"/>
          <w:sz w:val="32"/>
          <w:vertAlign w:val="subscript"/>
        </w:rPr>
        <w:t xml:space="preserve">E </w:t>
      </w:r>
      <w:r>
        <w:rPr>
          <w:iCs/>
          <w:color w:val="0070C0"/>
          <w:sz w:val="32"/>
        </w:rPr>
        <w:t>.</w:t>
      </w:r>
      <w:proofErr w:type="gramEnd"/>
      <w:r>
        <w:rPr>
          <w:iCs/>
          <w:color w:val="0070C0"/>
          <w:sz w:val="32"/>
        </w:rPr>
        <w:t xml:space="preserve"> Call this resistor R</w:t>
      </w:r>
      <w:r>
        <w:rPr>
          <w:iCs/>
          <w:color w:val="0070C0"/>
          <w:sz w:val="32"/>
          <w:vertAlign w:val="subscript"/>
        </w:rPr>
        <w:t>E</w:t>
      </w:r>
      <w:r w:rsidR="00D06EA5">
        <w:rPr>
          <w:iCs/>
          <w:color w:val="0070C0"/>
          <w:sz w:val="32"/>
        </w:rPr>
        <w:t xml:space="preserve"> and calculate it</w:t>
      </w:r>
      <w:r w:rsidR="0089535A">
        <w:rPr>
          <w:iCs/>
          <w:color w:val="0070C0"/>
          <w:sz w:val="32"/>
        </w:rPr>
        <w:t>s value to s</w:t>
      </w:r>
      <w:r w:rsidR="003E4947">
        <w:rPr>
          <w:iCs/>
          <w:color w:val="0070C0"/>
          <w:sz w:val="32"/>
        </w:rPr>
        <w:t>et</w:t>
      </w:r>
      <w:r>
        <w:rPr>
          <w:iCs/>
          <w:color w:val="0070C0"/>
          <w:sz w:val="32"/>
        </w:rPr>
        <w:t xml:space="preserve"> the DC value of</w:t>
      </w:r>
      <w:r w:rsidR="003E4947">
        <w:rPr>
          <w:iCs/>
          <w:color w:val="0070C0"/>
          <w:sz w:val="32"/>
        </w:rPr>
        <w:t xml:space="preserve"> V</w:t>
      </w:r>
      <w:r w:rsidR="003E4947">
        <w:rPr>
          <w:iCs/>
          <w:color w:val="0070C0"/>
          <w:sz w:val="32"/>
          <w:vertAlign w:val="subscript"/>
        </w:rPr>
        <w:t>E</w:t>
      </w:r>
      <w:r w:rsidR="003E4947">
        <w:rPr>
          <w:iCs/>
          <w:color w:val="0070C0"/>
          <w:sz w:val="32"/>
        </w:rPr>
        <w:t xml:space="preserve"> to be approximately half of V</w:t>
      </w:r>
      <w:r w:rsidR="003E4947">
        <w:rPr>
          <w:iCs/>
          <w:color w:val="0070C0"/>
          <w:sz w:val="32"/>
          <w:vertAlign w:val="subscript"/>
        </w:rPr>
        <w:t>CC</w:t>
      </w:r>
      <w:r>
        <w:rPr>
          <w:iCs/>
          <w:color w:val="0070C0"/>
          <w:sz w:val="32"/>
        </w:rPr>
        <w:t>. What is R</w:t>
      </w:r>
      <w:r>
        <w:rPr>
          <w:iCs/>
          <w:color w:val="0070C0"/>
          <w:sz w:val="32"/>
          <w:vertAlign w:val="subscript"/>
        </w:rPr>
        <w:t>E</w:t>
      </w:r>
      <w:r>
        <w:rPr>
          <w:iCs/>
          <w:color w:val="0070C0"/>
          <w:sz w:val="32"/>
        </w:rPr>
        <w:t>?</w:t>
      </w:r>
    </w:p>
    <w:p w14:paraId="16DCC472" w14:textId="4A4CBC94" w:rsidR="00363B8B" w:rsidRPr="00363B8B" w:rsidRDefault="0079321B" w:rsidP="0079321B">
      <w:pPr>
        <w:pStyle w:val="ListParagraph"/>
        <w:ind w:left="360"/>
        <w:rPr>
          <w:b/>
          <w:iCs/>
          <w:color w:val="0070C0"/>
          <w:sz w:val="40"/>
        </w:rPr>
      </w:pPr>
      <w:r>
        <w:rPr>
          <w:iCs/>
          <w:sz w:val="32"/>
        </w:rPr>
        <w:t xml:space="preserve">450 Ohms    </w:t>
      </w:r>
      <w:r>
        <w:rPr>
          <w:iCs/>
          <w:sz w:val="32"/>
        </w:rPr>
        <w:tab/>
      </w:r>
      <w:r w:rsidR="00F17D70">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F17D70">
        <w:rPr>
          <w:iCs/>
          <w:color w:val="0070C0"/>
          <w:sz w:val="32"/>
        </w:rPr>
        <w:tab/>
      </w:r>
      <w:r w:rsidR="00F17D70" w:rsidRPr="00F17D70">
        <w:rPr>
          <w:b/>
          <w:iCs/>
          <w:color w:val="0070C0"/>
          <w:sz w:val="44"/>
        </w:rPr>
        <w:t>1</w:t>
      </w:r>
      <w:r w:rsidR="00363B8B">
        <w:rPr>
          <w:iCs/>
          <w:color w:val="0070C0"/>
          <w:sz w:val="32"/>
        </w:rPr>
        <w:br/>
      </w:r>
    </w:p>
    <w:p w14:paraId="2E69073B" w14:textId="77777777" w:rsidR="00F9025E" w:rsidRPr="00F9025E" w:rsidRDefault="003E4947" w:rsidP="00BE7E93">
      <w:pPr>
        <w:pStyle w:val="ListParagraph"/>
        <w:numPr>
          <w:ilvl w:val="0"/>
          <w:numId w:val="20"/>
        </w:numPr>
        <w:rPr>
          <w:b/>
          <w:iCs/>
          <w:color w:val="0070C0"/>
          <w:sz w:val="40"/>
        </w:rPr>
      </w:pPr>
      <w:r>
        <w:rPr>
          <w:iCs/>
          <w:color w:val="0070C0"/>
          <w:sz w:val="32"/>
        </w:rPr>
        <w:t>Use a resistor divider</w:t>
      </w:r>
      <w:r w:rsidR="00363B8B">
        <w:rPr>
          <w:iCs/>
          <w:color w:val="0070C0"/>
          <w:sz w:val="32"/>
        </w:rPr>
        <w:t xml:space="preserve"> with resistors R</w:t>
      </w:r>
      <w:r w:rsidR="00363B8B">
        <w:rPr>
          <w:iCs/>
          <w:color w:val="0070C0"/>
          <w:sz w:val="32"/>
          <w:vertAlign w:val="subscript"/>
        </w:rPr>
        <w:t>B1</w:t>
      </w:r>
      <w:r w:rsidR="00363B8B">
        <w:rPr>
          <w:iCs/>
          <w:color w:val="0070C0"/>
          <w:sz w:val="32"/>
        </w:rPr>
        <w:t xml:space="preserve"> &amp; R</w:t>
      </w:r>
      <w:r w:rsidR="00363B8B">
        <w:rPr>
          <w:iCs/>
          <w:color w:val="0070C0"/>
          <w:sz w:val="32"/>
          <w:vertAlign w:val="subscript"/>
        </w:rPr>
        <w:t>B2</w:t>
      </w:r>
      <w:r>
        <w:rPr>
          <w:iCs/>
          <w:color w:val="0070C0"/>
          <w:sz w:val="32"/>
        </w:rPr>
        <w:t xml:space="preserve"> to set the bias voltage V</w:t>
      </w:r>
      <w:r>
        <w:rPr>
          <w:iCs/>
          <w:color w:val="0070C0"/>
          <w:sz w:val="32"/>
          <w:vertAlign w:val="subscript"/>
        </w:rPr>
        <w:t>B</w:t>
      </w:r>
      <w:r w:rsidR="00363B8B">
        <w:rPr>
          <w:iCs/>
          <w:color w:val="0070C0"/>
          <w:sz w:val="32"/>
        </w:rPr>
        <w:t xml:space="preserve"> such that BE junction is always forward biased.</w:t>
      </w:r>
      <w:r w:rsidR="00F9025E">
        <w:rPr>
          <w:iCs/>
          <w:color w:val="0070C0"/>
          <w:sz w:val="32"/>
        </w:rPr>
        <w:t xml:space="preserve"> There are three competing considerations in choosing suitable values of R</w:t>
      </w:r>
      <w:r w:rsidR="00F9025E">
        <w:rPr>
          <w:iCs/>
          <w:color w:val="0070C0"/>
          <w:sz w:val="32"/>
          <w:vertAlign w:val="subscript"/>
        </w:rPr>
        <w:t>B1</w:t>
      </w:r>
      <w:r w:rsidR="00F9025E">
        <w:rPr>
          <w:iCs/>
          <w:color w:val="0070C0"/>
          <w:sz w:val="32"/>
        </w:rPr>
        <w:t xml:space="preserve"> &amp; R</w:t>
      </w:r>
      <w:r w:rsidR="00F9025E">
        <w:rPr>
          <w:iCs/>
          <w:color w:val="0070C0"/>
          <w:sz w:val="32"/>
          <w:vertAlign w:val="subscript"/>
        </w:rPr>
        <w:t>B2</w:t>
      </w:r>
      <w:r w:rsidR="00363B8B">
        <w:rPr>
          <w:iCs/>
          <w:color w:val="0070C0"/>
          <w:sz w:val="32"/>
        </w:rPr>
        <w:t xml:space="preserve"> </w:t>
      </w:r>
    </w:p>
    <w:p w14:paraId="0E4736A8" w14:textId="77777777" w:rsidR="00F9025E" w:rsidRPr="00F9025E" w:rsidRDefault="00F9025E" w:rsidP="00F9025E">
      <w:pPr>
        <w:pStyle w:val="ListParagraph"/>
        <w:numPr>
          <w:ilvl w:val="1"/>
          <w:numId w:val="20"/>
        </w:numPr>
        <w:rPr>
          <w:b/>
          <w:iCs/>
          <w:color w:val="0070C0"/>
          <w:sz w:val="40"/>
        </w:rPr>
      </w:pPr>
      <w:r>
        <w:rPr>
          <w:iCs/>
          <w:color w:val="0070C0"/>
          <w:sz w:val="32"/>
        </w:rPr>
        <w:t>B</w:t>
      </w:r>
      <w:r w:rsidR="00BE7E93">
        <w:rPr>
          <w:iCs/>
          <w:color w:val="0070C0"/>
          <w:sz w:val="32"/>
        </w:rPr>
        <w:t>ase current I</w:t>
      </w:r>
      <w:r w:rsidR="00BE7E93">
        <w:rPr>
          <w:iCs/>
          <w:color w:val="0070C0"/>
          <w:sz w:val="32"/>
          <w:vertAlign w:val="subscript"/>
        </w:rPr>
        <w:t>B</w:t>
      </w:r>
      <w:r>
        <w:rPr>
          <w:iCs/>
          <w:color w:val="0070C0"/>
          <w:sz w:val="32"/>
        </w:rPr>
        <w:t xml:space="preserve"> at DC must be kept very small ~ </w:t>
      </w:r>
      <m:oMath>
        <m:f>
          <m:fPr>
            <m:ctrlPr>
              <w:rPr>
                <w:rFonts w:ascii="Cambria Math" w:hAnsi="Cambria Math"/>
                <w:i/>
                <w:iCs/>
                <w:color w:val="0070C0"/>
                <w:sz w:val="32"/>
              </w:rPr>
            </m:ctrlPr>
          </m:fPr>
          <m:num>
            <m:sSub>
              <m:sSubPr>
                <m:ctrlPr>
                  <w:rPr>
                    <w:rFonts w:ascii="Cambria Math" w:hAnsi="Cambria Math"/>
                    <w:i/>
                    <w:iCs/>
                    <w:color w:val="0070C0"/>
                    <w:sz w:val="32"/>
                  </w:rPr>
                </m:ctrlPr>
              </m:sSubPr>
              <m:e>
                <m:r>
                  <w:rPr>
                    <w:rFonts w:ascii="Cambria Math" w:hAnsi="Cambria Math"/>
                    <w:color w:val="0070C0"/>
                    <w:sz w:val="32"/>
                  </w:rPr>
                  <m:t>I</m:t>
                </m:r>
              </m:e>
              <m:sub>
                <m:r>
                  <w:rPr>
                    <w:rFonts w:ascii="Cambria Math" w:hAnsi="Cambria Math"/>
                    <w:color w:val="0070C0"/>
                    <w:sz w:val="32"/>
                  </w:rPr>
                  <m:t>Q</m:t>
                </m:r>
              </m:sub>
            </m:sSub>
          </m:num>
          <m:den>
            <m:r>
              <w:rPr>
                <w:rFonts w:ascii="Cambria Math" w:hAnsi="Cambria Math"/>
                <w:color w:val="0070C0"/>
                <w:sz w:val="32"/>
              </w:rPr>
              <m:t>β</m:t>
            </m:r>
          </m:den>
        </m:f>
      </m:oMath>
      <w:r>
        <w:rPr>
          <w:iCs/>
          <w:color w:val="0070C0"/>
          <w:sz w:val="32"/>
        </w:rPr>
        <w:t xml:space="preserve">    When the BE junction is forward biased, it has an equivalent resistance of </w:t>
      </w:r>
      <m:oMath>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e</m:t>
            </m:r>
          </m:sub>
        </m:sSub>
        <m:r>
          <w:rPr>
            <w:rFonts w:ascii="Cambria Math" w:hAnsi="Cambria Math"/>
            <w:color w:val="0070C0"/>
            <w:sz w:val="32"/>
          </w:rPr>
          <m:t>=</m:t>
        </m:r>
        <m:f>
          <m:fPr>
            <m:ctrlPr>
              <w:rPr>
                <w:rFonts w:ascii="Cambria Math" w:hAnsi="Cambria Math"/>
                <w:i/>
                <w:iCs/>
                <w:color w:val="0070C0"/>
                <w:sz w:val="32"/>
              </w:rPr>
            </m:ctrlPr>
          </m:fPr>
          <m:num>
            <m:r>
              <w:rPr>
                <w:rFonts w:ascii="Cambria Math" w:hAnsi="Cambria Math"/>
                <w:color w:val="0070C0"/>
                <w:sz w:val="32"/>
              </w:rPr>
              <m:t>25mW</m:t>
            </m:r>
          </m:num>
          <m:den>
            <m:sSub>
              <m:sSubPr>
                <m:ctrlPr>
                  <w:rPr>
                    <w:rFonts w:ascii="Cambria Math" w:hAnsi="Cambria Math"/>
                    <w:i/>
                    <w:iCs/>
                    <w:color w:val="0070C0"/>
                    <w:sz w:val="32"/>
                  </w:rPr>
                </m:ctrlPr>
              </m:sSubPr>
              <m:e>
                <m:r>
                  <w:rPr>
                    <w:rFonts w:ascii="Cambria Math" w:hAnsi="Cambria Math"/>
                    <w:color w:val="0070C0"/>
                    <w:sz w:val="32"/>
                  </w:rPr>
                  <m:t>I</m:t>
                </m:r>
              </m:e>
              <m:sub>
                <m:r>
                  <w:rPr>
                    <w:rFonts w:ascii="Cambria Math" w:hAnsi="Cambria Math"/>
                    <w:color w:val="0070C0"/>
                    <w:sz w:val="32"/>
                  </w:rPr>
                  <m:t>Q</m:t>
                </m:r>
              </m:sub>
            </m:sSub>
          </m:den>
        </m:f>
      </m:oMath>
      <w:r w:rsidR="00BE7E93">
        <w:rPr>
          <w:iCs/>
          <w:color w:val="0070C0"/>
          <w:sz w:val="32"/>
        </w:rPr>
        <w:t xml:space="preserve"> </w:t>
      </w:r>
      <w:r>
        <w:rPr>
          <w:iCs/>
          <w:color w:val="0070C0"/>
          <w:sz w:val="32"/>
        </w:rPr>
        <w:t xml:space="preserve">The effective resistance ‘looking into’ the base is thus </w:t>
      </w:r>
      <m:oMath>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m:t>
            </m:r>
          </m:sub>
        </m:sSub>
        <m:r>
          <w:rPr>
            <w:rFonts w:ascii="Cambria Math" w:hAnsi="Cambria Math"/>
            <w:color w:val="0070C0"/>
            <w:sz w:val="32"/>
          </w:rPr>
          <m:t>=β(</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e</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E</m:t>
            </m:r>
          </m:sub>
        </m:sSub>
        <m:r>
          <w:rPr>
            <w:rFonts w:ascii="Cambria Math" w:hAnsi="Cambria Math"/>
            <w:color w:val="0070C0"/>
            <w:sz w:val="32"/>
          </w:rPr>
          <m:t>)</m:t>
        </m:r>
      </m:oMath>
      <w:r>
        <w:rPr>
          <w:iCs/>
          <w:color w:val="0070C0"/>
          <w:sz w:val="32"/>
        </w:rPr>
        <w:br/>
        <w:t>R</w:t>
      </w:r>
      <w:r>
        <w:rPr>
          <w:iCs/>
          <w:color w:val="0070C0"/>
          <w:sz w:val="32"/>
          <w:vertAlign w:val="subscript"/>
        </w:rPr>
        <w:t>B1</w:t>
      </w:r>
      <w:r>
        <w:rPr>
          <w:iCs/>
          <w:color w:val="0070C0"/>
          <w:sz w:val="32"/>
        </w:rPr>
        <w:t xml:space="preserve"> in series with R</w:t>
      </w:r>
      <w:r>
        <w:rPr>
          <w:iCs/>
          <w:color w:val="0070C0"/>
          <w:sz w:val="32"/>
          <w:vertAlign w:val="subscript"/>
        </w:rPr>
        <w:t>B2</w:t>
      </w:r>
      <w:r>
        <w:rPr>
          <w:iCs/>
          <w:color w:val="0070C0"/>
          <w:sz w:val="32"/>
        </w:rPr>
        <w:t xml:space="preserve"> must provide a preferred current path to ground from V</w:t>
      </w:r>
      <w:r>
        <w:rPr>
          <w:iCs/>
          <w:color w:val="0070C0"/>
          <w:sz w:val="32"/>
          <w:vertAlign w:val="subscript"/>
        </w:rPr>
        <w:t>CC</w:t>
      </w:r>
      <w:r>
        <w:rPr>
          <w:iCs/>
          <w:color w:val="0070C0"/>
          <w:sz w:val="32"/>
        </w:rPr>
        <w:t xml:space="preserve"> than R</w:t>
      </w:r>
      <w:r>
        <w:rPr>
          <w:iCs/>
          <w:color w:val="0070C0"/>
          <w:sz w:val="32"/>
          <w:vertAlign w:val="subscript"/>
        </w:rPr>
        <w:t>B</w:t>
      </w:r>
      <w:r>
        <w:rPr>
          <w:iCs/>
          <w:color w:val="0070C0"/>
          <w:sz w:val="32"/>
        </w:rPr>
        <w:t xml:space="preserve">. i.e.  </w:t>
      </w:r>
      <m:oMath>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B1</m:t>
            </m:r>
          </m:sub>
        </m:sSub>
        <m:r>
          <w:rPr>
            <w:rFonts w:ascii="Cambria Math" w:hAnsi="Cambria Math"/>
            <w:color w:val="0070C0"/>
            <w:sz w:val="32"/>
          </w:rPr>
          <m:t>|</m:t>
        </m:r>
        <m:d>
          <m:dPr>
            <m:begChr m:val="|"/>
            <m:ctrlPr>
              <w:rPr>
                <w:rFonts w:ascii="Cambria Math" w:hAnsi="Cambria Math"/>
                <w:i/>
                <w:iCs/>
                <w:color w:val="0070C0"/>
                <w:sz w:val="32"/>
              </w:rPr>
            </m:ctrlPr>
          </m:dPr>
          <m:e>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B2</m:t>
                </m:r>
              </m:sub>
            </m:sSub>
          </m:e>
        </m:d>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m:t>
            </m:r>
          </m:sub>
        </m:sSub>
      </m:oMath>
    </w:p>
    <w:p w14:paraId="5D0884CD" w14:textId="77777777" w:rsidR="00F9025E" w:rsidRPr="00F9025E" w:rsidRDefault="00BE7E93" w:rsidP="00F9025E">
      <w:pPr>
        <w:pStyle w:val="ListParagraph"/>
        <w:numPr>
          <w:ilvl w:val="1"/>
          <w:numId w:val="20"/>
        </w:numPr>
        <w:rPr>
          <w:b/>
          <w:iCs/>
          <w:color w:val="0070C0"/>
          <w:sz w:val="40"/>
        </w:rPr>
      </w:pPr>
      <w:r>
        <w:rPr>
          <w:iCs/>
          <w:color w:val="0070C0"/>
          <w:sz w:val="32"/>
        </w:rPr>
        <w:t>R</w:t>
      </w:r>
      <w:r>
        <w:rPr>
          <w:iCs/>
          <w:color w:val="0070C0"/>
          <w:sz w:val="32"/>
          <w:vertAlign w:val="subscript"/>
        </w:rPr>
        <w:t>B1</w:t>
      </w:r>
      <w:r>
        <w:rPr>
          <w:iCs/>
          <w:color w:val="0070C0"/>
          <w:sz w:val="32"/>
        </w:rPr>
        <w:t xml:space="preserve"> and R</w:t>
      </w:r>
      <w:r>
        <w:rPr>
          <w:iCs/>
          <w:color w:val="0070C0"/>
          <w:sz w:val="32"/>
          <w:vertAlign w:val="subscript"/>
        </w:rPr>
        <w:t>B2</w:t>
      </w:r>
      <w:r>
        <w:rPr>
          <w:iCs/>
          <w:color w:val="0070C0"/>
          <w:sz w:val="32"/>
        </w:rPr>
        <w:t xml:space="preserve"> are in series from V</w:t>
      </w:r>
      <w:r>
        <w:rPr>
          <w:iCs/>
          <w:color w:val="0070C0"/>
          <w:sz w:val="32"/>
          <w:vertAlign w:val="subscript"/>
        </w:rPr>
        <w:t>CC</w:t>
      </w:r>
      <w:r>
        <w:rPr>
          <w:iCs/>
          <w:color w:val="0070C0"/>
          <w:sz w:val="32"/>
        </w:rPr>
        <w:t xml:space="preserve"> to ground, hence this path will </w:t>
      </w:r>
      <w:r>
        <w:rPr>
          <w:i/>
          <w:iCs/>
          <w:color w:val="0070C0"/>
          <w:sz w:val="32"/>
        </w:rPr>
        <w:t>always</w:t>
      </w:r>
      <w:r>
        <w:rPr>
          <w:iCs/>
          <w:color w:val="0070C0"/>
          <w:sz w:val="32"/>
        </w:rPr>
        <w:t xml:space="preserve"> pass DC current and contribute to the amplifier’s idl</w:t>
      </w:r>
      <w:r w:rsidR="00F9025E">
        <w:rPr>
          <w:iCs/>
          <w:color w:val="0070C0"/>
          <w:sz w:val="32"/>
        </w:rPr>
        <w:t>e power dissipation.</w:t>
      </w:r>
    </w:p>
    <w:p w14:paraId="2ADB8809" w14:textId="3F46D3B5" w:rsidR="00BE7E93" w:rsidRPr="00F142A2" w:rsidRDefault="00A97150" w:rsidP="00BE7E93">
      <w:pPr>
        <w:pStyle w:val="ListParagraph"/>
        <w:numPr>
          <w:ilvl w:val="1"/>
          <w:numId w:val="20"/>
        </w:numPr>
        <w:rPr>
          <w:b/>
          <w:iCs/>
          <w:color w:val="0070C0"/>
          <w:sz w:val="40"/>
        </w:rPr>
      </w:pPr>
      <w:r>
        <w:rPr>
          <w:iCs/>
          <w:color w:val="0070C0"/>
          <w:sz w:val="32"/>
        </w:rPr>
        <w:t>R</w:t>
      </w:r>
      <w:r>
        <w:rPr>
          <w:iCs/>
          <w:color w:val="0070C0"/>
          <w:sz w:val="32"/>
          <w:vertAlign w:val="subscript"/>
        </w:rPr>
        <w:t>B1</w:t>
      </w:r>
      <w:r>
        <w:rPr>
          <w:iCs/>
          <w:color w:val="0070C0"/>
          <w:sz w:val="32"/>
        </w:rPr>
        <w:t xml:space="preserve"> &amp; </w:t>
      </w:r>
      <w:r w:rsidR="00BE7E93">
        <w:rPr>
          <w:iCs/>
          <w:color w:val="0070C0"/>
          <w:sz w:val="32"/>
        </w:rPr>
        <w:t>R</w:t>
      </w:r>
      <w:r w:rsidR="00BE7E93">
        <w:rPr>
          <w:iCs/>
          <w:color w:val="0070C0"/>
          <w:sz w:val="32"/>
          <w:vertAlign w:val="subscript"/>
        </w:rPr>
        <w:t>B2</w:t>
      </w:r>
      <w:r w:rsidR="00BE7E93">
        <w:rPr>
          <w:iCs/>
          <w:color w:val="0070C0"/>
          <w:sz w:val="32"/>
        </w:rPr>
        <w:t xml:space="preserve"> will play a role in the </w:t>
      </w:r>
      <w:r w:rsidR="00BE7E93" w:rsidRPr="00BE7E93">
        <w:rPr>
          <w:i/>
          <w:iCs/>
          <w:color w:val="0070C0"/>
          <w:sz w:val="32"/>
        </w:rPr>
        <w:t>f</w:t>
      </w:r>
      <w:r w:rsidR="00BE7E93" w:rsidRPr="00BE7E93">
        <w:rPr>
          <w:i/>
          <w:iCs/>
          <w:color w:val="0070C0"/>
          <w:sz w:val="32"/>
          <w:vertAlign w:val="subscript"/>
        </w:rPr>
        <w:t>3dB</w:t>
      </w:r>
      <w:r w:rsidR="00BE7E93">
        <w:rPr>
          <w:iCs/>
          <w:color w:val="0070C0"/>
          <w:sz w:val="32"/>
        </w:rPr>
        <w:t xml:space="preserve"> = 100Hz filter so you might have to iterate with the AC design below:</w:t>
      </w:r>
      <w:r w:rsidR="00BE7E93">
        <w:rPr>
          <w:iCs/>
          <w:color w:val="0070C0"/>
          <w:sz w:val="32"/>
        </w:rPr>
        <w:br/>
        <w:t>What is your choice of R</w:t>
      </w:r>
      <w:r w:rsidR="00BE7E93">
        <w:rPr>
          <w:iCs/>
          <w:color w:val="0070C0"/>
          <w:sz w:val="32"/>
          <w:vertAlign w:val="subscript"/>
        </w:rPr>
        <w:t>B1</w:t>
      </w:r>
      <w:r w:rsidR="00BE7E93">
        <w:rPr>
          <w:iCs/>
          <w:color w:val="0070C0"/>
          <w:sz w:val="32"/>
        </w:rPr>
        <w:t xml:space="preserve"> &amp; R</w:t>
      </w:r>
      <w:r w:rsidR="00BE7E93">
        <w:rPr>
          <w:iCs/>
          <w:color w:val="0070C0"/>
          <w:sz w:val="32"/>
          <w:vertAlign w:val="subscript"/>
        </w:rPr>
        <w:t>B</w:t>
      </w:r>
      <w:proofErr w:type="gramStart"/>
      <w:r w:rsidR="00BE7E93">
        <w:rPr>
          <w:iCs/>
          <w:color w:val="0070C0"/>
          <w:sz w:val="32"/>
          <w:vertAlign w:val="subscript"/>
        </w:rPr>
        <w:t>2</w:t>
      </w:r>
      <w:r w:rsidR="00BE7E93">
        <w:rPr>
          <w:iCs/>
          <w:color w:val="0070C0"/>
          <w:sz w:val="32"/>
        </w:rPr>
        <w:t xml:space="preserve"> ?</w:t>
      </w:r>
      <w:proofErr w:type="gramEnd"/>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sidRPr="00F17D70">
        <w:rPr>
          <w:b/>
          <w:iCs/>
          <w:color w:val="0070C0"/>
          <w:sz w:val="44"/>
        </w:rPr>
        <w:t>1</w:t>
      </w:r>
      <w:r w:rsidR="00BE7E93">
        <w:rPr>
          <w:iCs/>
          <w:color w:val="0070C0"/>
          <w:sz w:val="32"/>
        </w:rPr>
        <w:br/>
      </w:r>
      <w:r w:rsidR="00EF21C1">
        <w:rPr>
          <w:iCs/>
          <w:sz w:val="28"/>
          <w:szCs w:val="28"/>
        </w:rPr>
        <w:t>R</w:t>
      </w:r>
      <w:r w:rsidR="00EF21C1" w:rsidRPr="00EF21C1">
        <w:rPr>
          <w:iCs/>
          <w:sz w:val="28"/>
          <w:szCs w:val="28"/>
          <w:vertAlign w:val="subscript"/>
        </w:rPr>
        <w:t>B1</w:t>
      </w:r>
      <w:r w:rsidR="00EF21C1">
        <w:rPr>
          <w:iCs/>
          <w:sz w:val="28"/>
          <w:szCs w:val="28"/>
        </w:rPr>
        <w:t xml:space="preserve"> = 22k Ohms and R</w:t>
      </w:r>
      <w:r w:rsidR="00EF21C1" w:rsidRPr="00EF21C1">
        <w:rPr>
          <w:iCs/>
          <w:sz w:val="28"/>
          <w:szCs w:val="28"/>
          <w:vertAlign w:val="subscript"/>
        </w:rPr>
        <w:t>B2</w:t>
      </w:r>
      <w:r w:rsidR="00EF21C1">
        <w:rPr>
          <w:iCs/>
          <w:sz w:val="28"/>
          <w:szCs w:val="28"/>
        </w:rPr>
        <w:t xml:space="preserve"> = 33k Ohms</w:t>
      </w:r>
    </w:p>
    <w:p w14:paraId="1B34A278" w14:textId="77777777" w:rsidR="00F142A2" w:rsidRPr="007C2052" w:rsidRDefault="00F142A2" w:rsidP="00F142A2">
      <w:pPr>
        <w:pStyle w:val="ListParagraph"/>
        <w:ind w:left="1080"/>
        <w:rPr>
          <w:b/>
          <w:iCs/>
          <w:color w:val="0070C0"/>
          <w:sz w:val="40"/>
        </w:rPr>
      </w:pPr>
    </w:p>
    <w:p w14:paraId="42FE99C3" w14:textId="77777777" w:rsidR="00BE7E93" w:rsidRPr="00363B8B" w:rsidRDefault="00BE7E93" w:rsidP="00BE7E93">
      <w:pPr>
        <w:rPr>
          <w:b/>
          <w:iCs/>
          <w:color w:val="0070C0"/>
          <w:sz w:val="36"/>
          <w:u w:val="single"/>
        </w:rPr>
      </w:pPr>
      <w:r w:rsidRPr="00363B8B">
        <w:rPr>
          <w:b/>
          <w:iCs/>
          <w:color w:val="0070C0"/>
          <w:sz w:val="36"/>
          <w:u w:val="single"/>
        </w:rPr>
        <w:t xml:space="preserve"> </w:t>
      </w:r>
      <w:r>
        <w:rPr>
          <w:b/>
          <w:iCs/>
          <w:color w:val="0070C0"/>
          <w:sz w:val="36"/>
          <w:u w:val="single"/>
        </w:rPr>
        <w:t xml:space="preserve">AC </w:t>
      </w:r>
      <w:r w:rsidRPr="00363B8B">
        <w:rPr>
          <w:b/>
          <w:iCs/>
          <w:color w:val="0070C0"/>
          <w:sz w:val="36"/>
          <w:u w:val="single"/>
        </w:rPr>
        <w:t>Design</w:t>
      </w:r>
      <w:r w:rsidR="008B4153">
        <w:rPr>
          <w:b/>
          <w:iCs/>
          <w:color w:val="0070C0"/>
          <w:sz w:val="36"/>
          <w:u w:val="single"/>
        </w:rPr>
        <w:t xml:space="preserve">:   </w:t>
      </w:r>
    </w:p>
    <w:p w14:paraId="3C5D952C" w14:textId="77777777" w:rsidR="00A97150" w:rsidRPr="008B4153" w:rsidRDefault="00A97150" w:rsidP="00A97150">
      <w:pPr>
        <w:rPr>
          <w:iCs/>
          <w:color w:val="0070C0"/>
          <w:sz w:val="32"/>
        </w:rPr>
      </w:pPr>
      <w:r>
        <w:rPr>
          <w:iCs/>
          <w:color w:val="0070C0"/>
          <w:sz w:val="32"/>
        </w:rPr>
        <w:t xml:space="preserve">We want the amplifier to have a high-pass filter at </w:t>
      </w:r>
      <w:r>
        <w:rPr>
          <w:i/>
          <w:iCs/>
          <w:color w:val="0070C0"/>
          <w:sz w:val="32"/>
        </w:rPr>
        <w:t>f</w:t>
      </w:r>
      <w:r>
        <w:rPr>
          <w:i/>
          <w:iCs/>
          <w:color w:val="0070C0"/>
          <w:sz w:val="32"/>
          <w:vertAlign w:val="subscript"/>
        </w:rPr>
        <w:t>3dB</w:t>
      </w:r>
      <w:r>
        <w:rPr>
          <w:iCs/>
          <w:color w:val="0070C0"/>
          <w:sz w:val="32"/>
        </w:rPr>
        <w:t xml:space="preserve"> = 100Hz. Keeping the core DC amplifier design as finalized above, we can add on high pass filters at the input and output.</w:t>
      </w:r>
      <w:r>
        <w:rPr>
          <w:iCs/>
          <w:color w:val="0070C0"/>
          <w:sz w:val="32"/>
        </w:rPr>
        <w:br/>
      </w:r>
    </w:p>
    <w:p w14:paraId="6D308FD3" w14:textId="7C7A7FFF" w:rsidR="008B4153" w:rsidRPr="008B4153" w:rsidRDefault="008B4153" w:rsidP="008B4153">
      <w:pPr>
        <w:pStyle w:val="ListParagraph"/>
        <w:numPr>
          <w:ilvl w:val="0"/>
          <w:numId w:val="20"/>
        </w:numPr>
        <w:rPr>
          <w:b/>
          <w:iCs/>
          <w:color w:val="0070C0"/>
          <w:sz w:val="36"/>
          <w:u w:val="single"/>
        </w:rPr>
      </w:pPr>
      <w:r>
        <w:rPr>
          <w:iCs/>
          <w:color w:val="0070C0"/>
          <w:sz w:val="32"/>
        </w:rPr>
        <w:t>It is easier to start at the output side. Add a single component high pass filter before R</w:t>
      </w:r>
      <w:r>
        <w:rPr>
          <w:iCs/>
          <w:color w:val="0070C0"/>
          <w:sz w:val="32"/>
          <w:vertAlign w:val="subscript"/>
        </w:rPr>
        <w:t>L</w:t>
      </w:r>
      <w:r>
        <w:rPr>
          <w:iCs/>
          <w:color w:val="0070C0"/>
          <w:sz w:val="32"/>
        </w:rPr>
        <w:t>. What is the value of this component?</w:t>
      </w:r>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Pr>
          <w:iCs/>
          <w:color w:val="0070C0"/>
          <w:sz w:val="32"/>
        </w:rPr>
        <w:tab/>
      </w:r>
      <w:r w:rsidR="00F17D70" w:rsidRPr="00F17D70">
        <w:rPr>
          <w:b/>
          <w:iCs/>
          <w:color w:val="0070C0"/>
          <w:sz w:val="44"/>
        </w:rPr>
        <w:t>1</w:t>
      </w:r>
      <w:r>
        <w:rPr>
          <w:iCs/>
          <w:color w:val="0070C0"/>
          <w:sz w:val="32"/>
        </w:rPr>
        <w:br/>
      </w:r>
      <w:r>
        <w:rPr>
          <w:iCs/>
          <w:color w:val="0070C0"/>
          <w:sz w:val="32"/>
        </w:rPr>
        <w:br/>
      </w:r>
      <w:r w:rsidR="00EF21C1">
        <w:rPr>
          <w:iCs/>
          <w:sz w:val="32"/>
        </w:rPr>
        <w:t>3.18</w:t>
      </w:r>
      <w:r w:rsidR="00EF21C1" w:rsidRPr="00EF21C1">
        <w:rPr>
          <w:sz w:val="32"/>
          <w:szCs w:val="32"/>
        </w:rPr>
        <w:t>μ</w:t>
      </w:r>
      <w:r w:rsidR="005C3612">
        <w:rPr>
          <w:iCs/>
          <w:sz w:val="32"/>
        </w:rPr>
        <w:t>F</w:t>
      </w:r>
      <w:r w:rsidR="007C2052">
        <w:rPr>
          <w:iCs/>
          <w:color w:val="0070C0"/>
          <w:sz w:val="32"/>
        </w:rPr>
        <w:br/>
      </w:r>
      <w:r>
        <w:rPr>
          <w:iCs/>
          <w:color w:val="0070C0"/>
          <w:sz w:val="32"/>
        </w:rPr>
        <w:t xml:space="preserve"> </w:t>
      </w:r>
      <w:r w:rsidR="007C2052">
        <w:rPr>
          <w:iCs/>
          <w:color w:val="FF0000"/>
          <w:sz w:val="32"/>
        </w:rPr>
        <w:t xml:space="preserve"> </w:t>
      </w:r>
    </w:p>
    <w:p w14:paraId="048595CE" w14:textId="77777777" w:rsidR="00EF21C1" w:rsidRPr="00EF21C1" w:rsidRDefault="008B4153" w:rsidP="007C2052">
      <w:pPr>
        <w:pStyle w:val="ListParagraph"/>
        <w:numPr>
          <w:ilvl w:val="0"/>
          <w:numId w:val="20"/>
        </w:numPr>
        <w:rPr>
          <w:b/>
          <w:iCs/>
          <w:color w:val="0070C0"/>
          <w:sz w:val="36"/>
          <w:u w:val="single"/>
        </w:rPr>
      </w:pPr>
      <w:r>
        <w:rPr>
          <w:iCs/>
          <w:color w:val="0070C0"/>
          <w:sz w:val="32"/>
        </w:rPr>
        <w:t>Now at the input side, we must take into account the entire input impedance of the amplifier circuit (</w:t>
      </w:r>
      <w:r>
        <w:rPr>
          <w:i/>
          <w:iCs/>
          <w:color w:val="0070C0"/>
          <w:sz w:val="32"/>
        </w:rPr>
        <w:t>including R</w:t>
      </w:r>
      <w:r>
        <w:rPr>
          <w:i/>
          <w:iCs/>
          <w:color w:val="0070C0"/>
          <w:sz w:val="32"/>
          <w:vertAlign w:val="subscript"/>
        </w:rPr>
        <w:t>L</w:t>
      </w:r>
      <w:r>
        <w:rPr>
          <w:i/>
          <w:iCs/>
          <w:color w:val="0070C0"/>
          <w:sz w:val="32"/>
        </w:rPr>
        <w:t xml:space="preserve"> reflected through the amplifier)</w:t>
      </w:r>
      <w:r>
        <w:rPr>
          <w:iCs/>
          <w:color w:val="0070C0"/>
          <w:sz w:val="32"/>
        </w:rPr>
        <w:br/>
        <w:t xml:space="preserve">Take this input impedance to be </w:t>
      </w:r>
      <m:oMath>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inp</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B1</m:t>
            </m:r>
          </m:sub>
        </m:sSub>
        <m:r>
          <w:rPr>
            <w:rFonts w:ascii="Cambria Math" w:hAnsi="Cambria Math"/>
            <w:color w:val="0070C0"/>
            <w:sz w:val="32"/>
          </w:rPr>
          <m:t>|</m:t>
        </m:r>
        <m:d>
          <m:dPr>
            <m:begChr m:val="|"/>
            <m:ctrlPr>
              <w:rPr>
                <w:rFonts w:ascii="Cambria Math" w:hAnsi="Cambria Math"/>
                <w:i/>
                <w:iCs/>
                <w:color w:val="0070C0"/>
                <w:sz w:val="32"/>
              </w:rPr>
            </m:ctrlPr>
          </m:dPr>
          <m:e>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B2</m:t>
                </m:r>
              </m:sub>
            </m:sSub>
          </m:e>
        </m:d>
        <m:r>
          <w:rPr>
            <w:rFonts w:ascii="Cambria Math" w:hAnsi="Cambria Math"/>
            <w:color w:val="0070C0"/>
            <w:sz w:val="32"/>
          </w:rPr>
          <m:t>||β(</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e</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E</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L</m:t>
            </m:r>
          </m:sub>
        </m:sSub>
        <m:r>
          <w:rPr>
            <w:rFonts w:ascii="Cambria Math" w:hAnsi="Cambria Math"/>
            <w:color w:val="0070C0"/>
            <w:sz w:val="32"/>
          </w:rPr>
          <m:t>)</m:t>
        </m:r>
      </m:oMath>
      <w:r>
        <w:rPr>
          <w:iCs/>
          <w:color w:val="0070C0"/>
          <w:sz w:val="32"/>
        </w:rPr>
        <w:t xml:space="preserve"> </w:t>
      </w:r>
      <w:r w:rsidR="00054FEC">
        <w:rPr>
          <w:iCs/>
          <w:color w:val="0070C0"/>
          <w:sz w:val="32"/>
        </w:rPr>
        <w:br/>
      </w:r>
      <w:r w:rsidR="00202CDF" w:rsidRPr="00054FEC">
        <w:rPr>
          <w:iCs/>
          <w:color w:val="0070C0"/>
          <w:sz w:val="32"/>
        </w:rPr>
        <w:br/>
      </w:r>
      <w:r w:rsidRPr="00054FEC">
        <w:rPr>
          <w:iCs/>
          <w:color w:val="0070C0"/>
          <w:sz w:val="32"/>
        </w:rPr>
        <w:t xml:space="preserve">Calculate </w:t>
      </w:r>
      <m:oMath>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inp</m:t>
            </m:r>
          </m:sub>
        </m:sSub>
      </m:oMath>
      <w:r w:rsidR="00202CDF" w:rsidRPr="00054FEC">
        <w:rPr>
          <w:iCs/>
          <w:color w:val="0070C0"/>
          <w:sz w:val="32"/>
        </w:rPr>
        <w:t xml:space="preserve"> with the previously chosen component values </w:t>
      </w:r>
    </w:p>
    <w:p w14:paraId="7B0A7F7E" w14:textId="028D5F17" w:rsidR="0089535A" w:rsidRPr="007C2052" w:rsidRDefault="00202CDF" w:rsidP="00EF21C1">
      <w:pPr>
        <w:pStyle w:val="ListParagraph"/>
        <w:ind w:left="360"/>
        <w:rPr>
          <w:b/>
          <w:iCs/>
          <w:color w:val="0070C0"/>
          <w:sz w:val="36"/>
          <w:u w:val="single"/>
        </w:rPr>
      </w:pPr>
      <w:r w:rsidRPr="007C2052">
        <w:rPr>
          <w:iCs/>
          <w:color w:val="0070C0"/>
          <w:sz w:val="32"/>
        </w:rPr>
        <w:br/>
      </w:r>
    </w:p>
    <w:p w14:paraId="5CCA1010" w14:textId="4EB69625" w:rsidR="0089535A" w:rsidRPr="005C3612" w:rsidRDefault="00EF21C1" w:rsidP="00202CDF">
      <w:pPr>
        <w:pStyle w:val="ListParagraph"/>
        <w:ind w:left="360"/>
        <w:rPr>
          <w:iCs/>
          <w:sz w:val="32"/>
        </w:rPr>
      </w:pPr>
      <w:r>
        <w:rPr>
          <w:iCs/>
          <w:sz w:val="32"/>
        </w:rPr>
        <w:t>11.5</w:t>
      </w:r>
      <w:r w:rsidR="005C3612">
        <w:rPr>
          <w:iCs/>
          <w:sz w:val="32"/>
        </w:rPr>
        <w:t>k Ohms</w:t>
      </w:r>
    </w:p>
    <w:p w14:paraId="4ED7296D" w14:textId="77777777" w:rsidR="0089535A" w:rsidRDefault="0089535A" w:rsidP="00202CDF">
      <w:pPr>
        <w:pStyle w:val="ListParagraph"/>
        <w:ind w:left="360"/>
        <w:rPr>
          <w:iCs/>
          <w:color w:val="0070C0"/>
          <w:sz w:val="32"/>
        </w:rPr>
      </w:pPr>
    </w:p>
    <w:p w14:paraId="1AFF337D" w14:textId="77777777" w:rsidR="00F142A2" w:rsidRDefault="00F142A2" w:rsidP="00EF21C1">
      <w:pPr>
        <w:pStyle w:val="ListParagraph"/>
        <w:ind w:left="360"/>
        <w:rPr>
          <w:iCs/>
          <w:color w:val="0070C0"/>
          <w:sz w:val="32"/>
        </w:rPr>
      </w:pPr>
    </w:p>
    <w:p w14:paraId="0370F664" w14:textId="4D4995A8" w:rsidR="00EF21C1" w:rsidRDefault="00202CDF" w:rsidP="00EF21C1">
      <w:pPr>
        <w:pStyle w:val="ListParagraph"/>
        <w:ind w:left="360"/>
        <w:rPr>
          <w:b/>
          <w:iCs/>
          <w:color w:val="0070C0"/>
          <w:sz w:val="44"/>
        </w:rPr>
      </w:pPr>
      <w:r>
        <w:rPr>
          <w:iCs/>
          <w:color w:val="0070C0"/>
          <w:sz w:val="32"/>
        </w:rPr>
        <w:lastRenderedPageBreak/>
        <w:t>According</w:t>
      </w:r>
      <w:r w:rsidR="0089535A">
        <w:rPr>
          <w:iCs/>
          <w:color w:val="0070C0"/>
          <w:sz w:val="32"/>
        </w:rPr>
        <w:t>ly</w:t>
      </w:r>
      <w:r>
        <w:rPr>
          <w:iCs/>
          <w:color w:val="0070C0"/>
          <w:sz w:val="32"/>
        </w:rPr>
        <w:t xml:space="preserve"> add a single component series high pass filter for </w:t>
      </w:r>
      <w:r>
        <w:rPr>
          <w:i/>
          <w:iCs/>
          <w:color w:val="0070C0"/>
          <w:sz w:val="32"/>
        </w:rPr>
        <w:t>f</w:t>
      </w:r>
      <w:r>
        <w:rPr>
          <w:i/>
          <w:iCs/>
          <w:color w:val="0070C0"/>
          <w:sz w:val="32"/>
          <w:vertAlign w:val="subscript"/>
        </w:rPr>
        <w:t xml:space="preserve">3dB </w:t>
      </w:r>
      <w:r>
        <w:rPr>
          <w:iCs/>
          <w:color w:val="0070C0"/>
          <w:sz w:val="32"/>
        </w:rPr>
        <w:t>=100Hz. What is the value of this component?</w:t>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89535A">
        <w:rPr>
          <w:iCs/>
          <w:color w:val="0070C0"/>
          <w:sz w:val="32"/>
        </w:rPr>
        <w:tab/>
      </w:r>
      <w:r w:rsidR="00F17D70" w:rsidRPr="00F17D70">
        <w:rPr>
          <w:b/>
          <w:iCs/>
          <w:color w:val="0070C0"/>
          <w:sz w:val="44"/>
        </w:rPr>
        <w:t>1</w:t>
      </w:r>
    </w:p>
    <w:p w14:paraId="22756C63" w14:textId="19EFA000" w:rsidR="007C2052" w:rsidRPr="00EF21C1" w:rsidRDefault="00EF21C1" w:rsidP="00EF21C1">
      <w:pPr>
        <w:pStyle w:val="ListParagraph"/>
        <w:ind w:left="360"/>
        <w:rPr>
          <w:b/>
          <w:iCs/>
          <w:color w:val="0070C0"/>
          <w:sz w:val="36"/>
          <w:u w:val="single"/>
        </w:rPr>
      </w:pPr>
      <w:r>
        <w:rPr>
          <w:bCs/>
          <w:iCs/>
          <w:sz w:val="32"/>
          <w:szCs w:val="32"/>
        </w:rPr>
        <w:t>138nF</w:t>
      </w:r>
      <m:oMath>
        <m:r>
          <m:rPr>
            <m:sty m:val="p"/>
          </m:rPr>
          <w:rPr>
            <w:rFonts w:ascii="Cambria Math" w:hAnsi="Cambria Math"/>
            <w:color w:val="FF0000"/>
            <w:sz w:val="32"/>
            <w:szCs w:val="32"/>
          </w:rPr>
          <w:br/>
        </m:r>
      </m:oMath>
    </w:p>
    <w:p w14:paraId="0DCBC79E" w14:textId="77777777" w:rsidR="009B37CD" w:rsidRDefault="00F17D70" w:rsidP="00F17D70">
      <w:pPr>
        <w:rPr>
          <w:iCs/>
          <w:color w:val="0070C0"/>
          <w:sz w:val="32"/>
        </w:rPr>
      </w:pPr>
      <w:r>
        <w:rPr>
          <w:iCs/>
          <w:color w:val="0070C0"/>
          <w:sz w:val="32"/>
        </w:rPr>
        <w:t>Paste a circuit diagram of the current amplifier created in LTSpice as per the above design calculations here. Provide the</w:t>
      </w:r>
      <w:r w:rsidR="009B37CD">
        <w:rPr>
          <w:iCs/>
          <w:color w:val="0070C0"/>
          <w:sz w:val="32"/>
        </w:rPr>
        <w:t xml:space="preserve"> simulated test results:</w:t>
      </w:r>
      <w:r w:rsidR="009B37CD">
        <w:rPr>
          <w:iCs/>
          <w:color w:val="0070C0"/>
          <w:sz w:val="32"/>
        </w:rPr>
        <w:tab/>
      </w:r>
      <w:r w:rsidR="009B37CD">
        <w:rPr>
          <w:iCs/>
          <w:color w:val="0070C0"/>
          <w:sz w:val="32"/>
        </w:rPr>
        <w:tab/>
      </w:r>
      <w:r w:rsidR="009B37CD">
        <w:rPr>
          <w:iCs/>
          <w:color w:val="0070C0"/>
          <w:sz w:val="32"/>
        </w:rPr>
        <w:tab/>
      </w:r>
      <w:r w:rsidR="009B37CD">
        <w:rPr>
          <w:b/>
          <w:iCs/>
          <w:color w:val="0070C0"/>
          <w:sz w:val="48"/>
        </w:rPr>
        <w:t>10</w:t>
      </w:r>
    </w:p>
    <w:p w14:paraId="5DB5ADF8" w14:textId="77777777" w:rsidR="006432B9" w:rsidRDefault="006432B9" w:rsidP="00F17D70">
      <w:pPr>
        <w:rPr>
          <w:iCs/>
          <w:color w:val="0070C0"/>
          <w:sz w:val="32"/>
        </w:rPr>
      </w:pPr>
    </w:p>
    <w:p w14:paraId="1DDFFE6E" w14:textId="77777777" w:rsidR="00054FEC" w:rsidRDefault="00054FEC" w:rsidP="00F17D70">
      <w:pPr>
        <w:rPr>
          <w:iCs/>
          <w:color w:val="0070C0"/>
          <w:sz w:val="32"/>
        </w:rPr>
      </w:pPr>
    </w:p>
    <w:p w14:paraId="353074B0" w14:textId="68339834" w:rsidR="00054FEC" w:rsidRDefault="00F142A2" w:rsidP="00F17D70">
      <w:pPr>
        <w:rPr>
          <w:iCs/>
          <w:color w:val="0070C0"/>
          <w:sz w:val="32"/>
        </w:rPr>
      </w:pPr>
      <w:r>
        <w:rPr>
          <w:iCs/>
          <w:noProof/>
          <w:color w:val="0070C0"/>
          <w:sz w:val="32"/>
        </w:rPr>
        <w:drawing>
          <wp:inline distT="0" distB="0" distL="0" distR="0" wp14:anchorId="1E62E1FA" wp14:editId="02B4A433">
            <wp:extent cx="6682740" cy="2001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2740" cy="2001520"/>
                    </a:xfrm>
                    <a:prstGeom prst="rect">
                      <a:avLst/>
                    </a:prstGeom>
                  </pic:spPr>
                </pic:pic>
              </a:graphicData>
            </a:graphic>
          </wp:inline>
        </w:drawing>
      </w:r>
    </w:p>
    <w:p w14:paraId="1EF95CA8" w14:textId="7ACB9A4C" w:rsidR="00054FEC" w:rsidRDefault="00054FEC" w:rsidP="00F17D70">
      <w:pPr>
        <w:rPr>
          <w:iCs/>
          <w:color w:val="0070C0"/>
          <w:sz w:val="32"/>
        </w:rPr>
      </w:pPr>
    </w:p>
    <w:p w14:paraId="05A9B535" w14:textId="7B3A8ABA" w:rsidR="009B37CD" w:rsidRPr="009B37CD" w:rsidRDefault="00F142A2" w:rsidP="00F17D70">
      <w:pPr>
        <w:rPr>
          <w:b/>
          <w:iCs/>
          <w:color w:val="0070C0"/>
          <w:sz w:val="32"/>
          <w:u w:val="single"/>
        </w:rPr>
      </w:pPr>
      <w:r>
        <w:rPr>
          <w:b/>
          <w:iCs/>
          <w:color w:val="0070C0"/>
          <w:sz w:val="32"/>
          <w:u w:val="single"/>
        </w:rPr>
        <w:t>S</w:t>
      </w:r>
      <w:r w:rsidR="009B37CD" w:rsidRPr="009B37CD">
        <w:rPr>
          <w:b/>
          <w:iCs/>
          <w:color w:val="0070C0"/>
          <w:sz w:val="32"/>
          <w:u w:val="single"/>
        </w:rPr>
        <w:t>imulations:</w:t>
      </w:r>
    </w:p>
    <w:p w14:paraId="5A996E1F" w14:textId="77777777" w:rsidR="00D6527D" w:rsidRDefault="009B37CD" w:rsidP="00F17D70">
      <w:pPr>
        <w:rPr>
          <w:iCs/>
          <w:color w:val="0070C0"/>
          <w:sz w:val="32"/>
        </w:rPr>
      </w:pPr>
      <w:r>
        <w:rPr>
          <w:iCs/>
          <w:color w:val="0070C0"/>
          <w:sz w:val="32"/>
        </w:rPr>
        <w:t xml:space="preserve">Use the FG simulation done earlier to provide </w:t>
      </w:r>
      <w:r w:rsidR="00F17D70">
        <w:rPr>
          <w:iCs/>
          <w:color w:val="0070C0"/>
          <w:sz w:val="32"/>
        </w:rPr>
        <w:t>V</w:t>
      </w:r>
      <w:r w:rsidR="00F17D70">
        <w:rPr>
          <w:iCs/>
          <w:color w:val="0070C0"/>
          <w:sz w:val="32"/>
          <w:vertAlign w:val="subscript"/>
        </w:rPr>
        <w:t>in</w:t>
      </w:r>
      <w:r w:rsidR="00F17D70">
        <w:rPr>
          <w:iCs/>
          <w:color w:val="0070C0"/>
          <w:sz w:val="32"/>
        </w:rPr>
        <w:t xml:space="preserve"> </w:t>
      </w:r>
      <w:r>
        <w:rPr>
          <w:iCs/>
          <w:color w:val="0070C0"/>
          <w:sz w:val="32"/>
        </w:rPr>
        <w:t xml:space="preserve">to your amplifier circuit. This will be a frequency </w:t>
      </w:r>
      <w:r>
        <w:rPr>
          <w:i/>
          <w:iCs/>
          <w:color w:val="0070C0"/>
          <w:sz w:val="32"/>
        </w:rPr>
        <w:t>f ~ 1.17kHz</w:t>
      </w:r>
      <w:r>
        <w:rPr>
          <w:iCs/>
          <w:color w:val="0070C0"/>
          <w:sz w:val="32"/>
        </w:rPr>
        <w:t xml:space="preserve"> so it should sail through </w:t>
      </w:r>
      <w:r w:rsidR="000B2BBA">
        <w:rPr>
          <w:iCs/>
          <w:color w:val="0070C0"/>
          <w:sz w:val="32"/>
        </w:rPr>
        <w:t xml:space="preserve">the 100Hz high-pass cutoff frequency of </w:t>
      </w:r>
      <w:r>
        <w:rPr>
          <w:iCs/>
          <w:color w:val="0070C0"/>
          <w:sz w:val="32"/>
        </w:rPr>
        <w:t>your amplifier.</w:t>
      </w:r>
      <w:r w:rsidR="0089535A">
        <w:rPr>
          <w:iCs/>
          <w:color w:val="0070C0"/>
          <w:sz w:val="32"/>
        </w:rPr>
        <w:br/>
      </w:r>
    </w:p>
    <w:p w14:paraId="4B227A1F" w14:textId="77777777" w:rsidR="00D6527D" w:rsidRDefault="009B37CD" w:rsidP="00F17D70">
      <w:pPr>
        <w:rPr>
          <w:iCs/>
          <w:color w:val="0070C0"/>
          <w:sz w:val="32"/>
        </w:rPr>
      </w:pPr>
      <w:r>
        <w:rPr>
          <w:iCs/>
          <w:color w:val="0070C0"/>
          <w:sz w:val="32"/>
        </w:rPr>
        <w:t>Specify V</w:t>
      </w:r>
      <w:r>
        <w:rPr>
          <w:iCs/>
          <w:color w:val="0070C0"/>
          <w:sz w:val="32"/>
          <w:vertAlign w:val="subscript"/>
        </w:rPr>
        <w:t>in</w:t>
      </w:r>
      <w:r>
        <w:rPr>
          <w:iCs/>
          <w:color w:val="0070C0"/>
          <w:sz w:val="32"/>
        </w:rPr>
        <w:t xml:space="preserve"> to have a pk-p</w:t>
      </w:r>
      <w:r w:rsidR="00D6527D">
        <w:rPr>
          <w:iCs/>
          <w:color w:val="0070C0"/>
          <w:sz w:val="32"/>
        </w:rPr>
        <w:t>k signal</w:t>
      </w:r>
      <w:r w:rsidR="005B70D2">
        <w:rPr>
          <w:iCs/>
          <w:color w:val="0070C0"/>
          <w:sz w:val="32"/>
        </w:rPr>
        <w:t xml:space="preserve"> of </w:t>
      </w:r>
      <w:r w:rsidR="00D06EA5" w:rsidRPr="007C2052">
        <w:rPr>
          <w:iCs/>
          <w:color w:val="0070C0"/>
          <w:sz w:val="32"/>
        </w:rPr>
        <w:t>1</w:t>
      </w:r>
      <w:r w:rsidRPr="007C2052">
        <w:rPr>
          <w:iCs/>
          <w:color w:val="0070C0"/>
          <w:sz w:val="32"/>
        </w:rPr>
        <w:t>V</w:t>
      </w:r>
      <w:r w:rsidR="00D6527D">
        <w:rPr>
          <w:iCs/>
          <w:color w:val="0070C0"/>
          <w:sz w:val="32"/>
        </w:rPr>
        <w:t xml:space="preserve">, centered around 0V. </w:t>
      </w:r>
      <w:proofErr w:type="gramStart"/>
      <w:r w:rsidR="00D6527D">
        <w:rPr>
          <w:iCs/>
          <w:color w:val="0070C0"/>
          <w:sz w:val="32"/>
        </w:rPr>
        <w:t>i.e.</w:t>
      </w:r>
      <w:proofErr w:type="gramEnd"/>
      <w:r w:rsidR="00D6527D">
        <w:rPr>
          <w:iCs/>
          <w:color w:val="0070C0"/>
          <w:sz w:val="32"/>
        </w:rPr>
        <w:t xml:space="preserve"> V</w:t>
      </w:r>
      <w:r w:rsidR="00D6527D">
        <w:rPr>
          <w:iCs/>
          <w:color w:val="0070C0"/>
          <w:sz w:val="32"/>
          <w:vertAlign w:val="subscript"/>
        </w:rPr>
        <w:t>in</w:t>
      </w:r>
      <w:r w:rsidR="00D6527D">
        <w:rPr>
          <w:iCs/>
          <w:color w:val="0070C0"/>
          <w:sz w:val="32"/>
        </w:rPr>
        <w:t xml:space="preserve"> should swing between +</w:t>
      </w:r>
      <w:r w:rsidR="00D06EA5">
        <w:rPr>
          <w:iCs/>
          <w:color w:val="0070C0"/>
          <w:sz w:val="32"/>
        </w:rPr>
        <w:t>0.5</w:t>
      </w:r>
      <w:r w:rsidR="00D6527D">
        <w:rPr>
          <w:iCs/>
          <w:color w:val="0070C0"/>
          <w:sz w:val="32"/>
        </w:rPr>
        <w:t>V and –</w:t>
      </w:r>
      <w:r w:rsidR="00D06EA5">
        <w:rPr>
          <w:iCs/>
          <w:color w:val="0070C0"/>
          <w:sz w:val="32"/>
        </w:rPr>
        <w:t>0.5</w:t>
      </w:r>
      <w:r w:rsidR="00D6527D">
        <w:rPr>
          <w:iCs/>
          <w:color w:val="0070C0"/>
          <w:sz w:val="32"/>
        </w:rPr>
        <w:t>V.</w:t>
      </w:r>
      <w:r>
        <w:rPr>
          <w:iCs/>
          <w:color w:val="0070C0"/>
          <w:sz w:val="32"/>
        </w:rPr>
        <w:t xml:space="preserve"> Measure current delivered to the load R</w:t>
      </w:r>
      <w:r>
        <w:rPr>
          <w:iCs/>
          <w:color w:val="0070C0"/>
          <w:sz w:val="32"/>
          <w:vertAlign w:val="subscript"/>
        </w:rPr>
        <w:t>L</w:t>
      </w:r>
      <w:r w:rsidR="00D6527D">
        <w:rPr>
          <w:iCs/>
          <w:color w:val="0070C0"/>
          <w:sz w:val="32"/>
        </w:rPr>
        <w:t xml:space="preserve"> both as a current probe in LTSpice, and the voltage across R</w:t>
      </w:r>
      <w:r w:rsidR="00D6527D">
        <w:rPr>
          <w:iCs/>
          <w:color w:val="0070C0"/>
          <w:sz w:val="32"/>
          <w:vertAlign w:val="subscript"/>
        </w:rPr>
        <w:t>L</w:t>
      </w:r>
      <w:r w:rsidR="00D6527D">
        <w:rPr>
          <w:iCs/>
          <w:color w:val="0070C0"/>
          <w:sz w:val="32"/>
        </w:rPr>
        <w:t xml:space="preserve"> which you will measure in the circuit demo</w:t>
      </w:r>
    </w:p>
    <w:p w14:paraId="04B3CF75" w14:textId="77777777" w:rsidR="00F17D70" w:rsidRPr="009B37CD" w:rsidRDefault="00D6527D" w:rsidP="00F17D70">
      <w:pPr>
        <w:rPr>
          <w:iCs/>
          <w:color w:val="0070C0"/>
          <w:sz w:val="32"/>
        </w:rPr>
      </w:pPr>
      <w:r>
        <w:rPr>
          <w:iCs/>
          <w:color w:val="0070C0"/>
          <w:sz w:val="32"/>
        </w:rPr>
        <w:t>Try a few higher values of V</w:t>
      </w:r>
      <w:r>
        <w:rPr>
          <w:iCs/>
          <w:color w:val="0070C0"/>
          <w:sz w:val="32"/>
          <w:vertAlign w:val="subscript"/>
        </w:rPr>
        <w:t>in</w:t>
      </w:r>
      <w:r w:rsidR="005B70D2">
        <w:rPr>
          <w:iCs/>
          <w:color w:val="0070C0"/>
          <w:sz w:val="32"/>
        </w:rPr>
        <w:t xml:space="preserve"> pk-pk variation: </w:t>
      </w:r>
      <w:r w:rsidR="00D06EA5" w:rsidRPr="007C2052">
        <w:rPr>
          <w:iCs/>
          <w:color w:val="0070C0"/>
          <w:sz w:val="32"/>
        </w:rPr>
        <w:t>1.5V, 2</w:t>
      </w:r>
      <w:r w:rsidR="007C2052">
        <w:rPr>
          <w:iCs/>
          <w:color w:val="0070C0"/>
          <w:sz w:val="32"/>
        </w:rPr>
        <w:t>V, 2.5</w:t>
      </w:r>
      <w:r w:rsidR="00D06EA5" w:rsidRPr="007C2052">
        <w:rPr>
          <w:iCs/>
          <w:color w:val="0070C0"/>
          <w:sz w:val="32"/>
        </w:rPr>
        <w:t>V</w:t>
      </w:r>
      <w:r>
        <w:rPr>
          <w:iCs/>
          <w:color w:val="0070C0"/>
          <w:sz w:val="32"/>
        </w:rPr>
        <w:t xml:space="preserve"> Do you observe a trend? Is there a reason for the circuit’s (mis)behavior?</w:t>
      </w:r>
      <w:r w:rsidR="009B37CD">
        <w:rPr>
          <w:iCs/>
          <w:color w:val="0070C0"/>
          <w:sz w:val="32"/>
        </w:rPr>
        <w:br/>
      </w:r>
    </w:p>
    <w:p w14:paraId="012A66F7" w14:textId="77777777" w:rsidR="00F17D70" w:rsidRDefault="006432B9" w:rsidP="00F17D70">
      <w:pPr>
        <w:rPr>
          <w:iCs/>
          <w:color w:val="0070C0"/>
          <w:sz w:val="32"/>
        </w:rPr>
      </w:pPr>
      <w:r>
        <w:rPr>
          <w:iCs/>
          <w:color w:val="0070C0"/>
          <w:sz w:val="32"/>
        </w:rPr>
        <w:t>Put your simulation output plots here:</w:t>
      </w:r>
    </w:p>
    <w:p w14:paraId="52BCD2B1" w14:textId="77777777" w:rsidR="00F17D70" w:rsidRDefault="00F17D70" w:rsidP="00F17D70">
      <w:pPr>
        <w:rPr>
          <w:iCs/>
          <w:color w:val="0070C0"/>
          <w:sz w:val="32"/>
        </w:rPr>
      </w:pPr>
    </w:p>
    <w:p w14:paraId="30EBBCA6" w14:textId="3D3CB88D" w:rsidR="00F17D70" w:rsidRDefault="00F142A2" w:rsidP="00F17D70">
      <w:pPr>
        <w:rPr>
          <w:iCs/>
          <w:color w:val="0070C0"/>
          <w:sz w:val="32"/>
        </w:rPr>
      </w:pPr>
      <w:r>
        <w:rPr>
          <w:iCs/>
          <w:noProof/>
          <w:color w:val="0070C0"/>
          <w:sz w:val="32"/>
        </w:rPr>
        <w:drawing>
          <wp:inline distT="0" distB="0" distL="0" distR="0" wp14:anchorId="5D80CCFE" wp14:editId="1C87E9E0">
            <wp:extent cx="6682740" cy="140843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2740" cy="1408430"/>
                    </a:xfrm>
                    <a:prstGeom prst="rect">
                      <a:avLst/>
                    </a:prstGeom>
                  </pic:spPr>
                </pic:pic>
              </a:graphicData>
            </a:graphic>
          </wp:inline>
        </w:drawing>
      </w:r>
    </w:p>
    <w:p w14:paraId="5EB10445" w14:textId="77777777" w:rsidR="00D6527D" w:rsidRDefault="00D6527D" w:rsidP="00F17D70">
      <w:pPr>
        <w:rPr>
          <w:b/>
          <w:iCs/>
          <w:color w:val="0070C0"/>
          <w:sz w:val="40"/>
        </w:rPr>
      </w:pPr>
    </w:p>
    <w:p w14:paraId="3FF696B2" w14:textId="77777777" w:rsidR="00F17D70" w:rsidRPr="00E5640B" w:rsidRDefault="009B37CD" w:rsidP="00F17D70">
      <w:pPr>
        <w:rPr>
          <w:b/>
          <w:iCs/>
          <w:color w:val="0070C0"/>
          <w:sz w:val="40"/>
        </w:rPr>
      </w:pPr>
      <w:r>
        <w:rPr>
          <w:b/>
          <w:iCs/>
          <w:color w:val="0070C0"/>
          <w:sz w:val="40"/>
        </w:rPr>
        <w:lastRenderedPageBreak/>
        <w:t>Level 2: Circuit Demo</w:t>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F17D70">
        <w:rPr>
          <w:b/>
          <w:iCs/>
          <w:color w:val="0070C0"/>
          <w:sz w:val="40"/>
        </w:rPr>
        <w:tab/>
      </w:r>
      <w:r w:rsidR="00495D96">
        <w:rPr>
          <w:b/>
          <w:iCs/>
          <w:color w:val="0070C0"/>
          <w:sz w:val="44"/>
        </w:rPr>
        <w:t>3</w:t>
      </w:r>
      <w:r>
        <w:rPr>
          <w:b/>
          <w:iCs/>
          <w:color w:val="0070C0"/>
          <w:sz w:val="44"/>
        </w:rPr>
        <w:t>0</w:t>
      </w:r>
    </w:p>
    <w:p w14:paraId="720003D3" w14:textId="77777777" w:rsidR="006432B9" w:rsidRPr="00CE1EB3" w:rsidRDefault="006432B9" w:rsidP="00F17D70">
      <w:pPr>
        <w:rPr>
          <w:iCs/>
          <w:color w:val="0070C0"/>
          <w:sz w:val="32"/>
        </w:rPr>
      </w:pPr>
      <w:r>
        <w:rPr>
          <w:iCs/>
          <w:color w:val="0070C0"/>
          <w:sz w:val="32"/>
        </w:rPr>
        <w:t>Build the circuit as de</w:t>
      </w:r>
      <w:r w:rsidR="00CE1EB3">
        <w:rPr>
          <w:iCs/>
          <w:color w:val="0070C0"/>
          <w:sz w:val="32"/>
        </w:rPr>
        <w:t xml:space="preserve">signed and simulated in Level 1. </w:t>
      </w:r>
      <w:r w:rsidR="00CE1EB3">
        <w:rPr>
          <w:iCs/>
          <w:color w:val="0070C0"/>
          <w:sz w:val="32"/>
        </w:rPr>
        <w:br/>
        <w:t>Use the FG as per standard design built earlier to provide V</w:t>
      </w:r>
      <w:r w:rsidR="00CE1EB3">
        <w:rPr>
          <w:iCs/>
          <w:color w:val="0070C0"/>
          <w:sz w:val="32"/>
          <w:vertAlign w:val="subscript"/>
        </w:rPr>
        <w:t>in</w:t>
      </w:r>
      <w:r w:rsidR="00CE1EB3">
        <w:rPr>
          <w:iCs/>
          <w:color w:val="0070C0"/>
          <w:sz w:val="32"/>
        </w:rPr>
        <w:t xml:space="preserve"> to your amplifier </w:t>
      </w:r>
      <w:proofErr w:type="gramStart"/>
      <w:r w:rsidR="00CE1EB3">
        <w:rPr>
          <w:iCs/>
          <w:color w:val="0070C0"/>
          <w:sz w:val="32"/>
        </w:rPr>
        <w:t>circuit..</w:t>
      </w:r>
      <w:proofErr w:type="gramEnd"/>
      <w:r>
        <w:rPr>
          <w:iCs/>
          <w:color w:val="0070C0"/>
          <w:sz w:val="32"/>
        </w:rPr>
        <w:br/>
        <w:t>Before connecting V</w:t>
      </w:r>
      <w:r>
        <w:rPr>
          <w:iCs/>
          <w:color w:val="0070C0"/>
          <w:sz w:val="32"/>
          <w:vertAlign w:val="subscript"/>
        </w:rPr>
        <w:t>in</w:t>
      </w:r>
      <w:r>
        <w:rPr>
          <w:iCs/>
          <w:color w:val="0070C0"/>
          <w:sz w:val="32"/>
        </w:rPr>
        <w:t xml:space="preserve"> and poking around with the DSO, follow the usual debugging steps: check DC voltage values at each significant node of the circuit to make sure they match the simulation and your circuit is wired up correctly. </w:t>
      </w:r>
      <w:r>
        <w:rPr>
          <w:iCs/>
          <w:color w:val="0070C0"/>
          <w:sz w:val="32"/>
        </w:rPr>
        <w:br/>
      </w:r>
      <w:r w:rsidRPr="00CE1EB3">
        <w:rPr>
          <w:iCs/>
          <w:color w:val="0070C0"/>
          <w:sz w:val="32"/>
        </w:rPr>
        <w:t xml:space="preserve">It’s a good idea to explicitly write them down, since variations caused by component value tolerances may affect performance. </w:t>
      </w:r>
    </w:p>
    <w:p w14:paraId="059FBBB4" w14:textId="77777777" w:rsidR="006432B9" w:rsidRDefault="006432B9" w:rsidP="00F17D70">
      <w:pPr>
        <w:rPr>
          <w:iCs/>
          <w:color w:val="0070C0"/>
          <w:sz w:val="32"/>
        </w:rPr>
      </w:pPr>
      <w:r w:rsidRPr="006432B9">
        <w:rPr>
          <w:iCs/>
          <w:color w:val="0070C0"/>
          <w:sz w:val="32"/>
        </w:rPr>
        <w:t>C</w:t>
      </w:r>
      <w:r>
        <w:rPr>
          <w:iCs/>
          <w:color w:val="0070C0"/>
          <w:sz w:val="32"/>
        </w:rPr>
        <w:t>onnect V</w:t>
      </w:r>
      <w:r>
        <w:rPr>
          <w:iCs/>
          <w:color w:val="0070C0"/>
          <w:sz w:val="32"/>
          <w:vertAlign w:val="subscript"/>
        </w:rPr>
        <w:t>in</w:t>
      </w:r>
      <w:r>
        <w:rPr>
          <w:iCs/>
          <w:color w:val="0070C0"/>
          <w:sz w:val="32"/>
        </w:rPr>
        <w:t xml:space="preserve"> and probe the voltage across R</w:t>
      </w:r>
      <w:r>
        <w:rPr>
          <w:iCs/>
          <w:color w:val="0070C0"/>
          <w:sz w:val="32"/>
          <w:vertAlign w:val="subscript"/>
        </w:rPr>
        <w:t>L</w:t>
      </w:r>
      <w:r>
        <w:rPr>
          <w:iCs/>
          <w:color w:val="0070C0"/>
          <w:sz w:val="32"/>
        </w:rPr>
        <w:t>. Provide photos of your full setup with ID card in the frame as usual.</w:t>
      </w:r>
    </w:p>
    <w:p w14:paraId="5BF09A37" w14:textId="77777777" w:rsidR="003C27F8" w:rsidRPr="006432B9" w:rsidRDefault="003C27F8" w:rsidP="003C27F8">
      <w:pPr>
        <w:rPr>
          <w:iCs/>
          <w:color w:val="0070C0"/>
          <w:sz w:val="28"/>
        </w:rPr>
      </w:pPr>
      <w:r>
        <w:rPr>
          <w:iCs/>
          <w:color w:val="0070C0"/>
          <w:sz w:val="32"/>
        </w:rPr>
        <w:t>Dividing by R</w:t>
      </w:r>
      <w:r>
        <w:rPr>
          <w:iCs/>
          <w:color w:val="0070C0"/>
          <w:sz w:val="32"/>
          <w:vertAlign w:val="subscript"/>
        </w:rPr>
        <w:t>L</w:t>
      </w:r>
      <w:r>
        <w:rPr>
          <w:iCs/>
          <w:color w:val="0070C0"/>
          <w:sz w:val="32"/>
        </w:rPr>
        <w:t xml:space="preserve"> allows you to re-calibrate the measured waveform V</w:t>
      </w:r>
      <w:r>
        <w:rPr>
          <w:iCs/>
          <w:color w:val="0070C0"/>
          <w:sz w:val="32"/>
          <w:vertAlign w:val="subscript"/>
        </w:rPr>
        <w:t>RL</w:t>
      </w:r>
      <w:r>
        <w:rPr>
          <w:iCs/>
          <w:color w:val="0070C0"/>
          <w:sz w:val="32"/>
        </w:rPr>
        <w:t xml:space="preserve"> into a current R</w:t>
      </w:r>
      <w:r>
        <w:rPr>
          <w:iCs/>
          <w:color w:val="0070C0"/>
          <w:sz w:val="32"/>
          <w:vertAlign w:val="subscript"/>
        </w:rPr>
        <w:t>L</w:t>
      </w:r>
      <w:r>
        <w:rPr>
          <w:iCs/>
          <w:color w:val="0070C0"/>
          <w:sz w:val="32"/>
        </w:rPr>
        <w:t xml:space="preserve">  </w:t>
      </w:r>
    </w:p>
    <w:p w14:paraId="3859282B" w14:textId="7F33735F" w:rsidR="006432B9" w:rsidRDefault="006432B9" w:rsidP="00F17D70">
      <w:pPr>
        <w:rPr>
          <w:iCs/>
          <w:color w:val="0070C0"/>
          <w:sz w:val="32"/>
        </w:rPr>
      </w:pPr>
    </w:p>
    <w:p w14:paraId="73DE0FD9" w14:textId="6736ACFD" w:rsidR="009E414A" w:rsidRDefault="009604A4" w:rsidP="009E414A">
      <w:pPr>
        <w:jc w:val="center"/>
        <w:rPr>
          <w:iCs/>
          <w:color w:val="0070C0"/>
          <w:sz w:val="32"/>
        </w:rPr>
      </w:pPr>
      <w:r>
        <w:rPr>
          <w:iCs/>
          <w:noProof/>
          <w:color w:val="0070C0"/>
          <w:sz w:val="32"/>
        </w:rPr>
        <w:drawing>
          <wp:inline distT="0" distB="0" distL="0" distR="0" wp14:anchorId="37975C13" wp14:editId="4252BB9F">
            <wp:extent cx="4177665" cy="5570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7665" cy="5570220"/>
                    </a:xfrm>
                    <a:prstGeom prst="rect">
                      <a:avLst/>
                    </a:prstGeom>
                  </pic:spPr>
                </pic:pic>
              </a:graphicData>
            </a:graphic>
          </wp:inline>
        </w:drawing>
      </w:r>
    </w:p>
    <w:p w14:paraId="4F66BA95" w14:textId="77777777" w:rsidR="006432B9" w:rsidRDefault="006432B9" w:rsidP="00F17D70">
      <w:pPr>
        <w:rPr>
          <w:iCs/>
          <w:color w:val="0070C0"/>
          <w:sz w:val="32"/>
        </w:rPr>
      </w:pPr>
    </w:p>
    <w:p w14:paraId="1EFD09C2" w14:textId="77777777" w:rsidR="003C27F8" w:rsidRPr="00B753EE" w:rsidRDefault="003C27F8" w:rsidP="00F17D70">
      <w:pPr>
        <w:rPr>
          <w:b/>
          <w:iCs/>
          <w:color w:val="0070C0"/>
          <w:sz w:val="32"/>
        </w:rPr>
      </w:pPr>
      <w:r w:rsidRPr="003C27F8">
        <w:rPr>
          <w:b/>
          <w:iCs/>
          <w:color w:val="0070C0"/>
          <w:sz w:val="32"/>
        </w:rPr>
        <w:lastRenderedPageBreak/>
        <w:t xml:space="preserve">Based on your measurements, determine the current gain </w:t>
      </w:r>
      <m:oMath>
        <m:f>
          <m:fPr>
            <m:ctrlPr>
              <w:rPr>
                <w:rFonts w:ascii="Cambria Math" w:hAnsi="Cambria Math"/>
                <w:b/>
                <w:i/>
                <w:iCs/>
                <w:color w:val="0070C0"/>
                <w:sz w:val="32"/>
              </w:rPr>
            </m:ctrlPr>
          </m:fPr>
          <m:num>
            <m:sSub>
              <m:sSubPr>
                <m:ctrlPr>
                  <w:rPr>
                    <w:rFonts w:ascii="Cambria Math" w:hAnsi="Cambria Math"/>
                    <w:b/>
                    <w:i/>
                    <w:iCs/>
                    <w:color w:val="0070C0"/>
                    <w:sz w:val="32"/>
                  </w:rPr>
                </m:ctrlPr>
              </m:sSubPr>
              <m:e>
                <m:r>
                  <m:rPr>
                    <m:sty m:val="bi"/>
                  </m:rPr>
                  <w:rPr>
                    <w:rFonts w:ascii="Cambria Math" w:hAnsi="Cambria Math"/>
                    <w:color w:val="0070C0"/>
                    <w:sz w:val="32"/>
                  </w:rPr>
                  <m:t>I</m:t>
                </m:r>
              </m:e>
              <m:sub>
                <m:r>
                  <m:rPr>
                    <m:sty m:val="bi"/>
                  </m:rPr>
                  <w:rPr>
                    <w:rFonts w:ascii="Cambria Math" w:hAnsi="Cambria Math"/>
                    <w:color w:val="0070C0"/>
                    <w:sz w:val="32"/>
                  </w:rPr>
                  <m:t>L</m:t>
                </m:r>
              </m:sub>
            </m:sSub>
          </m:num>
          <m:den>
            <m:sSub>
              <m:sSubPr>
                <m:ctrlPr>
                  <w:rPr>
                    <w:rFonts w:ascii="Cambria Math" w:hAnsi="Cambria Math"/>
                    <w:b/>
                    <w:i/>
                    <w:iCs/>
                    <w:color w:val="0070C0"/>
                    <w:sz w:val="32"/>
                  </w:rPr>
                </m:ctrlPr>
              </m:sSubPr>
              <m:e>
                <m:r>
                  <m:rPr>
                    <m:sty m:val="bi"/>
                  </m:rPr>
                  <w:rPr>
                    <w:rFonts w:ascii="Cambria Math" w:hAnsi="Cambria Math"/>
                    <w:color w:val="0070C0"/>
                    <w:sz w:val="32"/>
                  </w:rPr>
                  <m:t>I</m:t>
                </m:r>
              </m:e>
              <m:sub>
                <m:r>
                  <m:rPr>
                    <m:sty m:val="bi"/>
                  </m:rPr>
                  <w:rPr>
                    <w:rFonts w:ascii="Cambria Math" w:hAnsi="Cambria Math"/>
                    <w:color w:val="0070C0"/>
                    <w:sz w:val="32"/>
                  </w:rPr>
                  <m:t>in</m:t>
                </m:r>
              </m:sub>
            </m:sSub>
          </m:den>
        </m:f>
      </m:oMath>
      <w:r w:rsidRPr="003C27F8">
        <w:rPr>
          <w:b/>
          <w:iCs/>
          <w:color w:val="0070C0"/>
          <w:sz w:val="32"/>
        </w:rPr>
        <w:t xml:space="preserve"> actually achieved in your circuit</w:t>
      </w:r>
      <w:r w:rsidR="00B753EE">
        <w:rPr>
          <w:b/>
          <w:iCs/>
          <w:color w:val="0070C0"/>
          <w:sz w:val="32"/>
        </w:rPr>
        <w:t>. Is it symmetrical for both polarities of V</w:t>
      </w:r>
      <w:r w:rsidR="00B753EE">
        <w:rPr>
          <w:b/>
          <w:iCs/>
          <w:color w:val="0070C0"/>
          <w:sz w:val="32"/>
          <w:vertAlign w:val="subscript"/>
        </w:rPr>
        <w:t>in</w:t>
      </w:r>
      <w:r w:rsidR="00B753EE">
        <w:rPr>
          <w:b/>
          <w:iCs/>
          <w:color w:val="0070C0"/>
          <w:sz w:val="32"/>
        </w:rPr>
        <w:t>?</w:t>
      </w:r>
    </w:p>
    <w:p w14:paraId="5B82C67C" w14:textId="79BE884C" w:rsidR="009E414A" w:rsidRDefault="009E414A" w:rsidP="00F17D70">
      <w:pPr>
        <w:rPr>
          <w:bCs/>
          <w:iCs/>
          <w:sz w:val="30"/>
          <w:szCs w:val="30"/>
        </w:rPr>
      </w:pPr>
    </w:p>
    <w:p w14:paraId="1D7FD21C" w14:textId="004AF4F4" w:rsidR="00974A25" w:rsidRDefault="00974A25" w:rsidP="00F17D70">
      <w:pPr>
        <w:rPr>
          <w:sz w:val="32"/>
          <w:szCs w:val="32"/>
        </w:rPr>
      </w:pPr>
      <w:r>
        <w:rPr>
          <w:bCs/>
          <w:iCs/>
          <w:sz w:val="30"/>
          <w:szCs w:val="30"/>
        </w:rPr>
        <w:t>Current gain = (630</w:t>
      </w:r>
      <w:r w:rsidRPr="00EF21C1">
        <w:rPr>
          <w:sz w:val="32"/>
          <w:szCs w:val="32"/>
        </w:rPr>
        <w:t>μ</w:t>
      </w:r>
      <w:r>
        <w:rPr>
          <w:sz w:val="32"/>
          <w:szCs w:val="32"/>
        </w:rPr>
        <w:t>A)/(11</w:t>
      </w:r>
      <w:r w:rsidRPr="00EF21C1">
        <w:rPr>
          <w:sz w:val="32"/>
          <w:szCs w:val="32"/>
        </w:rPr>
        <w:t>μ</w:t>
      </w:r>
      <w:r>
        <w:rPr>
          <w:sz w:val="32"/>
          <w:szCs w:val="32"/>
        </w:rPr>
        <w:t>A) = 57.2</w:t>
      </w:r>
    </w:p>
    <w:p w14:paraId="56A3EFE8" w14:textId="640A39E3" w:rsidR="00974A25" w:rsidRDefault="00974A25" w:rsidP="00F17D70">
      <w:pPr>
        <w:rPr>
          <w:sz w:val="32"/>
          <w:szCs w:val="32"/>
          <w:vertAlign w:val="subscript"/>
        </w:rPr>
      </w:pPr>
      <w:r>
        <w:rPr>
          <w:sz w:val="32"/>
          <w:szCs w:val="32"/>
        </w:rPr>
        <w:t>Yes, it is symmetrical for both polarities of V</w:t>
      </w:r>
      <w:r w:rsidRPr="00974A25">
        <w:rPr>
          <w:sz w:val="32"/>
          <w:szCs w:val="32"/>
          <w:vertAlign w:val="subscript"/>
        </w:rPr>
        <w:t>in</w:t>
      </w:r>
    </w:p>
    <w:p w14:paraId="775BAAAE" w14:textId="77777777" w:rsidR="00974A25" w:rsidRPr="00974A25" w:rsidRDefault="00974A25" w:rsidP="00F17D70">
      <w:pPr>
        <w:rPr>
          <w:bCs/>
          <w:iCs/>
          <w:sz w:val="30"/>
          <w:szCs w:val="30"/>
        </w:rPr>
      </w:pPr>
    </w:p>
    <w:p w14:paraId="518FCA5F" w14:textId="188A9C7F" w:rsidR="00F17D70" w:rsidRDefault="00F17D70" w:rsidP="00F17D70">
      <w:pPr>
        <w:rPr>
          <w:b/>
          <w:iCs/>
          <w:color w:val="0070C0"/>
          <w:sz w:val="44"/>
        </w:rPr>
      </w:pPr>
      <w:r>
        <w:rPr>
          <w:b/>
          <w:iCs/>
          <w:color w:val="0070C0"/>
          <w:sz w:val="40"/>
        </w:rPr>
        <w:t>Level 2: Power analysis</w:t>
      </w:r>
      <w:r>
        <w:rPr>
          <w:b/>
          <w:iCs/>
          <w:color w:val="0070C0"/>
          <w:sz w:val="40"/>
        </w:rPr>
        <w:tab/>
      </w:r>
      <w:r>
        <w:rPr>
          <w:b/>
          <w:iCs/>
          <w:color w:val="0070C0"/>
          <w:sz w:val="40"/>
        </w:rPr>
        <w:tab/>
      </w:r>
      <w:r>
        <w:rPr>
          <w:b/>
          <w:iCs/>
          <w:color w:val="0070C0"/>
          <w:sz w:val="40"/>
        </w:rPr>
        <w:tab/>
      </w:r>
      <w:r>
        <w:rPr>
          <w:b/>
          <w:iCs/>
          <w:color w:val="0070C0"/>
          <w:sz w:val="40"/>
        </w:rPr>
        <w:tab/>
      </w:r>
      <w:r>
        <w:rPr>
          <w:b/>
          <w:iCs/>
          <w:color w:val="0070C0"/>
          <w:sz w:val="40"/>
        </w:rPr>
        <w:tab/>
      </w:r>
      <w:r>
        <w:rPr>
          <w:b/>
          <w:iCs/>
          <w:color w:val="0070C0"/>
          <w:sz w:val="40"/>
        </w:rPr>
        <w:tab/>
      </w:r>
      <w:r>
        <w:rPr>
          <w:b/>
          <w:iCs/>
          <w:color w:val="0070C0"/>
          <w:sz w:val="40"/>
        </w:rPr>
        <w:tab/>
      </w:r>
      <w:r>
        <w:rPr>
          <w:b/>
          <w:iCs/>
          <w:color w:val="0070C0"/>
          <w:sz w:val="40"/>
        </w:rPr>
        <w:tab/>
      </w:r>
      <w:r>
        <w:rPr>
          <w:b/>
          <w:iCs/>
          <w:color w:val="0070C0"/>
          <w:sz w:val="40"/>
        </w:rPr>
        <w:tab/>
      </w:r>
      <w:r w:rsidR="00495D96">
        <w:rPr>
          <w:b/>
          <w:iCs/>
          <w:color w:val="0070C0"/>
          <w:sz w:val="44"/>
        </w:rPr>
        <w:t>3</w:t>
      </w:r>
      <w:r w:rsidR="006E0F07">
        <w:rPr>
          <w:b/>
          <w:iCs/>
          <w:color w:val="0070C0"/>
          <w:sz w:val="44"/>
        </w:rPr>
        <w:t>0</w:t>
      </w:r>
    </w:p>
    <w:p w14:paraId="14537548" w14:textId="77777777" w:rsidR="003C27F8" w:rsidRPr="00F42057" w:rsidRDefault="00F42057" w:rsidP="00F17D70">
      <w:pPr>
        <w:rPr>
          <w:iCs/>
          <w:color w:val="0070C0"/>
          <w:sz w:val="32"/>
        </w:rPr>
      </w:pPr>
      <w:r w:rsidRPr="00F42057">
        <w:rPr>
          <w:iCs/>
          <w:color w:val="0070C0"/>
          <w:sz w:val="32"/>
        </w:rPr>
        <w:t>For the following analysis, it is adequate to consider the peak power consumption</w:t>
      </w:r>
      <w:r>
        <w:rPr>
          <w:iCs/>
          <w:color w:val="0070C0"/>
          <w:sz w:val="32"/>
        </w:rPr>
        <w:t xml:space="preserve">. RMS power formulae are applied for sinusoidal waveforms, but our test waveform is </w:t>
      </w:r>
      <w:r w:rsidRPr="00F42057">
        <w:rPr>
          <w:i/>
          <w:iCs/>
          <w:color w:val="0070C0"/>
          <w:sz w:val="32"/>
        </w:rPr>
        <w:t>not</w:t>
      </w:r>
      <w:r>
        <w:rPr>
          <w:i/>
          <w:iCs/>
          <w:color w:val="0070C0"/>
          <w:sz w:val="32"/>
        </w:rPr>
        <w:t xml:space="preserve"> </w:t>
      </w:r>
      <w:r>
        <w:rPr>
          <w:iCs/>
          <w:color w:val="0070C0"/>
          <w:sz w:val="32"/>
        </w:rPr>
        <w:t xml:space="preserve">a sinusoid. </w:t>
      </w:r>
      <w:proofErr w:type="gramStart"/>
      <w:r>
        <w:rPr>
          <w:iCs/>
          <w:color w:val="0070C0"/>
          <w:sz w:val="32"/>
        </w:rPr>
        <w:t>So</w:t>
      </w:r>
      <w:proofErr w:type="gramEnd"/>
      <w:r>
        <w:rPr>
          <w:iCs/>
          <w:color w:val="0070C0"/>
          <w:sz w:val="32"/>
        </w:rPr>
        <w:t xml:space="preserve"> you may simply take V*I products at the peak values.</w:t>
      </w:r>
      <w:r w:rsidR="00E973EB">
        <w:rPr>
          <w:iCs/>
          <w:color w:val="0070C0"/>
          <w:sz w:val="32"/>
        </w:rPr>
        <w:t xml:space="preserve"> </w:t>
      </w:r>
    </w:p>
    <w:p w14:paraId="60C70BAB" w14:textId="77777777" w:rsidR="006432B9" w:rsidRPr="003C27F8" w:rsidRDefault="00CE1EB3" w:rsidP="000A3A1C">
      <w:pPr>
        <w:pStyle w:val="ListParagraph"/>
        <w:numPr>
          <w:ilvl w:val="0"/>
          <w:numId w:val="22"/>
        </w:numPr>
        <w:rPr>
          <w:b/>
          <w:iCs/>
          <w:color w:val="0070C0"/>
          <w:sz w:val="40"/>
        </w:rPr>
      </w:pPr>
      <w:r>
        <w:rPr>
          <w:iCs/>
          <w:color w:val="0070C0"/>
          <w:sz w:val="32"/>
        </w:rPr>
        <w:t xml:space="preserve"> </w:t>
      </w:r>
      <w:r w:rsidR="003C27F8" w:rsidRPr="003C27F8">
        <w:rPr>
          <w:iCs/>
          <w:color w:val="0070C0"/>
          <w:sz w:val="32"/>
        </w:rPr>
        <w:t>DC power consumption at idle.</w:t>
      </w:r>
      <w:r w:rsidR="003C27F8">
        <w:rPr>
          <w:iCs/>
          <w:color w:val="0070C0"/>
          <w:sz w:val="32"/>
        </w:rPr>
        <w:t xml:space="preserve"> Disconnect V</w:t>
      </w:r>
      <w:r w:rsidR="003C27F8">
        <w:rPr>
          <w:iCs/>
          <w:color w:val="0070C0"/>
          <w:sz w:val="32"/>
          <w:vertAlign w:val="subscript"/>
        </w:rPr>
        <w:t>in</w:t>
      </w:r>
      <w:r w:rsidR="003C27F8">
        <w:rPr>
          <w:iCs/>
          <w:color w:val="0070C0"/>
          <w:sz w:val="32"/>
        </w:rPr>
        <w:t xml:space="preserve"> and V</w:t>
      </w:r>
      <w:r w:rsidR="003C27F8">
        <w:rPr>
          <w:iCs/>
          <w:color w:val="0070C0"/>
          <w:sz w:val="32"/>
          <w:vertAlign w:val="subscript"/>
        </w:rPr>
        <w:t>out</w:t>
      </w:r>
      <w:r w:rsidR="003C27F8">
        <w:rPr>
          <w:iCs/>
          <w:color w:val="0070C0"/>
          <w:sz w:val="32"/>
        </w:rPr>
        <w:t xml:space="preserve">: Now your amplifier is ON and idling at DC. It is ready to amplify current, but there is no input to be amplified.  </w:t>
      </w:r>
      <w:r w:rsidR="003C27F8" w:rsidRPr="003C27F8">
        <w:rPr>
          <w:iCs/>
          <w:color w:val="0070C0"/>
          <w:sz w:val="32"/>
        </w:rPr>
        <w:t xml:space="preserve"> </w:t>
      </w:r>
    </w:p>
    <w:p w14:paraId="12716FCA" w14:textId="3E5830A4" w:rsidR="00C2560B" w:rsidRDefault="006E0F07" w:rsidP="006E0F07">
      <w:pPr>
        <w:rPr>
          <w:iCs/>
          <w:sz w:val="28"/>
          <w:szCs w:val="28"/>
        </w:rPr>
      </w:pPr>
      <w:r>
        <w:rPr>
          <w:iCs/>
          <w:color w:val="0070C0"/>
          <w:sz w:val="32"/>
        </w:rPr>
        <w:t xml:space="preserve">     </w:t>
      </w:r>
      <w:r w:rsidR="003C27F8" w:rsidRPr="006E0F07">
        <w:rPr>
          <w:iCs/>
          <w:color w:val="0070C0"/>
          <w:sz w:val="32"/>
        </w:rPr>
        <w:t>Measure the power consumed by the amplifier circuit from V</w:t>
      </w:r>
      <w:r w:rsidR="003C27F8" w:rsidRPr="006E0F07">
        <w:rPr>
          <w:iCs/>
          <w:color w:val="0070C0"/>
          <w:sz w:val="32"/>
          <w:vertAlign w:val="subscript"/>
        </w:rPr>
        <w:t>CC</w:t>
      </w:r>
      <w:r w:rsidR="003C27F8" w:rsidRPr="006E0F07">
        <w:rPr>
          <w:iCs/>
          <w:color w:val="0070C0"/>
          <w:sz w:val="32"/>
        </w:rPr>
        <w:t xml:space="preserve"> in</w:t>
      </w:r>
      <w:r>
        <w:rPr>
          <w:iCs/>
          <w:color w:val="0070C0"/>
          <w:sz w:val="32"/>
        </w:rPr>
        <w:t xml:space="preserve"> idle </w:t>
      </w:r>
      <w:r>
        <w:rPr>
          <w:iCs/>
          <w:color w:val="0070C0"/>
          <w:sz w:val="32"/>
        </w:rPr>
        <w:br/>
        <w:t xml:space="preserve">      </w:t>
      </w:r>
      <w:r w:rsidR="003C27F8" w:rsidRPr="006E0F07">
        <w:rPr>
          <w:iCs/>
          <w:color w:val="0070C0"/>
          <w:sz w:val="32"/>
        </w:rPr>
        <w:t>condi</w:t>
      </w:r>
      <w:r>
        <w:rPr>
          <w:iCs/>
          <w:color w:val="0070C0"/>
          <w:sz w:val="32"/>
        </w:rPr>
        <w:t>tion at the Q-point</w:t>
      </w:r>
      <w:r w:rsidR="00AC1894" w:rsidRPr="006E0F07">
        <w:rPr>
          <w:iCs/>
          <w:color w:val="0070C0"/>
          <w:sz w:val="32"/>
        </w:rPr>
        <w:tab/>
      </w:r>
      <w:r w:rsidR="00AC1894" w:rsidRPr="006E0F07">
        <w:rPr>
          <w:iCs/>
          <w:color w:val="0070C0"/>
          <w:sz w:val="32"/>
        </w:rPr>
        <w:tab/>
      </w:r>
      <w:r w:rsidR="00AC1894" w:rsidRPr="006E0F07">
        <w:rPr>
          <w:iCs/>
          <w:color w:val="0070C0"/>
          <w:sz w:val="32"/>
        </w:rPr>
        <w:tab/>
      </w:r>
      <w:r w:rsidR="00AC1894" w:rsidRPr="006E0F07">
        <w:rPr>
          <w:iCs/>
          <w:color w:val="0070C0"/>
          <w:sz w:val="32"/>
        </w:rPr>
        <w:tab/>
      </w:r>
      <w:r w:rsidR="00AC1894" w:rsidRPr="006E0F07">
        <w:rPr>
          <w:iCs/>
          <w:color w:val="0070C0"/>
          <w:sz w:val="32"/>
        </w:rPr>
        <w:tab/>
      </w:r>
      <w:r w:rsidR="00AC1894" w:rsidRPr="006E0F07">
        <w:rPr>
          <w:iCs/>
          <w:color w:val="0070C0"/>
          <w:sz w:val="32"/>
        </w:rPr>
        <w:tab/>
      </w:r>
      <w:r w:rsidR="00AC1894" w:rsidRPr="006E0F07">
        <w:rPr>
          <w:iCs/>
          <w:color w:val="0070C0"/>
          <w:sz w:val="32"/>
        </w:rPr>
        <w:tab/>
      </w:r>
      <w:r w:rsidR="00AC1894" w:rsidRPr="006E0F07">
        <w:rPr>
          <w:iCs/>
          <w:color w:val="0070C0"/>
          <w:sz w:val="32"/>
        </w:rPr>
        <w:tab/>
      </w:r>
      <w:r w:rsidR="003C27F8" w:rsidRPr="006E0F07">
        <w:rPr>
          <w:iCs/>
          <w:color w:val="0070C0"/>
          <w:sz w:val="32"/>
        </w:rPr>
        <w:br/>
      </w:r>
      <w:r>
        <w:rPr>
          <w:iCs/>
          <w:color w:val="0070C0"/>
          <w:sz w:val="32"/>
        </w:rPr>
        <w:t xml:space="preserve">      </w:t>
      </w:r>
      <w:r w:rsidR="003C27F8" w:rsidRPr="006E0F07">
        <w:rPr>
          <w:iCs/>
          <w:color w:val="0070C0"/>
          <w:sz w:val="32"/>
        </w:rPr>
        <w:t>Find a clever method to do this without disturbing the circuit operation</w:t>
      </w:r>
      <w:r w:rsidR="003C27F8" w:rsidRPr="006E0F07">
        <w:rPr>
          <w:iCs/>
          <w:color w:val="0070C0"/>
          <w:sz w:val="32"/>
        </w:rPr>
        <w:br/>
      </w:r>
      <w:r w:rsidR="007C2052">
        <w:rPr>
          <w:iCs/>
          <w:color w:val="FF0000"/>
          <w:sz w:val="32"/>
        </w:rPr>
        <w:t xml:space="preserve"> </w:t>
      </w:r>
      <w:r w:rsidR="007C2052">
        <w:rPr>
          <w:iCs/>
          <w:color w:val="FF0000"/>
          <w:sz w:val="32"/>
        </w:rPr>
        <w:tab/>
      </w:r>
      <w:r w:rsidR="007C2052">
        <w:rPr>
          <w:iCs/>
          <w:color w:val="FF0000"/>
          <w:sz w:val="32"/>
        </w:rPr>
        <w:tab/>
      </w:r>
      <w:r w:rsidR="007C2052">
        <w:rPr>
          <w:iCs/>
          <w:color w:val="FF0000"/>
          <w:sz w:val="32"/>
        </w:rPr>
        <w:tab/>
      </w:r>
      <w:r w:rsidR="007C2052">
        <w:rPr>
          <w:iCs/>
          <w:color w:val="FF0000"/>
          <w:sz w:val="32"/>
        </w:rPr>
        <w:tab/>
      </w:r>
      <w:r w:rsidR="007C2052">
        <w:rPr>
          <w:iCs/>
          <w:color w:val="FF0000"/>
          <w:sz w:val="32"/>
        </w:rPr>
        <w:tab/>
      </w:r>
      <w:r w:rsidR="007C2052">
        <w:rPr>
          <w:iCs/>
          <w:color w:val="FF0000"/>
          <w:sz w:val="32"/>
        </w:rPr>
        <w:tab/>
      </w:r>
      <w:r w:rsidR="00AC1894" w:rsidRPr="006E0F07">
        <w:rPr>
          <w:iCs/>
          <w:color w:val="FF0000"/>
          <w:sz w:val="32"/>
          <w:vertAlign w:val="subscript"/>
        </w:rPr>
        <w:tab/>
      </w:r>
      <w:r w:rsidR="00AC1894" w:rsidRPr="006E0F07">
        <w:rPr>
          <w:iCs/>
          <w:color w:val="FF0000"/>
          <w:sz w:val="32"/>
          <w:vertAlign w:val="subscript"/>
        </w:rPr>
        <w:tab/>
      </w:r>
      <w:r w:rsidR="00AC1894" w:rsidRPr="006E0F07">
        <w:rPr>
          <w:iCs/>
          <w:color w:val="FF0000"/>
          <w:sz w:val="32"/>
          <w:vertAlign w:val="subscript"/>
        </w:rPr>
        <w:tab/>
      </w:r>
      <w:r w:rsidR="00AC1894" w:rsidRPr="006E0F07">
        <w:rPr>
          <w:iCs/>
          <w:color w:val="FF0000"/>
          <w:sz w:val="32"/>
          <w:vertAlign w:val="subscript"/>
        </w:rPr>
        <w:tab/>
      </w:r>
      <w:r w:rsidR="00AC1894" w:rsidRPr="006E0F07">
        <w:rPr>
          <w:iCs/>
          <w:color w:val="FF0000"/>
          <w:sz w:val="32"/>
          <w:vertAlign w:val="subscript"/>
        </w:rPr>
        <w:tab/>
      </w:r>
      <w:r w:rsidR="00AC1894" w:rsidRPr="006E0F07">
        <w:rPr>
          <w:iCs/>
          <w:color w:val="FF0000"/>
          <w:sz w:val="32"/>
          <w:vertAlign w:val="subscript"/>
        </w:rPr>
        <w:tab/>
      </w:r>
      <w:r w:rsidR="00AC1894" w:rsidRPr="006E0F07">
        <w:rPr>
          <w:iCs/>
          <w:color w:val="FF0000"/>
          <w:sz w:val="32"/>
          <w:vertAlign w:val="subscript"/>
        </w:rPr>
        <w:tab/>
      </w:r>
      <w:r>
        <w:rPr>
          <w:iCs/>
          <w:color w:val="FF0000"/>
          <w:sz w:val="32"/>
          <w:vertAlign w:val="subscript"/>
        </w:rPr>
        <w:tab/>
      </w:r>
      <w:r>
        <w:rPr>
          <w:b/>
          <w:iCs/>
          <w:color w:val="0070C0"/>
          <w:sz w:val="44"/>
        </w:rPr>
        <w:t>5</w:t>
      </w:r>
      <w:r w:rsidR="00CE1EB3" w:rsidRPr="006E0F07">
        <w:rPr>
          <w:b/>
          <w:iCs/>
          <w:color w:val="0070C0"/>
          <w:sz w:val="40"/>
        </w:rPr>
        <w:br/>
      </w:r>
      <w:r w:rsidR="00CE1EB3" w:rsidRPr="006E0F07">
        <w:rPr>
          <w:iCs/>
          <w:color w:val="0070C0"/>
          <w:sz w:val="32"/>
        </w:rPr>
        <w:t xml:space="preserve">  </w:t>
      </w:r>
      <w:r w:rsidR="00974A25">
        <w:rPr>
          <w:iCs/>
          <w:color w:val="0070C0"/>
          <w:sz w:val="32"/>
        </w:rPr>
        <w:t xml:space="preserve">    </w:t>
      </w:r>
      <w:r w:rsidR="00974A25">
        <w:rPr>
          <w:iCs/>
          <w:sz w:val="28"/>
          <w:szCs w:val="28"/>
        </w:rPr>
        <w:t xml:space="preserve">Power consumed = V*I = </w:t>
      </w:r>
      <w:r w:rsidR="00C2560B">
        <w:rPr>
          <w:iCs/>
          <w:sz w:val="28"/>
          <w:szCs w:val="28"/>
        </w:rPr>
        <w:t>(</w:t>
      </w:r>
      <w:proofErr w:type="gramStart"/>
      <w:r w:rsidR="00B816BB">
        <w:rPr>
          <w:iCs/>
          <w:sz w:val="28"/>
          <w:szCs w:val="28"/>
        </w:rPr>
        <w:t>5.7</w:t>
      </w:r>
      <w:r w:rsidR="00C2560B">
        <w:rPr>
          <w:iCs/>
          <w:sz w:val="28"/>
          <w:szCs w:val="28"/>
        </w:rPr>
        <w:t>V)</w:t>
      </w:r>
      <w:r w:rsidR="00974A25">
        <w:rPr>
          <w:iCs/>
          <w:sz w:val="28"/>
          <w:szCs w:val="28"/>
        </w:rPr>
        <w:t>*</w:t>
      </w:r>
      <w:proofErr w:type="gramEnd"/>
      <w:r w:rsidR="00C2560B">
        <w:rPr>
          <w:iCs/>
          <w:sz w:val="28"/>
          <w:szCs w:val="28"/>
        </w:rPr>
        <w:t>(8</w:t>
      </w:r>
      <w:r w:rsidR="00B816BB">
        <w:rPr>
          <w:iCs/>
          <w:sz w:val="28"/>
          <w:szCs w:val="28"/>
        </w:rPr>
        <w:t>60</w:t>
      </w:r>
      <w:r w:rsidR="00B816BB" w:rsidRPr="00EF21C1">
        <w:rPr>
          <w:sz w:val="32"/>
          <w:szCs w:val="32"/>
        </w:rPr>
        <w:t>μ</w:t>
      </w:r>
      <w:r w:rsidR="00C2560B">
        <w:rPr>
          <w:iCs/>
          <w:sz w:val="28"/>
          <w:szCs w:val="28"/>
        </w:rPr>
        <w:t xml:space="preserve">A) = </w:t>
      </w:r>
      <w:r w:rsidR="00B816BB">
        <w:rPr>
          <w:iCs/>
          <w:sz w:val="28"/>
          <w:szCs w:val="28"/>
        </w:rPr>
        <w:t>4.9</w:t>
      </w:r>
      <w:r w:rsidR="00C2560B">
        <w:rPr>
          <w:iCs/>
          <w:sz w:val="28"/>
          <w:szCs w:val="28"/>
        </w:rPr>
        <w:t>mW</w:t>
      </w:r>
    </w:p>
    <w:p w14:paraId="24806E0A" w14:textId="77777777" w:rsidR="00C2560B" w:rsidRDefault="00C2560B" w:rsidP="006E0F07">
      <w:pPr>
        <w:rPr>
          <w:iCs/>
          <w:sz w:val="28"/>
          <w:szCs w:val="28"/>
        </w:rPr>
      </w:pPr>
    </w:p>
    <w:p w14:paraId="642D1925" w14:textId="49E07CF1" w:rsidR="00C2560B" w:rsidRDefault="00C2560B" w:rsidP="00C2560B">
      <w:pPr>
        <w:jc w:val="center"/>
        <w:rPr>
          <w:iCs/>
          <w:sz w:val="28"/>
          <w:szCs w:val="28"/>
        </w:rPr>
      </w:pPr>
      <w:r>
        <w:rPr>
          <w:iCs/>
          <w:noProof/>
          <w:sz w:val="28"/>
          <w:szCs w:val="28"/>
        </w:rPr>
        <w:drawing>
          <wp:inline distT="0" distB="0" distL="0" distR="0" wp14:anchorId="44261213" wp14:editId="45DB2467">
            <wp:extent cx="1576733" cy="23698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7867" cy="2386555"/>
                    </a:xfrm>
                    <a:prstGeom prst="rect">
                      <a:avLst/>
                    </a:prstGeom>
                  </pic:spPr>
                </pic:pic>
              </a:graphicData>
            </a:graphic>
          </wp:inline>
        </w:drawing>
      </w:r>
    </w:p>
    <w:p w14:paraId="4F178805" w14:textId="24DA4245" w:rsidR="003C27F8" w:rsidRPr="006E0F07" w:rsidRDefault="00CE1EB3" w:rsidP="006E0F07">
      <w:pPr>
        <w:rPr>
          <w:b/>
          <w:iCs/>
          <w:color w:val="0070C0"/>
          <w:sz w:val="40"/>
        </w:rPr>
      </w:pP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r w:rsidRPr="006E0F07">
        <w:rPr>
          <w:iCs/>
          <w:color w:val="0070C0"/>
          <w:sz w:val="32"/>
        </w:rPr>
        <w:tab/>
      </w:r>
    </w:p>
    <w:p w14:paraId="54CA0D0B" w14:textId="77777777" w:rsidR="003C27F8" w:rsidRPr="003C27F8" w:rsidRDefault="003C27F8" w:rsidP="003C27F8">
      <w:pPr>
        <w:pStyle w:val="ListParagraph"/>
        <w:ind w:left="1080"/>
        <w:rPr>
          <w:b/>
          <w:iCs/>
          <w:color w:val="0070C0"/>
          <w:sz w:val="40"/>
        </w:rPr>
      </w:pPr>
    </w:p>
    <w:p w14:paraId="6663480B" w14:textId="1C611E3D" w:rsidR="00F42057" w:rsidRPr="00851C08" w:rsidRDefault="003C27F8" w:rsidP="00851C08">
      <w:pPr>
        <w:pStyle w:val="ListParagraph"/>
        <w:numPr>
          <w:ilvl w:val="0"/>
          <w:numId w:val="22"/>
        </w:numPr>
        <w:rPr>
          <w:b/>
          <w:iCs/>
          <w:color w:val="0070C0"/>
          <w:sz w:val="40"/>
        </w:rPr>
      </w:pPr>
      <w:r>
        <w:rPr>
          <w:iCs/>
          <w:color w:val="0070C0"/>
          <w:sz w:val="32"/>
        </w:rPr>
        <w:t xml:space="preserve"> AC power consumption during amplification. Now apply a bipolar V</w:t>
      </w:r>
      <w:r>
        <w:rPr>
          <w:iCs/>
          <w:color w:val="0070C0"/>
          <w:sz w:val="32"/>
          <w:vertAlign w:val="subscript"/>
        </w:rPr>
        <w:t>in</w:t>
      </w:r>
      <w:r>
        <w:rPr>
          <w:iCs/>
          <w:color w:val="0070C0"/>
          <w:sz w:val="32"/>
        </w:rPr>
        <w:t xml:space="preserve"> input as earlier, and again measure the </w:t>
      </w:r>
      <w:r w:rsidR="00CE1EB3">
        <w:rPr>
          <w:iCs/>
          <w:color w:val="0070C0"/>
          <w:sz w:val="32"/>
        </w:rPr>
        <w:t xml:space="preserve">peak </w:t>
      </w:r>
      <w:r>
        <w:rPr>
          <w:iCs/>
          <w:color w:val="0070C0"/>
          <w:sz w:val="32"/>
        </w:rPr>
        <w:t>power consumed from V</w:t>
      </w:r>
      <w:r>
        <w:rPr>
          <w:iCs/>
          <w:color w:val="0070C0"/>
          <w:sz w:val="32"/>
          <w:vertAlign w:val="subscript"/>
        </w:rPr>
        <w:t>CC</w:t>
      </w:r>
      <w:r w:rsidR="00F42057">
        <w:rPr>
          <w:iCs/>
          <w:color w:val="0070C0"/>
          <w:sz w:val="32"/>
        </w:rPr>
        <w:t xml:space="preserve"> (a suitable modification of the method used in 1.a) might be useful)</w:t>
      </w:r>
      <w:r w:rsidR="00F42057">
        <w:rPr>
          <w:iCs/>
          <w:color w:val="0070C0"/>
          <w:sz w:val="32"/>
        </w:rPr>
        <w:br/>
        <w:t>Keep the power consumed by the F</w:t>
      </w:r>
      <w:r w:rsidR="00CE1EB3">
        <w:rPr>
          <w:iCs/>
          <w:color w:val="0070C0"/>
          <w:sz w:val="32"/>
        </w:rPr>
        <w:t>G circuit and the load R</w:t>
      </w:r>
      <w:r w:rsidR="00CE1EB3">
        <w:rPr>
          <w:iCs/>
          <w:color w:val="0070C0"/>
          <w:sz w:val="32"/>
          <w:vertAlign w:val="subscript"/>
        </w:rPr>
        <w:t>L</w:t>
      </w:r>
      <w:r w:rsidR="00F42057">
        <w:rPr>
          <w:iCs/>
          <w:color w:val="0070C0"/>
          <w:sz w:val="32"/>
        </w:rPr>
        <w:t xml:space="preserve"> </w:t>
      </w:r>
      <w:r w:rsidR="00CE1EB3">
        <w:rPr>
          <w:iCs/>
          <w:color w:val="0070C0"/>
          <w:sz w:val="32"/>
        </w:rPr>
        <w:t xml:space="preserve">as separate quantities. Power consumed by the FG can be measured independently </w:t>
      </w:r>
      <w:r w:rsidR="00495D96">
        <w:rPr>
          <w:iCs/>
          <w:color w:val="0070C0"/>
          <w:sz w:val="32"/>
        </w:rPr>
        <w:t xml:space="preserve">and </w:t>
      </w:r>
      <w:r w:rsidR="00495D96">
        <w:rPr>
          <w:iCs/>
          <w:color w:val="0070C0"/>
          <w:sz w:val="32"/>
        </w:rPr>
        <w:lastRenderedPageBreak/>
        <w:t xml:space="preserve">subtracted, </w:t>
      </w:r>
      <w:r w:rsidR="00CE1EB3" w:rsidRPr="00495D96">
        <w:rPr>
          <w:i/>
          <w:iCs/>
          <w:color w:val="0070C0"/>
          <w:sz w:val="32"/>
        </w:rPr>
        <w:t>before</w:t>
      </w:r>
      <w:r w:rsidR="00495D96">
        <w:rPr>
          <w:iCs/>
          <w:color w:val="0070C0"/>
          <w:sz w:val="32"/>
        </w:rPr>
        <w:t xml:space="preserve"> connecting it to the amplifier to get AC power measurement during amplification. P</w:t>
      </w:r>
      <w:r w:rsidR="00CE1EB3">
        <w:rPr>
          <w:iCs/>
          <w:color w:val="0070C0"/>
          <w:sz w:val="32"/>
        </w:rPr>
        <w:t xml:space="preserve">ower delivered to the load is measured separately below. </w:t>
      </w:r>
      <w:r w:rsidR="00E973EB">
        <w:rPr>
          <w:iCs/>
          <w:color w:val="0070C0"/>
          <w:sz w:val="32"/>
        </w:rPr>
        <w:br/>
      </w:r>
      <w:r w:rsidR="00CE1EB3" w:rsidRPr="00E973EB">
        <w:rPr>
          <w:i/>
          <w:iCs/>
          <w:color w:val="0070C0"/>
          <w:sz w:val="32"/>
        </w:rPr>
        <w:t xml:space="preserve">What is </w:t>
      </w:r>
      <w:r w:rsidR="00F42057" w:rsidRPr="00E973EB">
        <w:rPr>
          <w:i/>
          <w:iCs/>
          <w:color w:val="0070C0"/>
          <w:sz w:val="32"/>
        </w:rPr>
        <w:t>the power co</w:t>
      </w:r>
      <w:r w:rsidR="00CE1EB3" w:rsidRPr="00E973EB">
        <w:rPr>
          <w:i/>
          <w:iCs/>
          <w:color w:val="0070C0"/>
          <w:sz w:val="32"/>
        </w:rPr>
        <w:t>nsumed by the amplifier circuit itself</w:t>
      </w:r>
      <w:r w:rsidR="00E973EB">
        <w:rPr>
          <w:i/>
          <w:iCs/>
          <w:color w:val="0070C0"/>
          <w:sz w:val="32"/>
        </w:rPr>
        <w:t xml:space="preserve"> during AC operation?</w:t>
      </w:r>
      <w:r w:rsidR="00AC1894">
        <w:rPr>
          <w:iCs/>
          <w:color w:val="0070C0"/>
          <w:sz w:val="32"/>
        </w:rPr>
        <w:tab/>
      </w:r>
      <w:r w:rsidR="00E973EB">
        <w:rPr>
          <w:iCs/>
          <w:color w:val="0070C0"/>
          <w:sz w:val="32"/>
        </w:rPr>
        <w:tab/>
      </w:r>
      <w:r w:rsidR="00E973EB">
        <w:rPr>
          <w:iCs/>
          <w:color w:val="0070C0"/>
          <w:sz w:val="32"/>
        </w:rPr>
        <w:tab/>
      </w:r>
      <w:r w:rsidR="00E973EB">
        <w:rPr>
          <w:iCs/>
          <w:color w:val="0070C0"/>
          <w:sz w:val="32"/>
        </w:rPr>
        <w:tab/>
      </w:r>
      <w:r w:rsidR="00AC1894">
        <w:rPr>
          <w:iCs/>
          <w:color w:val="0070C0"/>
          <w:sz w:val="32"/>
        </w:rPr>
        <w:tab/>
      </w:r>
      <w:r w:rsidR="00AC1894">
        <w:rPr>
          <w:iCs/>
          <w:color w:val="0070C0"/>
          <w:sz w:val="32"/>
        </w:rPr>
        <w:tab/>
      </w:r>
      <w:r w:rsidR="00AC1894">
        <w:rPr>
          <w:iCs/>
          <w:color w:val="0070C0"/>
          <w:sz w:val="32"/>
        </w:rPr>
        <w:tab/>
      </w:r>
      <w:r w:rsidR="00AC1894">
        <w:rPr>
          <w:iCs/>
          <w:color w:val="0070C0"/>
          <w:sz w:val="32"/>
        </w:rPr>
        <w:tab/>
      </w:r>
      <w:r w:rsidR="00AC1894">
        <w:rPr>
          <w:iCs/>
          <w:color w:val="0070C0"/>
          <w:sz w:val="32"/>
        </w:rPr>
        <w:tab/>
      </w:r>
      <w:r w:rsidR="00AC1894">
        <w:rPr>
          <w:iCs/>
          <w:color w:val="0070C0"/>
          <w:sz w:val="32"/>
        </w:rPr>
        <w:tab/>
      </w:r>
      <w:r w:rsidR="00AC1894">
        <w:rPr>
          <w:iCs/>
          <w:color w:val="0070C0"/>
          <w:sz w:val="32"/>
        </w:rPr>
        <w:tab/>
      </w:r>
      <w:r w:rsidR="00AC1894">
        <w:rPr>
          <w:iCs/>
          <w:color w:val="0070C0"/>
          <w:sz w:val="32"/>
        </w:rPr>
        <w:tab/>
      </w:r>
      <w:r w:rsidR="006E0F07">
        <w:rPr>
          <w:b/>
          <w:iCs/>
          <w:color w:val="0070C0"/>
          <w:sz w:val="44"/>
        </w:rPr>
        <w:t>10</w:t>
      </w:r>
      <w:r w:rsidR="00F42057">
        <w:rPr>
          <w:iCs/>
          <w:color w:val="0070C0"/>
          <w:sz w:val="32"/>
        </w:rPr>
        <w:br/>
      </w:r>
      <w:r w:rsidR="007C2052">
        <w:rPr>
          <w:iCs/>
          <w:color w:val="FF0000"/>
          <w:sz w:val="32"/>
        </w:rPr>
        <w:t xml:space="preserve"> </w:t>
      </w:r>
      <w:r w:rsidR="007C2052" w:rsidRPr="00851C08">
        <w:rPr>
          <w:iCs/>
          <w:color w:val="FF0000"/>
          <w:sz w:val="32"/>
        </w:rPr>
        <w:br/>
      </w:r>
      <w:r w:rsidR="006B1AE4">
        <w:rPr>
          <w:iCs/>
          <w:sz w:val="28"/>
          <w:szCs w:val="28"/>
        </w:rPr>
        <w:t>Power consumed = (</w:t>
      </w:r>
      <w:proofErr w:type="gramStart"/>
      <w:r w:rsidR="006B1AE4">
        <w:rPr>
          <w:iCs/>
          <w:sz w:val="28"/>
          <w:szCs w:val="28"/>
        </w:rPr>
        <w:t>2.5V)*</w:t>
      </w:r>
      <w:proofErr w:type="gramEnd"/>
      <w:r w:rsidR="006B1AE4">
        <w:rPr>
          <w:iCs/>
          <w:sz w:val="28"/>
          <w:szCs w:val="28"/>
        </w:rPr>
        <w:t>(</w:t>
      </w:r>
      <w:r w:rsidR="003B21E0">
        <w:rPr>
          <w:iCs/>
          <w:sz w:val="28"/>
          <w:szCs w:val="28"/>
        </w:rPr>
        <w:t>200</w:t>
      </w:r>
      <w:r w:rsidR="003B21E0" w:rsidRPr="00EF21C1">
        <w:rPr>
          <w:sz w:val="32"/>
          <w:szCs w:val="32"/>
        </w:rPr>
        <w:t>μ</w:t>
      </w:r>
      <w:r w:rsidR="006B1AE4">
        <w:rPr>
          <w:iCs/>
          <w:sz w:val="28"/>
          <w:szCs w:val="28"/>
        </w:rPr>
        <w:t>A) = 0.</w:t>
      </w:r>
      <w:r w:rsidR="003B21E0">
        <w:rPr>
          <w:iCs/>
          <w:sz w:val="28"/>
          <w:szCs w:val="28"/>
        </w:rPr>
        <w:t>5m</w:t>
      </w:r>
      <w:r w:rsidR="006B1AE4">
        <w:rPr>
          <w:iCs/>
          <w:sz w:val="28"/>
          <w:szCs w:val="28"/>
        </w:rPr>
        <w:t>W</w:t>
      </w:r>
      <w:r w:rsidR="007C2052" w:rsidRPr="00851C08">
        <w:rPr>
          <w:iCs/>
          <w:color w:val="FF0000"/>
          <w:sz w:val="32"/>
        </w:rPr>
        <w:br/>
      </w:r>
    </w:p>
    <w:p w14:paraId="09CFC12A" w14:textId="77777777" w:rsidR="003C27F8" w:rsidRPr="00AC1894" w:rsidRDefault="00F42057" w:rsidP="00F42057">
      <w:pPr>
        <w:pStyle w:val="ListParagraph"/>
        <w:numPr>
          <w:ilvl w:val="0"/>
          <w:numId w:val="22"/>
        </w:numPr>
        <w:rPr>
          <w:b/>
          <w:iCs/>
          <w:color w:val="0070C0"/>
          <w:sz w:val="40"/>
        </w:rPr>
      </w:pPr>
      <w:r>
        <w:rPr>
          <w:iCs/>
          <w:color w:val="0070C0"/>
          <w:sz w:val="32"/>
        </w:rPr>
        <w:t xml:space="preserve"> What is the power delivered to the load? (re-verify the Level 2 result)</w:t>
      </w:r>
      <w:r w:rsidRPr="00F42057">
        <w:rPr>
          <w:iCs/>
          <w:color w:val="0070C0"/>
          <w:sz w:val="32"/>
        </w:rPr>
        <w:t xml:space="preserve"> </w:t>
      </w:r>
      <w:r>
        <w:rPr>
          <w:iCs/>
          <w:color w:val="0070C0"/>
          <w:sz w:val="32"/>
        </w:rPr>
        <w:t>Accordingly what is the ratio of power delivered to the load to the power consumed within the amplifier circuit itself?</w:t>
      </w:r>
      <w:r w:rsidR="00E973EB">
        <w:rPr>
          <w:iCs/>
          <w:color w:val="0070C0"/>
          <w:sz w:val="32"/>
        </w:rPr>
        <w:br/>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AC1894">
        <w:rPr>
          <w:b/>
          <w:iCs/>
          <w:color w:val="0070C0"/>
          <w:sz w:val="40"/>
        </w:rPr>
        <w:tab/>
      </w:r>
      <w:r w:rsidR="006E0F07">
        <w:rPr>
          <w:b/>
          <w:iCs/>
          <w:color w:val="0070C0"/>
          <w:sz w:val="44"/>
        </w:rPr>
        <w:t>5</w:t>
      </w:r>
    </w:p>
    <w:p w14:paraId="023222B5" w14:textId="6164C4D4" w:rsidR="003C27F8" w:rsidRDefault="00851C08" w:rsidP="000A3A1C">
      <w:pPr>
        <w:rPr>
          <w:iCs/>
          <w:sz w:val="30"/>
          <w:szCs w:val="30"/>
        </w:rPr>
      </w:pPr>
      <w:r>
        <w:rPr>
          <w:iCs/>
          <w:sz w:val="30"/>
          <w:szCs w:val="30"/>
        </w:rPr>
        <w:t xml:space="preserve">         Power delivered = V*I = (9</w:t>
      </w:r>
      <w:proofErr w:type="gramStart"/>
      <w:r>
        <w:rPr>
          <w:iCs/>
          <w:sz w:val="30"/>
          <w:szCs w:val="30"/>
        </w:rPr>
        <w:t>V)*</w:t>
      </w:r>
      <w:proofErr w:type="gramEnd"/>
      <w:r>
        <w:rPr>
          <w:iCs/>
          <w:sz w:val="30"/>
          <w:szCs w:val="30"/>
        </w:rPr>
        <w:t>(</w:t>
      </w:r>
      <w:r w:rsidR="0092560B">
        <w:rPr>
          <w:iCs/>
          <w:sz w:val="30"/>
          <w:szCs w:val="30"/>
        </w:rPr>
        <w:t>8</w:t>
      </w:r>
      <w:r>
        <w:rPr>
          <w:iCs/>
          <w:sz w:val="30"/>
          <w:szCs w:val="30"/>
        </w:rPr>
        <w:t>0nA) = 0.</w:t>
      </w:r>
      <w:r w:rsidR="0092560B">
        <w:rPr>
          <w:iCs/>
          <w:sz w:val="30"/>
          <w:szCs w:val="30"/>
        </w:rPr>
        <w:t>72</w:t>
      </w:r>
      <w:r w:rsidRPr="00EF21C1">
        <w:rPr>
          <w:sz w:val="32"/>
          <w:szCs w:val="32"/>
        </w:rPr>
        <w:t>μ</w:t>
      </w:r>
      <w:r>
        <w:rPr>
          <w:iCs/>
          <w:sz w:val="30"/>
          <w:szCs w:val="30"/>
        </w:rPr>
        <w:t>W</w:t>
      </w:r>
    </w:p>
    <w:p w14:paraId="71DFD7B9" w14:textId="77777777" w:rsidR="0092560B" w:rsidRDefault="0092560B" w:rsidP="000A3A1C">
      <w:pPr>
        <w:rPr>
          <w:b/>
          <w:iCs/>
          <w:color w:val="0070C0"/>
          <w:sz w:val="40"/>
        </w:rPr>
      </w:pPr>
    </w:p>
    <w:p w14:paraId="586A20F1" w14:textId="6B76A038" w:rsidR="00E973EB" w:rsidRDefault="0092560B" w:rsidP="000A3A1C">
      <w:pPr>
        <w:rPr>
          <w:b/>
          <w:iCs/>
          <w:color w:val="0070C0"/>
          <w:sz w:val="40"/>
        </w:rPr>
      </w:pPr>
      <w:r>
        <w:rPr>
          <w:b/>
          <w:iCs/>
          <w:noProof/>
          <w:color w:val="0070C0"/>
          <w:sz w:val="40"/>
        </w:rPr>
        <w:drawing>
          <wp:inline distT="0" distB="0" distL="0" distR="0" wp14:anchorId="40ED84C5" wp14:editId="4492BF40">
            <wp:extent cx="6682740" cy="184340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682740" cy="1843405"/>
                    </a:xfrm>
                    <a:prstGeom prst="rect">
                      <a:avLst/>
                    </a:prstGeom>
                  </pic:spPr>
                </pic:pic>
              </a:graphicData>
            </a:graphic>
          </wp:inline>
        </w:drawing>
      </w:r>
    </w:p>
    <w:p w14:paraId="7A7E9750" w14:textId="77777777" w:rsidR="00495D96" w:rsidRDefault="00495D96" w:rsidP="000A3A1C">
      <w:pPr>
        <w:rPr>
          <w:b/>
          <w:iCs/>
          <w:color w:val="0070C0"/>
          <w:sz w:val="40"/>
        </w:rPr>
      </w:pPr>
    </w:p>
    <w:p w14:paraId="657FE021" w14:textId="77777777" w:rsidR="007C2052" w:rsidRDefault="007C2052" w:rsidP="000A3A1C">
      <w:pPr>
        <w:rPr>
          <w:b/>
          <w:iCs/>
          <w:color w:val="0070C0"/>
          <w:sz w:val="40"/>
        </w:rPr>
      </w:pPr>
    </w:p>
    <w:p w14:paraId="75C64CCB" w14:textId="77777777" w:rsidR="007C2052" w:rsidRDefault="007C2052" w:rsidP="000A3A1C">
      <w:pPr>
        <w:rPr>
          <w:b/>
          <w:iCs/>
          <w:color w:val="0070C0"/>
          <w:sz w:val="40"/>
        </w:rPr>
      </w:pPr>
    </w:p>
    <w:p w14:paraId="537CFCC9" w14:textId="54266EAB" w:rsidR="00E973EB" w:rsidRPr="00B753EE" w:rsidRDefault="00B753EE" w:rsidP="00495D96">
      <w:pPr>
        <w:pStyle w:val="ListParagraph"/>
        <w:numPr>
          <w:ilvl w:val="0"/>
          <w:numId w:val="22"/>
        </w:numPr>
        <w:rPr>
          <w:b/>
          <w:iCs/>
          <w:color w:val="0070C0"/>
          <w:sz w:val="40"/>
        </w:rPr>
      </w:pPr>
      <w:r>
        <w:rPr>
          <w:iCs/>
          <w:color w:val="0070C0"/>
          <w:sz w:val="32"/>
        </w:rPr>
        <w:t xml:space="preserve"> </w:t>
      </w:r>
      <w:r w:rsidR="00E973EB" w:rsidRPr="00B753EE">
        <w:rPr>
          <w:iCs/>
          <w:color w:val="0070C0"/>
          <w:sz w:val="32"/>
        </w:rPr>
        <w:t>Provide a detailed analysis of why the current amplifier is unable to deliver the peak power specification to R</w:t>
      </w:r>
      <w:r w:rsidR="00E973EB" w:rsidRPr="00B753EE">
        <w:rPr>
          <w:iCs/>
          <w:color w:val="0070C0"/>
          <w:sz w:val="32"/>
          <w:vertAlign w:val="subscript"/>
        </w:rPr>
        <w:t>L</w:t>
      </w:r>
      <w:r w:rsidR="00E973EB" w:rsidRPr="00B753EE">
        <w:rPr>
          <w:iCs/>
          <w:color w:val="0070C0"/>
          <w:sz w:val="32"/>
        </w:rPr>
        <w:t xml:space="preserve">. </w:t>
      </w:r>
      <w:r w:rsidR="00E973EB" w:rsidRPr="00B753EE">
        <w:rPr>
          <w:iCs/>
          <w:color w:val="0070C0"/>
          <w:sz w:val="32"/>
        </w:rPr>
        <w:br/>
        <w:t>&gt; Did you go wrong somewhere in the step-by-step calculations?</w:t>
      </w:r>
      <w:r w:rsidR="00E973EB" w:rsidRPr="00B753EE">
        <w:rPr>
          <w:iCs/>
          <w:color w:val="0070C0"/>
          <w:sz w:val="32"/>
        </w:rPr>
        <w:br/>
        <w:t>&gt; Was some operation assumption violated?</w:t>
      </w:r>
      <w:r w:rsidR="00E973EB" w:rsidRPr="00B753EE">
        <w:rPr>
          <w:iCs/>
          <w:color w:val="0070C0"/>
          <w:sz w:val="32"/>
        </w:rPr>
        <w:br/>
        <w:t>&gt; Is there a fundamental limitation to this circuit design that will never let it the desired peak power delivery specification?</w:t>
      </w:r>
      <w:r w:rsidR="00AE4DCF">
        <w:rPr>
          <w:iCs/>
          <w:color w:val="0070C0"/>
          <w:sz w:val="32"/>
        </w:rPr>
        <w:tab/>
      </w:r>
      <w:r w:rsidR="00AE4DCF">
        <w:rPr>
          <w:iCs/>
          <w:color w:val="0070C0"/>
          <w:sz w:val="32"/>
        </w:rPr>
        <w:tab/>
      </w:r>
      <w:r w:rsidR="00AE4DCF">
        <w:rPr>
          <w:iCs/>
          <w:color w:val="0070C0"/>
          <w:sz w:val="32"/>
        </w:rPr>
        <w:tab/>
      </w:r>
      <w:r w:rsidR="00AE4DCF">
        <w:rPr>
          <w:iCs/>
          <w:color w:val="0070C0"/>
          <w:sz w:val="32"/>
        </w:rPr>
        <w:tab/>
      </w:r>
      <w:r w:rsidR="00AE4DCF">
        <w:rPr>
          <w:iCs/>
          <w:color w:val="0070C0"/>
          <w:sz w:val="32"/>
        </w:rPr>
        <w:tab/>
      </w:r>
      <w:r w:rsidR="00AE4DCF">
        <w:rPr>
          <w:iCs/>
          <w:color w:val="0070C0"/>
          <w:sz w:val="32"/>
        </w:rPr>
        <w:tab/>
      </w:r>
      <w:r w:rsidR="00AE4DCF" w:rsidRPr="00B753EE">
        <w:rPr>
          <w:b/>
          <w:iCs/>
          <w:color w:val="0070C0"/>
          <w:sz w:val="44"/>
        </w:rPr>
        <w:t>10</w:t>
      </w:r>
      <w:r w:rsidR="00E973EB" w:rsidRPr="00B753EE">
        <w:rPr>
          <w:iCs/>
          <w:color w:val="0070C0"/>
          <w:sz w:val="32"/>
        </w:rPr>
        <w:br/>
      </w:r>
      <w:r w:rsidR="00E973EB" w:rsidRPr="00B753EE">
        <w:rPr>
          <w:b/>
          <w:iCs/>
          <w:color w:val="0070C0"/>
          <w:sz w:val="44"/>
        </w:rPr>
        <w:t xml:space="preserve"> </w:t>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E973EB" w:rsidRPr="00B753EE">
        <w:rPr>
          <w:b/>
          <w:iCs/>
          <w:color w:val="0070C0"/>
          <w:sz w:val="44"/>
        </w:rPr>
        <w:tab/>
      </w:r>
      <w:r w:rsidR="006E0F07">
        <w:rPr>
          <w:b/>
          <w:iCs/>
          <w:color w:val="0070C0"/>
          <w:sz w:val="44"/>
        </w:rPr>
        <w:tab/>
      </w:r>
    </w:p>
    <w:p w14:paraId="30354FB3" w14:textId="028CD920" w:rsidR="00E973EB" w:rsidRPr="00AE4DCF" w:rsidRDefault="00851C08" w:rsidP="000A3A1C">
      <w:pPr>
        <w:rPr>
          <w:bCs/>
          <w:iCs/>
          <w:sz w:val="28"/>
          <w:szCs w:val="28"/>
        </w:rPr>
      </w:pPr>
      <w:r w:rsidRPr="00AE4DCF">
        <w:rPr>
          <w:bCs/>
          <w:iCs/>
          <w:sz w:val="28"/>
          <w:szCs w:val="28"/>
        </w:rPr>
        <w:t>There is a fundamental limitation to the circuit design, due to which the desired peak power delivery cannot be achieved.</w:t>
      </w:r>
      <w:r w:rsidR="00AE4DCF" w:rsidRPr="00AE4DCF">
        <w:rPr>
          <w:bCs/>
          <w:iCs/>
          <w:sz w:val="28"/>
          <w:szCs w:val="28"/>
        </w:rPr>
        <w:t xml:space="preserve"> In this case, the Voltage and currents are not constant. Therefore, we don’t get the maximum power, but rather, the RMS values are taken (which are lower than the peak values). Hence, the power delivered is less than the peak power.</w:t>
      </w:r>
    </w:p>
    <w:p w14:paraId="083F6112" w14:textId="77777777" w:rsidR="00E973EB" w:rsidRDefault="00E973EB" w:rsidP="000A3A1C">
      <w:pPr>
        <w:rPr>
          <w:b/>
          <w:iCs/>
          <w:color w:val="0070C0"/>
          <w:sz w:val="40"/>
        </w:rPr>
      </w:pPr>
    </w:p>
    <w:p w14:paraId="7DB8441B" w14:textId="77777777" w:rsidR="000A3A1C" w:rsidRPr="00E5640B" w:rsidRDefault="000A3A1C" w:rsidP="000A3A1C">
      <w:pPr>
        <w:rPr>
          <w:b/>
          <w:iCs/>
          <w:color w:val="0070C0"/>
          <w:sz w:val="40"/>
        </w:rPr>
      </w:pPr>
      <w:r w:rsidRPr="00E5640B">
        <w:rPr>
          <w:b/>
          <w:iCs/>
          <w:color w:val="0070C0"/>
          <w:sz w:val="40"/>
        </w:rPr>
        <w:lastRenderedPageBreak/>
        <w:t>Level 3</w:t>
      </w:r>
      <w:r w:rsidR="00247898">
        <w:rPr>
          <w:b/>
          <w:iCs/>
          <w:color w:val="0070C0"/>
          <w:sz w:val="40"/>
        </w:rPr>
        <w:t>:</w:t>
      </w:r>
      <w:r w:rsidRPr="00E5640B">
        <w:rPr>
          <w:b/>
          <w:iCs/>
          <w:color w:val="0070C0"/>
          <w:sz w:val="40"/>
        </w:rPr>
        <w:t xml:space="preserve"> </w:t>
      </w:r>
      <w:r w:rsidR="00247898">
        <w:rPr>
          <w:b/>
          <w:iCs/>
          <w:color w:val="0070C0"/>
          <w:sz w:val="40"/>
        </w:rPr>
        <w:t>Optimize d</w:t>
      </w:r>
      <w:r w:rsidRPr="00E5640B">
        <w:rPr>
          <w:b/>
          <w:iCs/>
          <w:color w:val="0070C0"/>
          <w:sz w:val="40"/>
        </w:rPr>
        <w:t>esign</w:t>
      </w:r>
      <w:r w:rsidRPr="00E5640B">
        <w:rPr>
          <w:b/>
          <w:iCs/>
          <w:color w:val="0070C0"/>
          <w:sz w:val="40"/>
        </w:rPr>
        <w:tab/>
      </w:r>
      <w:r w:rsidR="00247898">
        <w:rPr>
          <w:b/>
          <w:iCs/>
          <w:color w:val="0070C0"/>
          <w:sz w:val="40"/>
        </w:rPr>
        <w:t xml:space="preserve"> to reduce power consumption</w:t>
      </w:r>
      <w:r w:rsidR="00247898">
        <w:rPr>
          <w:b/>
          <w:iCs/>
          <w:color w:val="0070C0"/>
          <w:sz w:val="40"/>
        </w:rPr>
        <w:tab/>
      </w:r>
      <w:r w:rsidR="000B2BBA">
        <w:rPr>
          <w:b/>
          <w:iCs/>
          <w:color w:val="0070C0"/>
          <w:sz w:val="44"/>
        </w:rPr>
        <w:t>20</w:t>
      </w:r>
    </w:p>
    <w:p w14:paraId="2119CD5A" w14:textId="77777777" w:rsidR="000B2BBA" w:rsidRDefault="00E973EB" w:rsidP="00494B96">
      <w:pPr>
        <w:rPr>
          <w:b/>
          <w:color w:val="0070C0"/>
          <w:sz w:val="44"/>
          <w:u w:val="single"/>
        </w:rPr>
      </w:pPr>
      <w:r>
        <w:rPr>
          <w:b/>
          <w:color w:val="0070C0"/>
          <w:sz w:val="44"/>
          <w:u w:val="single"/>
        </w:rPr>
        <w:t>[Advanced bonus question]</w:t>
      </w:r>
    </w:p>
    <w:p w14:paraId="75E7ADD0" w14:textId="77777777" w:rsidR="000B2BBA" w:rsidRDefault="000B2BBA" w:rsidP="00494B96">
      <w:pPr>
        <w:rPr>
          <w:b/>
          <w:color w:val="0070C0"/>
          <w:sz w:val="44"/>
          <w:u w:val="single"/>
        </w:rPr>
      </w:pPr>
    </w:p>
    <w:p w14:paraId="540406A3" w14:textId="02C01EE1" w:rsidR="0085259E" w:rsidRDefault="000B2BBA" w:rsidP="0085259E">
      <w:pPr>
        <w:rPr>
          <w:iCs/>
          <w:color w:val="0070C0"/>
          <w:sz w:val="32"/>
        </w:rPr>
      </w:pPr>
      <w:proofErr w:type="gramStart"/>
      <w:r>
        <w:rPr>
          <w:b/>
          <w:color w:val="0070C0"/>
          <w:sz w:val="44"/>
          <w:u w:val="single"/>
        </w:rPr>
        <w:t>3.1</w:t>
      </w:r>
      <w:r w:rsidRPr="00B753EE">
        <w:rPr>
          <w:iCs/>
          <w:color w:val="0070C0"/>
          <w:sz w:val="32"/>
        </w:rPr>
        <w:t xml:space="preserve"> </w:t>
      </w:r>
      <w:r>
        <w:rPr>
          <w:iCs/>
          <w:color w:val="0070C0"/>
          <w:sz w:val="32"/>
        </w:rPr>
        <w:t xml:space="preserve"> Provide</w:t>
      </w:r>
      <w:proofErr w:type="gramEnd"/>
      <w:r>
        <w:rPr>
          <w:iCs/>
          <w:color w:val="0070C0"/>
          <w:sz w:val="32"/>
        </w:rPr>
        <w:t xml:space="preserve"> a rough circuit idea </w:t>
      </w:r>
      <w:r w:rsidR="00FC04CE">
        <w:rPr>
          <w:iCs/>
          <w:color w:val="0070C0"/>
          <w:sz w:val="32"/>
        </w:rPr>
        <w:t xml:space="preserve">along the lines of Fig 1, </w:t>
      </w:r>
      <w:r>
        <w:rPr>
          <w:iCs/>
          <w:color w:val="0070C0"/>
          <w:sz w:val="32"/>
        </w:rPr>
        <w:t>to solve the main problem with power dissipation in amplifier v/s poor efficiency in delivering power to the load</w:t>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sidRPr="00FC04CE">
        <w:rPr>
          <w:b/>
          <w:iCs/>
          <w:color w:val="0070C0"/>
          <w:sz w:val="44"/>
        </w:rPr>
        <w:t>5</w:t>
      </w:r>
      <w:r>
        <w:rPr>
          <w:iCs/>
          <w:color w:val="0070C0"/>
          <w:sz w:val="32"/>
        </w:rPr>
        <w:br/>
      </w:r>
      <w:r w:rsidR="00974361">
        <w:rPr>
          <w:iCs/>
          <w:sz w:val="28"/>
          <w:szCs w:val="28"/>
        </w:rPr>
        <w:t>One can add a Zener diode connected to the base of the transistor. This would filter out some voltages and hence, the power consumption by the transistor can be controlled accordingly.</w:t>
      </w:r>
      <w:r w:rsidRPr="00B753EE">
        <w:rPr>
          <w:iCs/>
          <w:color w:val="0070C0"/>
          <w:sz w:val="32"/>
        </w:rPr>
        <w:br/>
      </w:r>
      <w:r w:rsidR="00FC04CE">
        <w:rPr>
          <w:b/>
          <w:color w:val="0070C0"/>
          <w:sz w:val="44"/>
          <w:u w:val="single"/>
        </w:rPr>
        <w:t>3.</w:t>
      </w:r>
      <w:proofErr w:type="gramStart"/>
      <w:r w:rsidR="00FC04CE">
        <w:rPr>
          <w:b/>
          <w:color w:val="0070C0"/>
          <w:sz w:val="44"/>
          <w:u w:val="single"/>
        </w:rPr>
        <w:t>2</w:t>
      </w:r>
      <w:r w:rsidR="00FC04CE" w:rsidRPr="00B753EE">
        <w:rPr>
          <w:iCs/>
          <w:color w:val="0070C0"/>
          <w:sz w:val="32"/>
        </w:rPr>
        <w:t xml:space="preserve"> </w:t>
      </w:r>
      <w:r w:rsidR="00FC04CE">
        <w:rPr>
          <w:iCs/>
          <w:color w:val="0070C0"/>
          <w:sz w:val="32"/>
        </w:rPr>
        <w:t xml:space="preserve"> Fill</w:t>
      </w:r>
      <w:proofErr w:type="gramEnd"/>
      <w:r w:rsidR="00FC04CE">
        <w:rPr>
          <w:iCs/>
          <w:color w:val="0070C0"/>
          <w:sz w:val="32"/>
        </w:rPr>
        <w:t xml:space="preserve"> out your circuit idea of (3.1) as a full-fledged LTSpice simulation. Use the same design parameters as Level 1</w:t>
      </w:r>
      <w:r w:rsidR="0085259E">
        <w:rPr>
          <w:iCs/>
          <w:color w:val="0070C0"/>
          <w:sz w:val="32"/>
        </w:rPr>
        <w:t>.</w:t>
      </w:r>
      <w:r w:rsidR="0085259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Pr>
          <w:iCs/>
          <w:color w:val="0070C0"/>
          <w:sz w:val="32"/>
        </w:rPr>
        <w:tab/>
      </w:r>
      <w:r w:rsidR="00FC04CE" w:rsidRPr="00FC04CE">
        <w:rPr>
          <w:b/>
          <w:iCs/>
          <w:color w:val="0070C0"/>
          <w:sz w:val="44"/>
        </w:rPr>
        <w:t>5</w:t>
      </w:r>
    </w:p>
    <w:p w14:paraId="397F81A4" w14:textId="28F513FD" w:rsidR="00247898" w:rsidRDefault="0085259E" w:rsidP="0085259E">
      <w:pPr>
        <w:rPr>
          <w:iCs/>
          <w:color w:val="0070C0"/>
          <w:sz w:val="32"/>
        </w:rPr>
      </w:pPr>
      <w:r>
        <w:rPr>
          <w:iCs/>
          <w:color w:val="0070C0"/>
          <w:sz w:val="32"/>
        </w:rPr>
        <w:t>Insert your circuit design image and the LTSpice simulation results here.</w:t>
      </w:r>
    </w:p>
    <w:p w14:paraId="5D0CA1C2" w14:textId="77777777" w:rsidR="00974361" w:rsidRDefault="00974361" w:rsidP="0085259E">
      <w:pPr>
        <w:rPr>
          <w:iCs/>
          <w:color w:val="0070C0"/>
          <w:sz w:val="32"/>
        </w:rPr>
      </w:pPr>
    </w:p>
    <w:p w14:paraId="6B9D5607" w14:textId="5F187525" w:rsidR="0085259E" w:rsidRDefault="00974361" w:rsidP="00974361">
      <w:pPr>
        <w:jc w:val="center"/>
        <w:rPr>
          <w:b/>
          <w:color w:val="0070C0"/>
          <w:sz w:val="44"/>
          <w:u w:val="single"/>
        </w:rPr>
      </w:pPr>
      <w:r>
        <w:rPr>
          <w:b/>
          <w:noProof/>
          <w:color w:val="0070C0"/>
          <w:sz w:val="44"/>
          <w:u w:val="single"/>
        </w:rPr>
        <w:drawing>
          <wp:inline distT="0" distB="0" distL="0" distR="0" wp14:anchorId="4852F903" wp14:editId="6DB7383B">
            <wp:extent cx="2735580" cy="19867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759410" cy="2004065"/>
                    </a:xfrm>
                    <a:prstGeom prst="rect">
                      <a:avLst/>
                    </a:prstGeom>
                  </pic:spPr>
                </pic:pic>
              </a:graphicData>
            </a:graphic>
          </wp:inline>
        </w:drawing>
      </w:r>
    </w:p>
    <w:p w14:paraId="0DFA4880" w14:textId="77777777" w:rsidR="00247898" w:rsidRDefault="00FC04CE" w:rsidP="0085259E">
      <w:pPr>
        <w:rPr>
          <w:b/>
          <w:color w:val="0070C0"/>
          <w:sz w:val="44"/>
          <w:u w:val="single"/>
        </w:rPr>
      </w:pPr>
      <w:r>
        <w:rPr>
          <w:b/>
          <w:color w:val="0070C0"/>
          <w:sz w:val="44"/>
          <w:u w:val="single"/>
        </w:rPr>
        <w:t>3.3</w:t>
      </w:r>
      <w:r w:rsidRPr="00B753EE">
        <w:rPr>
          <w:iCs/>
          <w:color w:val="0070C0"/>
          <w:sz w:val="32"/>
        </w:rPr>
        <w:t xml:space="preserve"> </w:t>
      </w:r>
      <w:r>
        <w:rPr>
          <w:iCs/>
          <w:color w:val="0070C0"/>
          <w:sz w:val="32"/>
        </w:rPr>
        <w:t xml:space="preserve">Build a working circuit as per your full design of (3.2) and demonstrate that it achieves close to the desired power delivery to the </w:t>
      </w:r>
      <w:proofErr w:type="gramStart"/>
      <w:r>
        <w:rPr>
          <w:iCs/>
          <w:color w:val="0070C0"/>
          <w:sz w:val="32"/>
        </w:rPr>
        <w:t xml:space="preserve">load  </w:t>
      </w:r>
      <w:r>
        <w:rPr>
          <w:iCs/>
          <w:color w:val="0070C0"/>
          <w:sz w:val="32"/>
        </w:rPr>
        <w:tab/>
      </w:r>
      <w:proofErr w:type="gramEnd"/>
      <w:r>
        <w:rPr>
          <w:iCs/>
          <w:color w:val="0070C0"/>
          <w:sz w:val="32"/>
        </w:rPr>
        <w:tab/>
      </w:r>
      <w:r>
        <w:rPr>
          <w:iCs/>
          <w:color w:val="0070C0"/>
          <w:sz w:val="32"/>
        </w:rPr>
        <w:tab/>
      </w:r>
      <w:r>
        <w:rPr>
          <w:iCs/>
          <w:color w:val="0070C0"/>
          <w:sz w:val="32"/>
        </w:rPr>
        <w:tab/>
      </w:r>
      <w:r>
        <w:rPr>
          <w:b/>
          <w:iCs/>
          <w:color w:val="0070C0"/>
          <w:sz w:val="44"/>
        </w:rPr>
        <w:t>10</w:t>
      </w:r>
      <w:r>
        <w:rPr>
          <w:iCs/>
          <w:color w:val="0070C0"/>
          <w:sz w:val="32"/>
        </w:rPr>
        <w:br/>
      </w:r>
      <w:r w:rsidR="0085259E">
        <w:rPr>
          <w:iCs/>
          <w:color w:val="0070C0"/>
          <w:sz w:val="32"/>
        </w:rPr>
        <w:t>As usual, provide a photo of your working circuit with your ID card and the measured DSO waveforms highlighting what is better about your Level 3 design</w:t>
      </w:r>
    </w:p>
    <w:p w14:paraId="55BC1703" w14:textId="77777777" w:rsidR="00247898" w:rsidRDefault="00247898" w:rsidP="00494B96">
      <w:pPr>
        <w:rPr>
          <w:b/>
          <w:color w:val="0070C0"/>
          <w:sz w:val="44"/>
          <w:u w:val="single"/>
        </w:rPr>
      </w:pPr>
    </w:p>
    <w:p w14:paraId="2BCBB6FE" w14:textId="77777777" w:rsidR="00247898" w:rsidRDefault="00247898" w:rsidP="00494B96">
      <w:pPr>
        <w:rPr>
          <w:b/>
          <w:color w:val="0070C0"/>
          <w:sz w:val="44"/>
          <w:u w:val="single"/>
        </w:rPr>
      </w:pPr>
    </w:p>
    <w:p w14:paraId="4137ED23" w14:textId="77777777" w:rsidR="00247898" w:rsidRDefault="00247898" w:rsidP="00494B96">
      <w:pPr>
        <w:rPr>
          <w:b/>
          <w:color w:val="0070C0"/>
          <w:sz w:val="44"/>
          <w:u w:val="single"/>
        </w:rPr>
      </w:pPr>
    </w:p>
    <w:p w14:paraId="199140C4" w14:textId="77777777" w:rsidR="00BD59E4" w:rsidRPr="00CE00DA" w:rsidRDefault="00BD59E4" w:rsidP="007A4E02">
      <w:pPr>
        <w:rPr>
          <w:color w:val="0070C0"/>
        </w:rPr>
      </w:pPr>
    </w:p>
    <w:sectPr w:rsidR="00BD59E4" w:rsidRPr="00CE00DA" w:rsidSect="000C7987">
      <w:headerReference w:type="even" r:id="rId15"/>
      <w:headerReference w:type="default" r:id="rId16"/>
      <w:footerReference w:type="even" r:id="rId17"/>
      <w:footerReference w:type="default" r:id="rId18"/>
      <w:headerReference w:type="first" r:id="rId19"/>
      <w:footerReference w:type="first" r:id="rId20"/>
      <w:pgSz w:w="11906" w:h="16838"/>
      <w:pgMar w:top="994" w:right="835" w:bottom="187" w:left="547" w:header="44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07BA5" w14:textId="77777777" w:rsidR="008235CD" w:rsidRDefault="008235CD">
      <w:r>
        <w:separator/>
      </w:r>
    </w:p>
  </w:endnote>
  <w:endnote w:type="continuationSeparator" w:id="0">
    <w:p w14:paraId="36B03554" w14:textId="77777777" w:rsidR="008235CD" w:rsidRDefault="0082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ndale Sans U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CD08" w14:textId="77777777" w:rsidR="00B06081" w:rsidRDefault="00B06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0C879" w14:textId="77777777" w:rsidR="00B06081" w:rsidRDefault="00B0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1C56" w14:textId="77777777" w:rsidR="00B06081" w:rsidRDefault="00B0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70EC6" w14:textId="77777777" w:rsidR="008235CD" w:rsidRDefault="008235CD">
      <w:r>
        <w:separator/>
      </w:r>
    </w:p>
  </w:footnote>
  <w:footnote w:type="continuationSeparator" w:id="0">
    <w:p w14:paraId="570F1C5A" w14:textId="77777777" w:rsidR="008235CD" w:rsidRDefault="00823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0252F" w14:textId="77777777" w:rsidR="00BE7E93" w:rsidRDefault="00BE7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79A4C" w14:textId="77777777" w:rsidR="00BE7E93" w:rsidRPr="00EF680B" w:rsidRDefault="00BE7E93">
    <w:pPr>
      <w:rPr>
        <w:iCs/>
        <w:sz w:val="20"/>
        <w:szCs w:val="20"/>
        <w:u w:val="single"/>
      </w:rPr>
    </w:pPr>
  </w:p>
  <w:p w14:paraId="5A57209C" w14:textId="667EF550" w:rsidR="00BE7E93" w:rsidRPr="00EF680B" w:rsidRDefault="00B06081">
    <w:pPr>
      <w:rPr>
        <w:iCs/>
        <w:sz w:val="20"/>
        <w:szCs w:val="20"/>
        <w:u w:val="single"/>
      </w:rPr>
    </w:pPr>
    <w:r>
      <w:rPr>
        <w:iCs/>
        <w:sz w:val="20"/>
        <w:szCs w:val="20"/>
        <w:u w:val="single"/>
      </w:rPr>
      <w:t>19B030027</w:t>
    </w:r>
    <w:r w:rsidR="00BE7E93">
      <w:rPr>
        <w:iCs/>
        <w:sz w:val="20"/>
        <w:szCs w:val="20"/>
        <w:u w:val="single"/>
      </w:rPr>
      <w:tab/>
    </w:r>
    <w:r w:rsidR="00BE7E93">
      <w:rPr>
        <w:iCs/>
        <w:sz w:val="20"/>
        <w:szCs w:val="20"/>
        <w:u w:val="single"/>
      </w:rPr>
      <w:tab/>
    </w:r>
    <w:r w:rsidR="00BE7E93">
      <w:rPr>
        <w:iCs/>
        <w:sz w:val="20"/>
        <w:szCs w:val="20"/>
        <w:u w:val="single"/>
      </w:rPr>
      <w:tab/>
    </w:r>
    <w:r w:rsidR="00BE7E93">
      <w:rPr>
        <w:iCs/>
        <w:sz w:val="20"/>
        <w:szCs w:val="20"/>
        <w:u w:val="single"/>
      </w:rPr>
      <w:tab/>
    </w:r>
    <w:r>
      <w:rPr>
        <w:iCs/>
        <w:sz w:val="20"/>
        <w:szCs w:val="20"/>
        <w:u w:val="single"/>
      </w:rPr>
      <w:t xml:space="preserve">Shubhankar </w:t>
    </w:r>
    <w:proofErr w:type="gramStart"/>
    <w:r>
      <w:rPr>
        <w:iCs/>
        <w:sz w:val="20"/>
        <w:szCs w:val="20"/>
        <w:u w:val="single"/>
      </w:rPr>
      <w:t xml:space="preserve">Kumar  </w:t>
    </w:r>
    <w:r>
      <w:rPr>
        <w:iCs/>
        <w:sz w:val="20"/>
        <w:szCs w:val="20"/>
        <w:u w:val="single"/>
      </w:rPr>
      <w:tab/>
    </w:r>
    <w:proofErr w:type="gramEnd"/>
    <w:r w:rsidR="00BE7E93">
      <w:rPr>
        <w:iCs/>
        <w:sz w:val="20"/>
        <w:szCs w:val="20"/>
        <w:u w:val="single"/>
      </w:rPr>
      <w:tab/>
    </w:r>
    <w:r w:rsidR="00BE7E93">
      <w:rPr>
        <w:iCs/>
        <w:sz w:val="20"/>
        <w:szCs w:val="20"/>
        <w:u w:val="single"/>
      </w:rPr>
      <w:tab/>
    </w:r>
    <w:r w:rsidR="00BE7E93">
      <w:rPr>
        <w:iCs/>
        <w:sz w:val="20"/>
        <w:szCs w:val="20"/>
        <w:u w:val="single"/>
      </w:rPr>
      <w:tab/>
      <w:t xml:space="preserve">PH231 Lab 2  </w:t>
    </w:r>
    <w:r w:rsidR="00BE7E93" w:rsidRPr="00EF680B">
      <w:rPr>
        <w:iCs/>
        <w:sz w:val="20"/>
        <w:szCs w:val="20"/>
        <w:u w:val="single"/>
      </w:rPr>
      <w:t xml:space="preserve">Page </w:t>
    </w:r>
    <w:r w:rsidR="00BE7E93" w:rsidRPr="00EF680B">
      <w:rPr>
        <w:b/>
        <w:bCs/>
        <w:iCs/>
        <w:sz w:val="20"/>
        <w:szCs w:val="20"/>
        <w:u w:val="single"/>
      </w:rPr>
      <w:fldChar w:fldCharType="begin"/>
    </w:r>
    <w:r w:rsidR="00BE7E93" w:rsidRPr="00EF680B">
      <w:rPr>
        <w:b/>
        <w:bCs/>
        <w:iCs/>
        <w:sz w:val="20"/>
        <w:szCs w:val="20"/>
        <w:u w:val="single"/>
      </w:rPr>
      <w:instrText xml:space="preserve"> PAGE  \* Arabic  \* MERGEFORMAT </w:instrText>
    </w:r>
    <w:r w:rsidR="00BE7E93" w:rsidRPr="00EF680B">
      <w:rPr>
        <w:b/>
        <w:bCs/>
        <w:iCs/>
        <w:sz w:val="20"/>
        <w:szCs w:val="20"/>
        <w:u w:val="single"/>
      </w:rPr>
      <w:fldChar w:fldCharType="separate"/>
    </w:r>
    <w:r w:rsidR="007C2052">
      <w:rPr>
        <w:b/>
        <w:bCs/>
        <w:iCs/>
        <w:noProof/>
        <w:sz w:val="20"/>
        <w:szCs w:val="20"/>
        <w:u w:val="single"/>
      </w:rPr>
      <w:t>10</w:t>
    </w:r>
    <w:r w:rsidR="00BE7E93" w:rsidRPr="00EF680B">
      <w:rPr>
        <w:b/>
        <w:bCs/>
        <w:iCs/>
        <w:sz w:val="20"/>
        <w:szCs w:val="20"/>
        <w:u w:val="single"/>
      </w:rPr>
      <w:fldChar w:fldCharType="end"/>
    </w:r>
    <w:r w:rsidR="00BE7E93" w:rsidRPr="00EF680B">
      <w:rPr>
        <w:iCs/>
        <w:sz w:val="20"/>
        <w:szCs w:val="20"/>
        <w:u w:val="single"/>
      </w:rPr>
      <w:t xml:space="preserve"> of </w:t>
    </w:r>
    <w:r w:rsidR="00BE7E93" w:rsidRPr="00EF680B">
      <w:rPr>
        <w:b/>
        <w:bCs/>
        <w:iCs/>
        <w:sz w:val="20"/>
        <w:szCs w:val="20"/>
        <w:u w:val="single"/>
      </w:rPr>
      <w:fldChar w:fldCharType="begin"/>
    </w:r>
    <w:r w:rsidR="00BE7E93" w:rsidRPr="00EF680B">
      <w:rPr>
        <w:b/>
        <w:bCs/>
        <w:iCs/>
        <w:sz w:val="20"/>
        <w:szCs w:val="20"/>
        <w:u w:val="single"/>
      </w:rPr>
      <w:instrText xml:space="preserve"> NUMPAGES  \* Arabic  \* MERGEFORMAT </w:instrText>
    </w:r>
    <w:r w:rsidR="00BE7E93" w:rsidRPr="00EF680B">
      <w:rPr>
        <w:b/>
        <w:bCs/>
        <w:iCs/>
        <w:sz w:val="20"/>
        <w:szCs w:val="20"/>
        <w:u w:val="single"/>
      </w:rPr>
      <w:fldChar w:fldCharType="separate"/>
    </w:r>
    <w:r w:rsidR="007C2052">
      <w:rPr>
        <w:b/>
        <w:bCs/>
        <w:iCs/>
        <w:noProof/>
        <w:sz w:val="20"/>
        <w:szCs w:val="20"/>
        <w:u w:val="single"/>
      </w:rPr>
      <w:t>10</w:t>
    </w:r>
    <w:r w:rsidR="00BE7E93" w:rsidRPr="00EF680B">
      <w:rPr>
        <w:b/>
        <w:bCs/>
        <w:iCs/>
        <w:sz w:val="20"/>
        <w:szCs w:val="20"/>
        <w:u w:val="single"/>
      </w:rPr>
      <w:fldChar w:fldCharType="end"/>
    </w:r>
  </w:p>
  <w:p w14:paraId="5B8AFA0E" w14:textId="77777777" w:rsidR="00BE7E93" w:rsidRDefault="00BE7E93">
    <w:pPr>
      <w:rPr>
        <w:i/>
        <w:iCs/>
        <w:sz w:val="20"/>
        <w:szCs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5F8B3" w14:textId="77777777" w:rsidR="00BE7E93" w:rsidRDefault="00BE7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4C12017"/>
    <w:multiLevelType w:val="hybridMultilevel"/>
    <w:tmpl w:val="BBB003D6"/>
    <w:lvl w:ilvl="0" w:tplc="82EC166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A8B1B2C"/>
    <w:multiLevelType w:val="hybridMultilevel"/>
    <w:tmpl w:val="F06E57E6"/>
    <w:lvl w:ilvl="0" w:tplc="6EDC8900">
      <w:start w:val="1"/>
      <w:numFmt w:val="upperLetter"/>
      <w:lvlText w:val="%1."/>
      <w:lvlJc w:val="left"/>
      <w:pPr>
        <w:ind w:left="360" w:hanging="360"/>
      </w:pPr>
      <w:rPr>
        <w:rFonts w:ascii="Times New Roman" w:eastAsia="Andale Sans UI" w:hAnsi="Times New Roman" w:cs="Times New Roman"/>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10FE1950"/>
    <w:multiLevelType w:val="hybridMultilevel"/>
    <w:tmpl w:val="C83A1692"/>
    <w:lvl w:ilvl="0" w:tplc="40D0F3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27330"/>
    <w:multiLevelType w:val="hybridMultilevel"/>
    <w:tmpl w:val="1B061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B18E0"/>
    <w:multiLevelType w:val="hybridMultilevel"/>
    <w:tmpl w:val="4552B064"/>
    <w:lvl w:ilvl="0" w:tplc="60F2ABC6">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83F3862"/>
    <w:multiLevelType w:val="hybridMultilevel"/>
    <w:tmpl w:val="D32AA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57DEB"/>
    <w:multiLevelType w:val="hybridMultilevel"/>
    <w:tmpl w:val="F52A109E"/>
    <w:lvl w:ilvl="0" w:tplc="4B86E8F8">
      <w:numFmt w:val="bullet"/>
      <w:lvlText w:val="-"/>
      <w:lvlJc w:val="left"/>
      <w:pPr>
        <w:ind w:left="720" w:hanging="360"/>
      </w:pPr>
      <w:rPr>
        <w:rFonts w:ascii="Times New Roman" w:eastAsia="Andale Sans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45620"/>
    <w:multiLevelType w:val="hybridMultilevel"/>
    <w:tmpl w:val="86A4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61F7E"/>
    <w:multiLevelType w:val="multilevel"/>
    <w:tmpl w:val="C01A3666"/>
    <w:lvl w:ilvl="0">
      <w:numFmt w:val="decimal"/>
      <w:lvlText w:val="%1"/>
      <w:lvlJc w:val="left"/>
      <w:pPr>
        <w:ind w:left="557" w:hanging="557"/>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3B060C8E"/>
    <w:multiLevelType w:val="hybridMultilevel"/>
    <w:tmpl w:val="196EEAEC"/>
    <w:lvl w:ilvl="0" w:tplc="86341482">
      <w:start w:val="1"/>
      <w:numFmt w:val="decimal"/>
      <w:lvlText w:val="%1)"/>
      <w:lvlJc w:val="left"/>
      <w:pPr>
        <w:ind w:left="369" w:hanging="369"/>
      </w:pPr>
      <w:rPr>
        <w:rFonts w:hint="default"/>
        <w:sz w:val="4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D3432B"/>
    <w:multiLevelType w:val="hybridMultilevel"/>
    <w:tmpl w:val="7FFC8A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BF6D42"/>
    <w:multiLevelType w:val="hybridMultilevel"/>
    <w:tmpl w:val="9B2A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62249"/>
    <w:multiLevelType w:val="hybridMultilevel"/>
    <w:tmpl w:val="B27E08B8"/>
    <w:lvl w:ilvl="0" w:tplc="088636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FC18DE"/>
    <w:multiLevelType w:val="hybridMultilevel"/>
    <w:tmpl w:val="761C8FF4"/>
    <w:lvl w:ilvl="0" w:tplc="54F81EB6">
      <w:start w:val="1"/>
      <w:numFmt w:val="bullet"/>
      <w:lvlText w:val=""/>
      <w:lvlJc w:val="left"/>
      <w:pPr>
        <w:tabs>
          <w:tab w:val="num" w:pos="720"/>
        </w:tabs>
        <w:ind w:left="720" w:hanging="360"/>
      </w:pPr>
      <w:rPr>
        <w:rFonts w:ascii="Wingdings" w:eastAsia="Andale Sans UI"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EC5602"/>
    <w:multiLevelType w:val="hybridMultilevel"/>
    <w:tmpl w:val="99DAC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901D7"/>
    <w:multiLevelType w:val="hybridMultilevel"/>
    <w:tmpl w:val="FDE830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4400456"/>
    <w:multiLevelType w:val="hybridMultilevel"/>
    <w:tmpl w:val="F7507018"/>
    <w:lvl w:ilvl="0" w:tplc="9B5CB3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F05B61"/>
    <w:multiLevelType w:val="hybridMultilevel"/>
    <w:tmpl w:val="DC58B9E4"/>
    <w:lvl w:ilvl="0" w:tplc="5AAAB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DB3CCF"/>
    <w:multiLevelType w:val="hybridMultilevel"/>
    <w:tmpl w:val="BF9C6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6"/>
  </w:num>
  <w:num w:numId="5">
    <w:abstractNumId w:val="7"/>
  </w:num>
  <w:num w:numId="6">
    <w:abstractNumId w:val="3"/>
  </w:num>
  <w:num w:numId="7">
    <w:abstractNumId w:val="4"/>
  </w:num>
  <w:num w:numId="8">
    <w:abstractNumId w:val="10"/>
  </w:num>
  <w:num w:numId="9">
    <w:abstractNumId w:val="6"/>
  </w:num>
  <w:num w:numId="10">
    <w:abstractNumId w:val="21"/>
  </w:num>
  <w:num w:numId="11">
    <w:abstractNumId w:val="18"/>
  </w:num>
  <w:num w:numId="12">
    <w:abstractNumId w:val="5"/>
  </w:num>
  <w:num w:numId="13">
    <w:abstractNumId w:val="17"/>
  </w:num>
  <w:num w:numId="14">
    <w:abstractNumId w:val="9"/>
  </w:num>
  <w:num w:numId="15">
    <w:abstractNumId w:val="20"/>
  </w:num>
  <w:num w:numId="16">
    <w:abstractNumId w:val="8"/>
  </w:num>
  <w:num w:numId="17">
    <w:abstractNumId w:val="11"/>
  </w:num>
  <w:num w:numId="18">
    <w:abstractNumId w:val="15"/>
  </w:num>
  <w:num w:numId="19">
    <w:abstractNumId w:val="14"/>
  </w:num>
  <w:num w:numId="20">
    <w:abstractNumId w:val="19"/>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14"/>
  <w:drawingGridVerticalSpacing w:val="29"/>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B3"/>
    <w:rsid w:val="0000467B"/>
    <w:rsid w:val="00014992"/>
    <w:rsid w:val="00021C72"/>
    <w:rsid w:val="00024AD0"/>
    <w:rsid w:val="000379FB"/>
    <w:rsid w:val="00054FEC"/>
    <w:rsid w:val="0005676B"/>
    <w:rsid w:val="000722E7"/>
    <w:rsid w:val="000848D7"/>
    <w:rsid w:val="00086109"/>
    <w:rsid w:val="00086E0E"/>
    <w:rsid w:val="000878F0"/>
    <w:rsid w:val="000937FC"/>
    <w:rsid w:val="00096495"/>
    <w:rsid w:val="00096B01"/>
    <w:rsid w:val="000A3859"/>
    <w:rsid w:val="000A3A1C"/>
    <w:rsid w:val="000A72F5"/>
    <w:rsid w:val="000B093F"/>
    <w:rsid w:val="000B2BBA"/>
    <w:rsid w:val="000C3FA6"/>
    <w:rsid w:val="000C751D"/>
    <w:rsid w:val="000C7987"/>
    <w:rsid w:val="000D3A15"/>
    <w:rsid w:val="000D7492"/>
    <w:rsid w:val="000F1E9E"/>
    <w:rsid w:val="000F48AB"/>
    <w:rsid w:val="000F6948"/>
    <w:rsid w:val="00114BDC"/>
    <w:rsid w:val="00127EDF"/>
    <w:rsid w:val="00136272"/>
    <w:rsid w:val="00144874"/>
    <w:rsid w:val="001472E8"/>
    <w:rsid w:val="00153ECE"/>
    <w:rsid w:val="0018360F"/>
    <w:rsid w:val="00194EDA"/>
    <w:rsid w:val="001A2AB2"/>
    <w:rsid w:val="001D6F25"/>
    <w:rsid w:val="001E284F"/>
    <w:rsid w:val="00202CDF"/>
    <w:rsid w:val="002076C0"/>
    <w:rsid w:val="0022682F"/>
    <w:rsid w:val="00247898"/>
    <w:rsid w:val="002637BB"/>
    <w:rsid w:val="00267F1F"/>
    <w:rsid w:val="00272E8B"/>
    <w:rsid w:val="002756A8"/>
    <w:rsid w:val="00293E86"/>
    <w:rsid w:val="002A256D"/>
    <w:rsid w:val="002A6310"/>
    <w:rsid w:val="002B5087"/>
    <w:rsid w:val="002C1BE7"/>
    <w:rsid w:val="002C733B"/>
    <w:rsid w:val="002C7EED"/>
    <w:rsid w:val="002D0D76"/>
    <w:rsid w:val="002E2188"/>
    <w:rsid w:val="003006CC"/>
    <w:rsid w:val="00302E23"/>
    <w:rsid w:val="003262AF"/>
    <w:rsid w:val="00332205"/>
    <w:rsid w:val="0033277A"/>
    <w:rsid w:val="00336991"/>
    <w:rsid w:val="00336A73"/>
    <w:rsid w:val="00337F1B"/>
    <w:rsid w:val="00352A0D"/>
    <w:rsid w:val="00363B8B"/>
    <w:rsid w:val="00366430"/>
    <w:rsid w:val="00384AFF"/>
    <w:rsid w:val="00391D2F"/>
    <w:rsid w:val="003A265E"/>
    <w:rsid w:val="003B21E0"/>
    <w:rsid w:val="003C27F8"/>
    <w:rsid w:val="003D13C0"/>
    <w:rsid w:val="003E0680"/>
    <w:rsid w:val="003E090D"/>
    <w:rsid w:val="003E4947"/>
    <w:rsid w:val="0041086B"/>
    <w:rsid w:val="004138A9"/>
    <w:rsid w:val="004140DB"/>
    <w:rsid w:val="00425CF1"/>
    <w:rsid w:val="004435B0"/>
    <w:rsid w:val="00445AB0"/>
    <w:rsid w:val="004515B4"/>
    <w:rsid w:val="00470FC0"/>
    <w:rsid w:val="00481C30"/>
    <w:rsid w:val="00486B9E"/>
    <w:rsid w:val="0049492A"/>
    <w:rsid w:val="00494B96"/>
    <w:rsid w:val="00495D96"/>
    <w:rsid w:val="004A163D"/>
    <w:rsid w:val="004A3189"/>
    <w:rsid w:val="004A40BC"/>
    <w:rsid w:val="004B4A28"/>
    <w:rsid w:val="004B54B0"/>
    <w:rsid w:val="004E0558"/>
    <w:rsid w:val="004E38A6"/>
    <w:rsid w:val="004F0E22"/>
    <w:rsid w:val="004F61E0"/>
    <w:rsid w:val="004F735F"/>
    <w:rsid w:val="005362DC"/>
    <w:rsid w:val="00546B61"/>
    <w:rsid w:val="00560060"/>
    <w:rsid w:val="00590735"/>
    <w:rsid w:val="00592827"/>
    <w:rsid w:val="005B4D9C"/>
    <w:rsid w:val="005B70D2"/>
    <w:rsid w:val="005C3612"/>
    <w:rsid w:val="005C742E"/>
    <w:rsid w:val="005E0302"/>
    <w:rsid w:val="005E15A6"/>
    <w:rsid w:val="00604600"/>
    <w:rsid w:val="006322F7"/>
    <w:rsid w:val="006432B9"/>
    <w:rsid w:val="00660BC1"/>
    <w:rsid w:val="0066425D"/>
    <w:rsid w:val="00674C18"/>
    <w:rsid w:val="00680E30"/>
    <w:rsid w:val="006A1192"/>
    <w:rsid w:val="006B1AE4"/>
    <w:rsid w:val="006C7061"/>
    <w:rsid w:val="006E0487"/>
    <w:rsid w:val="006E09CA"/>
    <w:rsid w:val="006E0F07"/>
    <w:rsid w:val="006E1DED"/>
    <w:rsid w:val="006E6649"/>
    <w:rsid w:val="00704548"/>
    <w:rsid w:val="00704CA9"/>
    <w:rsid w:val="00716F51"/>
    <w:rsid w:val="00724549"/>
    <w:rsid w:val="00735010"/>
    <w:rsid w:val="007512BF"/>
    <w:rsid w:val="0075332F"/>
    <w:rsid w:val="00753BC1"/>
    <w:rsid w:val="007659EB"/>
    <w:rsid w:val="00780A5A"/>
    <w:rsid w:val="0079321B"/>
    <w:rsid w:val="007A2488"/>
    <w:rsid w:val="007A4E02"/>
    <w:rsid w:val="007A5544"/>
    <w:rsid w:val="007B4257"/>
    <w:rsid w:val="007C2052"/>
    <w:rsid w:val="007C2159"/>
    <w:rsid w:val="007C2345"/>
    <w:rsid w:val="007C4417"/>
    <w:rsid w:val="007D3C09"/>
    <w:rsid w:val="007D7D00"/>
    <w:rsid w:val="007E27F3"/>
    <w:rsid w:val="007E75E5"/>
    <w:rsid w:val="00802CF1"/>
    <w:rsid w:val="008041AE"/>
    <w:rsid w:val="00815811"/>
    <w:rsid w:val="00821892"/>
    <w:rsid w:val="008235CD"/>
    <w:rsid w:val="008304C7"/>
    <w:rsid w:val="00840140"/>
    <w:rsid w:val="00840D56"/>
    <w:rsid w:val="00842A56"/>
    <w:rsid w:val="00851B2A"/>
    <w:rsid w:val="00851C08"/>
    <w:rsid w:val="0085259E"/>
    <w:rsid w:val="008527AE"/>
    <w:rsid w:val="00891AAE"/>
    <w:rsid w:val="00893686"/>
    <w:rsid w:val="0089535A"/>
    <w:rsid w:val="008B3572"/>
    <w:rsid w:val="008B4153"/>
    <w:rsid w:val="008C112E"/>
    <w:rsid w:val="008D0712"/>
    <w:rsid w:val="008D35B0"/>
    <w:rsid w:val="008D48C5"/>
    <w:rsid w:val="008E11CA"/>
    <w:rsid w:val="008E1FA8"/>
    <w:rsid w:val="008E7BDB"/>
    <w:rsid w:val="008F586D"/>
    <w:rsid w:val="00903EF1"/>
    <w:rsid w:val="00915DFC"/>
    <w:rsid w:val="0092188B"/>
    <w:rsid w:val="0092560B"/>
    <w:rsid w:val="009433DB"/>
    <w:rsid w:val="0094397D"/>
    <w:rsid w:val="00951A53"/>
    <w:rsid w:val="009522F0"/>
    <w:rsid w:val="00954FFC"/>
    <w:rsid w:val="009604A4"/>
    <w:rsid w:val="00974361"/>
    <w:rsid w:val="00974A25"/>
    <w:rsid w:val="009879EC"/>
    <w:rsid w:val="009A1BAA"/>
    <w:rsid w:val="009A622B"/>
    <w:rsid w:val="009B37CD"/>
    <w:rsid w:val="009C5E68"/>
    <w:rsid w:val="009D0DE6"/>
    <w:rsid w:val="009D571C"/>
    <w:rsid w:val="009E414A"/>
    <w:rsid w:val="00A1357A"/>
    <w:rsid w:val="00A15E05"/>
    <w:rsid w:val="00A17414"/>
    <w:rsid w:val="00A32E4D"/>
    <w:rsid w:val="00A543C3"/>
    <w:rsid w:val="00A61896"/>
    <w:rsid w:val="00A656C4"/>
    <w:rsid w:val="00A73693"/>
    <w:rsid w:val="00A82B23"/>
    <w:rsid w:val="00A85E44"/>
    <w:rsid w:val="00A96809"/>
    <w:rsid w:val="00A97150"/>
    <w:rsid w:val="00AA0216"/>
    <w:rsid w:val="00AA1404"/>
    <w:rsid w:val="00AA6D58"/>
    <w:rsid w:val="00AA783D"/>
    <w:rsid w:val="00AC1894"/>
    <w:rsid w:val="00AC3221"/>
    <w:rsid w:val="00AE4DCF"/>
    <w:rsid w:val="00AE6F1E"/>
    <w:rsid w:val="00AF4CDC"/>
    <w:rsid w:val="00AF6636"/>
    <w:rsid w:val="00AF6DA1"/>
    <w:rsid w:val="00AF7BBB"/>
    <w:rsid w:val="00B04F33"/>
    <w:rsid w:val="00B06081"/>
    <w:rsid w:val="00B27F8F"/>
    <w:rsid w:val="00B30F92"/>
    <w:rsid w:val="00B358FE"/>
    <w:rsid w:val="00B36D8E"/>
    <w:rsid w:val="00B52792"/>
    <w:rsid w:val="00B562BD"/>
    <w:rsid w:val="00B648E9"/>
    <w:rsid w:val="00B71DD7"/>
    <w:rsid w:val="00B753EE"/>
    <w:rsid w:val="00B816BB"/>
    <w:rsid w:val="00B92F13"/>
    <w:rsid w:val="00BA3384"/>
    <w:rsid w:val="00BA6539"/>
    <w:rsid w:val="00BD05DC"/>
    <w:rsid w:val="00BD59E4"/>
    <w:rsid w:val="00BE3574"/>
    <w:rsid w:val="00BE519F"/>
    <w:rsid w:val="00BE7E93"/>
    <w:rsid w:val="00C00AF4"/>
    <w:rsid w:val="00C0202C"/>
    <w:rsid w:val="00C10B65"/>
    <w:rsid w:val="00C2560B"/>
    <w:rsid w:val="00C347A6"/>
    <w:rsid w:val="00C44A23"/>
    <w:rsid w:val="00C453B1"/>
    <w:rsid w:val="00C56753"/>
    <w:rsid w:val="00C6107D"/>
    <w:rsid w:val="00C63818"/>
    <w:rsid w:val="00CA313B"/>
    <w:rsid w:val="00CA43FC"/>
    <w:rsid w:val="00CA646C"/>
    <w:rsid w:val="00CB66F3"/>
    <w:rsid w:val="00CC5327"/>
    <w:rsid w:val="00CE00DA"/>
    <w:rsid w:val="00CE1EB3"/>
    <w:rsid w:val="00CE3546"/>
    <w:rsid w:val="00CF7F40"/>
    <w:rsid w:val="00D0623D"/>
    <w:rsid w:val="00D06EA5"/>
    <w:rsid w:val="00D162EF"/>
    <w:rsid w:val="00D17FBE"/>
    <w:rsid w:val="00D45BBC"/>
    <w:rsid w:val="00D6527D"/>
    <w:rsid w:val="00D72C06"/>
    <w:rsid w:val="00D73AAF"/>
    <w:rsid w:val="00D81BAA"/>
    <w:rsid w:val="00D8657B"/>
    <w:rsid w:val="00D918FA"/>
    <w:rsid w:val="00D94851"/>
    <w:rsid w:val="00DB1E8A"/>
    <w:rsid w:val="00DC08B1"/>
    <w:rsid w:val="00DC4F02"/>
    <w:rsid w:val="00DD024D"/>
    <w:rsid w:val="00E01B04"/>
    <w:rsid w:val="00E0354C"/>
    <w:rsid w:val="00E06FB3"/>
    <w:rsid w:val="00E11994"/>
    <w:rsid w:val="00E17FF4"/>
    <w:rsid w:val="00E40ED6"/>
    <w:rsid w:val="00E515DE"/>
    <w:rsid w:val="00E5640B"/>
    <w:rsid w:val="00E61732"/>
    <w:rsid w:val="00E619F6"/>
    <w:rsid w:val="00E67D58"/>
    <w:rsid w:val="00E67E3A"/>
    <w:rsid w:val="00E74D94"/>
    <w:rsid w:val="00E860C9"/>
    <w:rsid w:val="00E86A8B"/>
    <w:rsid w:val="00E96CA7"/>
    <w:rsid w:val="00E973EB"/>
    <w:rsid w:val="00EA0E2A"/>
    <w:rsid w:val="00ED185B"/>
    <w:rsid w:val="00EE05CF"/>
    <w:rsid w:val="00EE5885"/>
    <w:rsid w:val="00EE7035"/>
    <w:rsid w:val="00EF21C1"/>
    <w:rsid w:val="00EF2871"/>
    <w:rsid w:val="00EF680B"/>
    <w:rsid w:val="00F04BBB"/>
    <w:rsid w:val="00F139C4"/>
    <w:rsid w:val="00F13E29"/>
    <w:rsid w:val="00F142A2"/>
    <w:rsid w:val="00F17CBE"/>
    <w:rsid w:val="00F17D70"/>
    <w:rsid w:val="00F42057"/>
    <w:rsid w:val="00F42804"/>
    <w:rsid w:val="00F428BF"/>
    <w:rsid w:val="00F6799F"/>
    <w:rsid w:val="00F77F76"/>
    <w:rsid w:val="00F8284F"/>
    <w:rsid w:val="00F9025E"/>
    <w:rsid w:val="00FC04CE"/>
    <w:rsid w:val="00FF4DDD"/>
    <w:rsid w:val="00FF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576E360"/>
  <w15:docId w15:val="{03ACCB2A-8BC5-4B82-A74F-3EFD6175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eastAsia="Andale Sans UI"/>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rsid w:val="00604600"/>
    <w:pPr>
      <w:tabs>
        <w:tab w:val="center" w:pos="4320"/>
        <w:tab w:val="right" w:pos="8640"/>
      </w:tabs>
    </w:pPr>
  </w:style>
  <w:style w:type="paragraph" w:styleId="ListParagraph">
    <w:name w:val="List Paragraph"/>
    <w:basedOn w:val="Normal"/>
    <w:uiPriority w:val="34"/>
    <w:qFormat/>
    <w:rsid w:val="007C2345"/>
    <w:pPr>
      <w:ind w:left="720"/>
      <w:contextualSpacing/>
    </w:pPr>
  </w:style>
  <w:style w:type="paragraph" w:styleId="BalloonText">
    <w:name w:val="Balloon Text"/>
    <w:basedOn w:val="Normal"/>
    <w:link w:val="BalloonTextChar"/>
    <w:rsid w:val="00CF7F40"/>
    <w:rPr>
      <w:rFonts w:ascii="Tahoma" w:hAnsi="Tahoma" w:cs="Tahoma"/>
      <w:sz w:val="16"/>
      <w:szCs w:val="16"/>
    </w:rPr>
  </w:style>
  <w:style w:type="character" w:customStyle="1" w:styleId="BalloonTextChar">
    <w:name w:val="Balloon Text Char"/>
    <w:basedOn w:val="DefaultParagraphFont"/>
    <w:link w:val="BalloonText"/>
    <w:rsid w:val="00CF7F40"/>
    <w:rPr>
      <w:rFonts w:ascii="Tahoma" w:eastAsia="Andale Sans UI" w:hAnsi="Tahoma" w:cs="Tahoma"/>
      <w:kern w:val="1"/>
      <w:sz w:val="16"/>
      <w:szCs w:val="16"/>
    </w:rPr>
  </w:style>
  <w:style w:type="character" w:styleId="PlaceholderText">
    <w:name w:val="Placeholder Text"/>
    <w:basedOn w:val="DefaultParagraphFont"/>
    <w:uiPriority w:val="99"/>
    <w:semiHidden/>
    <w:rsid w:val="004F735F"/>
    <w:rPr>
      <w:color w:val="808080"/>
    </w:rPr>
  </w:style>
  <w:style w:type="character" w:styleId="Hyperlink">
    <w:name w:val="Hyperlink"/>
    <w:basedOn w:val="DefaultParagraphFont"/>
    <w:unhideWhenUsed/>
    <w:rsid w:val="002756A8"/>
    <w:rPr>
      <w:color w:val="0000FF" w:themeColor="hyperlink"/>
      <w:u w:val="single"/>
    </w:rPr>
  </w:style>
  <w:style w:type="character" w:styleId="FollowedHyperlink">
    <w:name w:val="FollowedHyperlink"/>
    <w:basedOn w:val="DefaultParagraphFont"/>
    <w:semiHidden/>
    <w:unhideWhenUsed/>
    <w:rsid w:val="00C567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1745</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Sarin</dc:creator>
  <cp:lastModifiedBy>Shubhankar Kumar</cp:lastModifiedBy>
  <cp:revision>167</cp:revision>
  <cp:lastPrinted>2021-02-04T15:14:00Z</cp:lastPrinted>
  <dcterms:created xsi:type="dcterms:W3CDTF">2013-08-12T08:20:00Z</dcterms:created>
  <dcterms:modified xsi:type="dcterms:W3CDTF">2021-02-04T15:14:00Z</dcterms:modified>
</cp:coreProperties>
</file>