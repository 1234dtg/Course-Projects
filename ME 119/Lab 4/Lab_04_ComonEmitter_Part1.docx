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EAE58" w14:textId="77777777" w:rsidR="0089535A" w:rsidRPr="0089535A" w:rsidRDefault="007A77BA" w:rsidP="0089535A">
      <w:pPr>
        <w:rPr>
          <w:iCs/>
          <w:color w:val="0070C0"/>
          <w:u w:val="single"/>
        </w:rPr>
      </w:pPr>
      <w:r>
        <w:rPr>
          <w:b/>
          <w:bCs/>
          <w:color w:val="0070C0"/>
          <w:sz w:val="40"/>
          <w:szCs w:val="40"/>
          <w:u w:val="single"/>
        </w:rPr>
        <w:t>Lab 4: BJT as a Vol</w:t>
      </w:r>
      <w:r w:rsidR="004C3E8E">
        <w:rPr>
          <w:b/>
          <w:bCs/>
          <w:color w:val="0070C0"/>
          <w:sz w:val="40"/>
          <w:szCs w:val="40"/>
          <w:u w:val="single"/>
        </w:rPr>
        <w:t>tage Amplifier: Common Emitter mode</w:t>
      </w:r>
      <w:r w:rsidR="00891AAE">
        <w:rPr>
          <w:b/>
          <w:bCs/>
          <w:color w:val="0070C0"/>
          <w:sz w:val="40"/>
          <w:szCs w:val="40"/>
          <w:u w:val="single"/>
        </w:rPr>
        <w:br/>
      </w:r>
      <w:r w:rsidR="00891AAE" w:rsidRPr="00D06EA5">
        <w:rPr>
          <w:b/>
          <w:bCs/>
          <w:color w:val="0070C0"/>
          <w:sz w:val="40"/>
          <w:szCs w:val="40"/>
        </w:rPr>
        <w:t xml:space="preserve"> </w:t>
      </w:r>
      <w:r w:rsidR="00891AAE" w:rsidRPr="00D06EA5">
        <w:rPr>
          <w:b/>
          <w:bCs/>
          <w:color w:val="0070C0"/>
          <w:sz w:val="40"/>
          <w:szCs w:val="40"/>
        </w:rPr>
        <w:tab/>
      </w:r>
      <w:r w:rsidR="00891AAE" w:rsidRPr="00D06EA5">
        <w:rPr>
          <w:b/>
          <w:bCs/>
          <w:color w:val="0070C0"/>
          <w:sz w:val="40"/>
          <w:szCs w:val="40"/>
        </w:rPr>
        <w:tab/>
      </w:r>
      <w:r w:rsidR="00891AAE" w:rsidRPr="00D06EA5">
        <w:rPr>
          <w:b/>
          <w:bCs/>
          <w:color w:val="0070C0"/>
          <w:sz w:val="40"/>
          <w:szCs w:val="40"/>
        </w:rPr>
        <w:tab/>
      </w:r>
      <w:r w:rsidR="00891AAE" w:rsidRPr="00D06EA5">
        <w:rPr>
          <w:b/>
          <w:bCs/>
          <w:color w:val="0070C0"/>
          <w:sz w:val="40"/>
          <w:szCs w:val="40"/>
        </w:rPr>
        <w:tab/>
      </w:r>
      <w:r w:rsidR="00891AAE" w:rsidRPr="00D06EA5">
        <w:rPr>
          <w:b/>
          <w:bCs/>
          <w:color w:val="0070C0"/>
          <w:sz w:val="40"/>
          <w:szCs w:val="40"/>
        </w:rPr>
        <w:tab/>
      </w:r>
      <w:r w:rsidR="00891AAE" w:rsidRPr="00D06EA5">
        <w:rPr>
          <w:b/>
          <w:bCs/>
          <w:color w:val="0070C0"/>
          <w:sz w:val="40"/>
          <w:szCs w:val="40"/>
        </w:rPr>
        <w:tab/>
      </w:r>
      <w:r w:rsidR="00891AAE" w:rsidRPr="00D06EA5">
        <w:rPr>
          <w:b/>
          <w:bCs/>
          <w:color w:val="0070C0"/>
          <w:sz w:val="40"/>
          <w:szCs w:val="40"/>
        </w:rPr>
        <w:tab/>
      </w:r>
      <w:r w:rsidR="00891AAE" w:rsidRPr="00D06EA5">
        <w:rPr>
          <w:b/>
          <w:bCs/>
          <w:color w:val="0070C0"/>
          <w:sz w:val="40"/>
          <w:szCs w:val="40"/>
        </w:rPr>
        <w:tab/>
      </w:r>
      <w:r w:rsidR="00891AAE" w:rsidRPr="00D06EA5">
        <w:rPr>
          <w:b/>
          <w:bCs/>
          <w:color w:val="0070C0"/>
          <w:sz w:val="40"/>
          <w:szCs w:val="40"/>
        </w:rPr>
        <w:tab/>
        <w:t xml:space="preserve">  </w:t>
      </w:r>
      <w:r w:rsidR="00B36D8E" w:rsidRPr="00D06EA5">
        <w:rPr>
          <w:b/>
          <w:bCs/>
          <w:color w:val="0070C0"/>
          <w:sz w:val="40"/>
          <w:szCs w:val="40"/>
        </w:rPr>
        <w:t xml:space="preserve">  </w:t>
      </w:r>
      <w:r w:rsidR="00E619F6" w:rsidRPr="00E5640B">
        <w:rPr>
          <w:b/>
          <w:bCs/>
          <w:color w:val="0070C0"/>
          <w:sz w:val="40"/>
          <w:szCs w:val="40"/>
          <w:u w:val="single"/>
        </w:rPr>
        <w:br/>
      </w:r>
      <w:r w:rsidR="00B36D8E">
        <w:rPr>
          <w:b/>
          <w:color w:val="0070C0"/>
          <w:sz w:val="32"/>
        </w:rPr>
        <w:t>Prerequisite:</w:t>
      </w:r>
      <w:r w:rsidR="00B36D8E">
        <w:rPr>
          <w:b/>
          <w:color w:val="0070C0"/>
          <w:sz w:val="32"/>
        </w:rPr>
        <w:br/>
      </w:r>
      <w:r w:rsidR="00B36D8E" w:rsidRPr="00B36D8E">
        <w:rPr>
          <w:color w:val="0070C0"/>
        </w:rPr>
        <w:t>Y</w:t>
      </w:r>
      <w:r w:rsidR="00B36D8E">
        <w:rPr>
          <w:color w:val="0070C0"/>
        </w:rPr>
        <w:t>ou must have a working simulation and physical implementation of a waveform</w:t>
      </w:r>
      <w:r w:rsidR="00B36D8E" w:rsidRPr="00B36D8E">
        <w:rPr>
          <w:b/>
          <w:color w:val="0070C0"/>
          <w:u w:val="single"/>
        </w:rPr>
        <w:t xml:space="preserve"> F</w:t>
      </w:r>
      <w:r w:rsidR="00B36D8E">
        <w:rPr>
          <w:color w:val="0070C0"/>
        </w:rPr>
        <w:t xml:space="preserve">unction </w:t>
      </w:r>
      <w:r w:rsidR="00B36D8E" w:rsidRPr="00B36D8E">
        <w:rPr>
          <w:b/>
          <w:color w:val="0070C0"/>
          <w:u w:val="single"/>
        </w:rPr>
        <w:t>G</w:t>
      </w:r>
      <w:r w:rsidR="00B36D8E">
        <w:rPr>
          <w:color w:val="0070C0"/>
        </w:rPr>
        <w:t xml:space="preserve">enerator that swings to both positive and negative voltages, as worked out in Lab 1 + 2. We call this the FG for short throughout the rest of this lab. </w:t>
      </w:r>
      <w:r w:rsidR="00B36D8E">
        <w:rPr>
          <w:color w:val="0070C0"/>
        </w:rPr>
        <w:br/>
        <w:t xml:space="preserve">The official standardized design is published on </w:t>
      </w:r>
      <w:proofErr w:type="spellStart"/>
      <w:r w:rsidR="00B36D8E">
        <w:rPr>
          <w:color w:val="0070C0"/>
        </w:rPr>
        <w:t>moodle</w:t>
      </w:r>
      <w:proofErr w:type="spellEnd"/>
      <w:r w:rsidR="00B36D8E">
        <w:rPr>
          <w:color w:val="0070C0"/>
        </w:rPr>
        <w:t xml:space="preserve"> – use those component values to get a reliable output and test that your FG works as expected.</w:t>
      </w:r>
      <w:r w:rsidR="00B36D8E" w:rsidRPr="00B36D8E">
        <w:rPr>
          <w:color w:val="0070C0"/>
          <w:sz w:val="28"/>
        </w:rPr>
        <w:t xml:space="preserve"> </w:t>
      </w:r>
      <w:r w:rsidR="00B36D8E">
        <w:rPr>
          <w:color w:val="0070C0"/>
          <w:sz w:val="28"/>
        </w:rPr>
        <w:br/>
      </w:r>
      <w:r w:rsidR="0089535A" w:rsidRPr="0089535A">
        <w:rPr>
          <w:iCs/>
          <w:color w:val="0070C0"/>
          <w:u w:val="single"/>
        </w:rPr>
        <w:t xml:space="preserve">Settings for </w:t>
      </w:r>
      <w:proofErr w:type="spellStart"/>
      <w:r w:rsidR="0089535A" w:rsidRPr="0089535A">
        <w:rPr>
          <w:iCs/>
          <w:color w:val="0070C0"/>
          <w:u w:val="single"/>
        </w:rPr>
        <w:t>LTSpice</w:t>
      </w:r>
      <w:proofErr w:type="spellEnd"/>
      <w:r w:rsidR="0089535A" w:rsidRPr="0089535A">
        <w:rPr>
          <w:iCs/>
          <w:color w:val="0070C0"/>
          <w:u w:val="single"/>
        </w:rPr>
        <w:t xml:space="preserve">:  Use the following timing parameters in </w:t>
      </w:r>
      <w:proofErr w:type="spellStart"/>
      <w:r w:rsidR="0089535A" w:rsidRPr="0089535A">
        <w:rPr>
          <w:iCs/>
          <w:color w:val="0070C0"/>
          <w:u w:val="single"/>
        </w:rPr>
        <w:t>LTSpice</w:t>
      </w:r>
      <w:proofErr w:type="spellEnd"/>
      <w:r w:rsidR="0089535A" w:rsidRPr="0089535A">
        <w:rPr>
          <w:iCs/>
          <w:color w:val="0070C0"/>
          <w:u w:val="single"/>
        </w:rPr>
        <w:t xml:space="preserve"> simulation command</w:t>
      </w:r>
    </w:p>
    <w:p w14:paraId="29C332B2" w14:textId="77777777" w:rsidR="0089535A" w:rsidRPr="0089535A" w:rsidRDefault="0089535A" w:rsidP="0089535A">
      <w:pPr>
        <w:widowControl/>
        <w:suppressAutoHyphens w:val="0"/>
        <w:rPr>
          <w:rFonts w:ascii="Courier New" w:hAnsi="Courier New" w:cs="Courier New"/>
          <w:iCs/>
          <w:color w:val="0070C0"/>
        </w:rPr>
      </w:pPr>
      <w:r w:rsidRPr="0089535A">
        <w:rPr>
          <w:rFonts w:ascii="Courier New" w:hAnsi="Courier New" w:cs="Courier New"/>
          <w:iCs/>
          <w:color w:val="0070C0"/>
        </w:rPr>
        <w:t>Stop time = 1</w:t>
      </w:r>
      <w:r w:rsidR="000B2BBA">
        <w:rPr>
          <w:rFonts w:ascii="Courier New" w:hAnsi="Courier New" w:cs="Courier New"/>
          <w:iCs/>
          <w:color w:val="0070C0"/>
        </w:rPr>
        <w:t>0</w:t>
      </w:r>
      <w:r w:rsidRPr="0089535A">
        <w:rPr>
          <w:rFonts w:ascii="Courier New" w:hAnsi="Courier New" w:cs="Courier New"/>
          <w:iCs/>
          <w:color w:val="0070C0"/>
        </w:rPr>
        <w:t>1m</w:t>
      </w:r>
    </w:p>
    <w:p w14:paraId="407CB081" w14:textId="77777777" w:rsidR="0089535A" w:rsidRPr="0089535A" w:rsidRDefault="0089535A" w:rsidP="0089535A">
      <w:pPr>
        <w:widowControl/>
        <w:suppressAutoHyphens w:val="0"/>
        <w:rPr>
          <w:rFonts w:ascii="Courier New" w:hAnsi="Courier New" w:cs="Courier New"/>
          <w:iCs/>
          <w:color w:val="0070C0"/>
        </w:rPr>
      </w:pPr>
      <w:r w:rsidRPr="0089535A">
        <w:rPr>
          <w:rFonts w:ascii="Courier New" w:hAnsi="Courier New" w:cs="Courier New"/>
          <w:iCs/>
          <w:color w:val="0070C0"/>
        </w:rPr>
        <w:t>Time to start saving data = 10</w:t>
      </w:r>
      <w:r w:rsidR="000B2BBA">
        <w:rPr>
          <w:rFonts w:ascii="Courier New" w:hAnsi="Courier New" w:cs="Courier New"/>
          <w:iCs/>
          <w:color w:val="0070C0"/>
        </w:rPr>
        <w:t>0</w:t>
      </w:r>
      <w:r w:rsidRPr="0089535A">
        <w:rPr>
          <w:rFonts w:ascii="Courier New" w:hAnsi="Courier New" w:cs="Courier New"/>
          <w:iCs/>
          <w:color w:val="0070C0"/>
        </w:rPr>
        <w:t>m</w:t>
      </w:r>
    </w:p>
    <w:p w14:paraId="0A8C168A" w14:textId="77777777" w:rsidR="0089535A" w:rsidRPr="0089535A" w:rsidRDefault="0089535A" w:rsidP="0089535A">
      <w:pPr>
        <w:widowControl/>
        <w:suppressAutoHyphens w:val="0"/>
        <w:rPr>
          <w:rFonts w:ascii="Courier New" w:hAnsi="Courier New" w:cs="Courier New"/>
          <w:iCs/>
          <w:color w:val="0070C0"/>
        </w:rPr>
      </w:pPr>
      <w:r w:rsidRPr="0089535A">
        <w:rPr>
          <w:rFonts w:ascii="Courier New" w:hAnsi="Courier New" w:cs="Courier New"/>
          <w:iCs/>
          <w:color w:val="0070C0"/>
        </w:rPr>
        <w:t>Maximum time step = 0.01m</w:t>
      </w:r>
    </w:p>
    <w:p w14:paraId="3B495F29" w14:textId="77777777" w:rsidR="0089535A" w:rsidRPr="0089535A" w:rsidRDefault="0089535A" w:rsidP="0089535A">
      <w:pPr>
        <w:rPr>
          <w:i/>
          <w:iCs/>
          <w:color w:val="0070C0"/>
        </w:rPr>
      </w:pPr>
      <w:r w:rsidRPr="0089535A">
        <w:rPr>
          <w:iCs/>
          <w:color w:val="0070C0"/>
        </w:rPr>
        <w:t xml:space="preserve">This skips the initial transients in the first 10ms of simulation caused by </w:t>
      </w:r>
      <w:r>
        <w:rPr>
          <w:iCs/>
          <w:color w:val="0070C0"/>
        </w:rPr>
        <w:t xml:space="preserve">calculation artefacts, capacitive charging </w:t>
      </w:r>
      <w:proofErr w:type="spellStart"/>
      <w:r>
        <w:rPr>
          <w:iCs/>
          <w:color w:val="0070C0"/>
        </w:rPr>
        <w:t>etc</w:t>
      </w:r>
      <w:proofErr w:type="spellEnd"/>
      <w:r w:rsidRPr="0089535A">
        <w:rPr>
          <w:iCs/>
          <w:color w:val="0070C0"/>
        </w:rPr>
        <w:t xml:space="preserve"> and gives you a stable picture of one full cycle of V</w:t>
      </w:r>
      <w:r w:rsidRPr="0089535A">
        <w:rPr>
          <w:iCs/>
          <w:color w:val="0070C0"/>
          <w:vertAlign w:val="subscript"/>
        </w:rPr>
        <w:t>in</w:t>
      </w:r>
      <w:r w:rsidRPr="0089535A">
        <w:rPr>
          <w:iCs/>
          <w:color w:val="0070C0"/>
        </w:rPr>
        <w:t xml:space="preserve"> </w:t>
      </w:r>
      <w:proofErr w:type="gramStart"/>
      <w:r>
        <w:rPr>
          <w:iCs/>
          <w:color w:val="0070C0"/>
        </w:rPr>
        <w:t xml:space="preserve">@  </w:t>
      </w:r>
      <w:r>
        <w:rPr>
          <w:i/>
          <w:iCs/>
          <w:color w:val="0070C0"/>
        </w:rPr>
        <w:t>f</w:t>
      </w:r>
      <w:proofErr w:type="gramEnd"/>
      <w:r>
        <w:rPr>
          <w:i/>
          <w:iCs/>
          <w:color w:val="0070C0"/>
          <w:vertAlign w:val="subscript"/>
        </w:rPr>
        <w:t xml:space="preserve"> </w:t>
      </w:r>
      <w:r>
        <w:rPr>
          <w:i/>
          <w:iCs/>
          <w:color w:val="0070C0"/>
        </w:rPr>
        <w:t xml:space="preserve">~ 1kHz </w:t>
      </w:r>
    </w:p>
    <w:p w14:paraId="08D47620" w14:textId="77777777" w:rsidR="00B36D8E" w:rsidRPr="00B36D8E" w:rsidRDefault="00B36D8E" w:rsidP="00891AAE">
      <w:pPr>
        <w:ind w:left="360"/>
        <w:rPr>
          <w:color w:val="0070C0"/>
          <w:sz w:val="32"/>
        </w:rPr>
      </w:pPr>
    </w:p>
    <w:p w14:paraId="59C44F03" w14:textId="77777777" w:rsidR="004A163D" w:rsidRPr="008E4810" w:rsidRDefault="00EF680B" w:rsidP="007A77BA">
      <w:pPr>
        <w:ind w:left="360"/>
        <w:rPr>
          <w:i/>
          <w:color w:val="0070C0"/>
        </w:rPr>
      </w:pPr>
      <w:r w:rsidRPr="00E5640B">
        <w:rPr>
          <w:b/>
          <w:color w:val="0070C0"/>
          <w:sz w:val="32"/>
        </w:rPr>
        <w:t>Grand goal</w:t>
      </w:r>
      <w:r w:rsidRPr="00E5640B">
        <w:rPr>
          <w:b/>
          <w:color w:val="0070C0"/>
        </w:rPr>
        <w:t>:</w:t>
      </w:r>
      <w:r w:rsidRPr="00E5640B">
        <w:rPr>
          <w:color w:val="0070C0"/>
        </w:rPr>
        <w:t xml:space="preserve"> </w:t>
      </w:r>
      <w:r w:rsidRPr="00E5640B">
        <w:rPr>
          <w:color w:val="0070C0"/>
        </w:rPr>
        <w:br/>
      </w:r>
      <w:r w:rsidR="00724549">
        <w:rPr>
          <w:color w:val="0070C0"/>
        </w:rPr>
        <w:t xml:space="preserve">Design a BJT based circuit that </w:t>
      </w:r>
      <w:r w:rsidR="00AF4CDC">
        <w:rPr>
          <w:color w:val="0070C0"/>
        </w:rPr>
        <w:t xml:space="preserve">is able to amplify a small </w:t>
      </w:r>
      <w:r w:rsidR="007A77BA">
        <w:rPr>
          <w:color w:val="0070C0"/>
        </w:rPr>
        <w:t xml:space="preserve">AC </w:t>
      </w:r>
      <w:r w:rsidR="00724549">
        <w:rPr>
          <w:color w:val="0070C0"/>
        </w:rPr>
        <w:t xml:space="preserve">input </w:t>
      </w:r>
      <w:r w:rsidR="007A77BA">
        <w:rPr>
          <w:color w:val="0070C0"/>
        </w:rPr>
        <w:t xml:space="preserve">voltage </w:t>
      </w:r>
      <w:r w:rsidR="00B36D8E">
        <w:rPr>
          <w:color w:val="0070C0"/>
        </w:rPr>
        <w:t xml:space="preserve">to a </w:t>
      </w:r>
      <w:r w:rsidR="00AF4CDC">
        <w:rPr>
          <w:color w:val="0070C0"/>
        </w:rPr>
        <w:t xml:space="preserve">large output </w:t>
      </w:r>
      <w:r w:rsidR="007A77BA">
        <w:rPr>
          <w:color w:val="0070C0"/>
        </w:rPr>
        <w:t>Voltage. Current requirements are not very precisely defined, but the output must be able to function as a reasonably good AC voltage source (we will test in the end, how good is “reasonably” good</w:t>
      </w:r>
      <w:r w:rsidR="003C2F17">
        <w:rPr>
          <w:color w:val="0070C0"/>
        </w:rPr>
        <w:t>)</w:t>
      </w:r>
      <w:r w:rsidR="007A77BA">
        <w:rPr>
          <w:color w:val="0070C0"/>
        </w:rPr>
        <w:br/>
        <w:t xml:space="preserve">By now, you must be familiar with the terms DC voltages and currents (constant in time, with capitals </w:t>
      </w:r>
      <w:proofErr w:type="gramStart"/>
      <w:r w:rsidR="007A77BA">
        <w:rPr>
          <w:color w:val="0070C0"/>
        </w:rPr>
        <w:t>V,I</w:t>
      </w:r>
      <w:proofErr w:type="gramEnd"/>
      <w:r w:rsidR="007A77BA">
        <w:rPr>
          <w:color w:val="0070C0"/>
        </w:rPr>
        <w:t>)</w:t>
      </w:r>
      <w:r w:rsidR="008E4810">
        <w:rPr>
          <w:color w:val="0070C0"/>
        </w:rPr>
        <w:t>; AC voltages and currents (</w:t>
      </w:r>
      <w:r w:rsidR="008E4810">
        <w:rPr>
          <w:i/>
          <w:color w:val="0070C0"/>
        </w:rPr>
        <w:t xml:space="preserve">v, </w:t>
      </w:r>
      <w:proofErr w:type="spellStart"/>
      <w:r w:rsidR="008E4810">
        <w:rPr>
          <w:i/>
          <w:color w:val="0070C0"/>
        </w:rPr>
        <w:t>i</w:t>
      </w:r>
      <w:proofErr w:type="spellEnd"/>
      <w:r w:rsidR="008E4810" w:rsidRPr="008E4810">
        <w:rPr>
          <w:color w:val="0070C0"/>
        </w:rPr>
        <w:t>)</w:t>
      </w:r>
      <w:r w:rsidR="008E4810">
        <w:rPr>
          <w:color w:val="0070C0"/>
        </w:rPr>
        <w:t xml:space="preserve"> and the concept of “sourcing” v/s “sinking” current at a circuit node.</w:t>
      </w:r>
    </w:p>
    <w:p w14:paraId="5B18186E" w14:textId="77777777" w:rsidR="00247898" w:rsidRPr="00E5640B" w:rsidRDefault="00247898" w:rsidP="00247898">
      <w:pPr>
        <w:rPr>
          <w:color w:val="0070C0"/>
          <w:sz w:val="32"/>
        </w:rPr>
      </w:pPr>
    </w:p>
    <w:p w14:paraId="466E14D8" w14:textId="77777777" w:rsidR="00E619F6" w:rsidRPr="00E5640B" w:rsidRDefault="007A77BA" w:rsidP="00E619F6">
      <w:pPr>
        <w:rPr>
          <w:b/>
          <w:color w:val="0070C0"/>
          <w:sz w:val="44"/>
          <w:u w:val="single"/>
        </w:rPr>
      </w:pPr>
      <w:r>
        <w:rPr>
          <w:b/>
          <w:color w:val="0070C0"/>
          <w:sz w:val="44"/>
          <w:u w:val="single"/>
        </w:rPr>
        <w:t>Part 1</w:t>
      </w:r>
      <w:proofErr w:type="gramStart"/>
      <w:r w:rsidR="00E619F6" w:rsidRPr="00E5640B">
        <w:rPr>
          <w:b/>
          <w:color w:val="0070C0"/>
          <w:sz w:val="44"/>
          <w:u w:val="single"/>
        </w:rPr>
        <w:t xml:space="preserve">)  </w:t>
      </w:r>
      <w:r w:rsidR="00494B96" w:rsidRPr="00E5640B">
        <w:rPr>
          <w:b/>
          <w:color w:val="0070C0"/>
          <w:sz w:val="44"/>
          <w:u w:val="single"/>
        </w:rPr>
        <w:t>Circuit</w:t>
      </w:r>
      <w:proofErr w:type="gramEnd"/>
      <w:r w:rsidR="00494B96" w:rsidRPr="00E5640B">
        <w:rPr>
          <w:b/>
          <w:color w:val="0070C0"/>
          <w:sz w:val="44"/>
          <w:u w:val="single"/>
        </w:rPr>
        <w:t xml:space="preserve"> </w:t>
      </w:r>
      <w:r w:rsidR="00E619F6" w:rsidRPr="00E5640B">
        <w:rPr>
          <w:b/>
          <w:color w:val="0070C0"/>
          <w:sz w:val="44"/>
          <w:u w:val="single"/>
        </w:rPr>
        <w:t>Design</w:t>
      </w:r>
      <w:r>
        <w:rPr>
          <w:b/>
          <w:color w:val="0070C0"/>
          <w:sz w:val="44"/>
          <w:u w:val="single"/>
        </w:rPr>
        <w:t xml:space="preserve"> and Simulation</w:t>
      </w:r>
      <w:r w:rsidR="005D195C">
        <w:rPr>
          <w:b/>
          <w:color w:val="0070C0"/>
          <w:sz w:val="44"/>
          <w:u w:val="single"/>
        </w:rPr>
        <w:tab/>
      </w:r>
      <w:r w:rsidR="005D195C">
        <w:rPr>
          <w:b/>
          <w:color w:val="0070C0"/>
          <w:sz w:val="44"/>
          <w:u w:val="single"/>
        </w:rPr>
        <w:tab/>
      </w:r>
      <w:r w:rsidR="005D195C">
        <w:rPr>
          <w:b/>
          <w:color w:val="0070C0"/>
          <w:sz w:val="44"/>
          <w:u w:val="single"/>
        </w:rPr>
        <w:tab/>
        <w:t>[50]</w:t>
      </w:r>
    </w:p>
    <w:p w14:paraId="082276FE" w14:textId="77777777" w:rsidR="006E09CA" w:rsidRPr="00E5640B" w:rsidRDefault="006E09CA" w:rsidP="004F61E0">
      <w:pPr>
        <w:pStyle w:val="ListParagraph"/>
        <w:rPr>
          <w:color w:val="0070C0"/>
        </w:rPr>
      </w:pPr>
    </w:p>
    <w:p w14:paraId="2D3B9D8E" w14:textId="77777777" w:rsidR="00A543C3" w:rsidRDefault="00D94AC6" w:rsidP="00247898">
      <w:pPr>
        <w:rPr>
          <w:color w:val="0070C0"/>
        </w:rPr>
      </w:pPr>
      <w:r>
        <w:rPr>
          <w:noProof/>
          <w:color w:val="0070C0"/>
        </w:rPr>
        <mc:AlternateContent>
          <mc:Choice Requires="wpg">
            <w:drawing>
              <wp:anchor distT="0" distB="0" distL="114300" distR="114300" simplePos="0" relativeHeight="251661312" behindDoc="0" locked="0" layoutInCell="1" allowOverlap="1" wp14:anchorId="517410F4" wp14:editId="6CBB445E">
                <wp:simplePos x="0" y="0"/>
                <wp:positionH relativeFrom="column">
                  <wp:posOffset>2494968</wp:posOffset>
                </wp:positionH>
                <wp:positionV relativeFrom="paragraph">
                  <wp:posOffset>378873</wp:posOffset>
                </wp:positionV>
                <wp:extent cx="4088721" cy="2416971"/>
                <wp:effectExtent l="0" t="0" r="7620" b="2540"/>
                <wp:wrapNone/>
                <wp:docPr id="2" name="Group 2"/>
                <wp:cNvGraphicFramePr/>
                <a:graphic xmlns:a="http://schemas.openxmlformats.org/drawingml/2006/main">
                  <a:graphicData uri="http://schemas.microsoft.com/office/word/2010/wordprocessingGroup">
                    <wpg:wgp>
                      <wpg:cNvGrpSpPr/>
                      <wpg:grpSpPr>
                        <a:xfrm>
                          <a:off x="0" y="0"/>
                          <a:ext cx="4088721" cy="2416971"/>
                          <a:chOff x="0" y="0"/>
                          <a:chExt cx="4088721" cy="2416971"/>
                        </a:xfrm>
                      </wpg:grpSpPr>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1822406" y="0"/>
                            <a:ext cx="2266315" cy="2414905"/>
                          </a:xfrm>
                          <a:prstGeom prst="rect">
                            <a:avLst/>
                          </a:prstGeom>
                        </pic:spPr>
                      </pic:pic>
                      <wps:wsp>
                        <wps:cNvPr id="6" name="Text Box 6"/>
                        <wps:cNvSpPr txBox="1"/>
                        <wps:spPr>
                          <a:xfrm>
                            <a:off x="0" y="1812814"/>
                            <a:ext cx="2367643" cy="604157"/>
                          </a:xfrm>
                          <a:prstGeom prst="rect">
                            <a:avLst/>
                          </a:prstGeom>
                          <a:noFill/>
                          <a:ln w="6350">
                            <a:noFill/>
                          </a:ln>
                        </wps:spPr>
                        <wps:txbx>
                          <w:txbxContent>
                            <w:p w14:paraId="460BE1C4" w14:textId="77777777" w:rsidR="00BE7E93" w:rsidRDefault="00BE7E93">
                              <w:r>
                                <w:t xml:space="preserve">Fig 1: </w:t>
                              </w:r>
                              <w:r>
                                <w:br/>
                                <w:t xml:space="preserve">The BJT </w:t>
                              </w:r>
                              <w:r w:rsidR="00D94AC6">
                                <w:t>voltage</w:t>
                              </w:r>
                              <w:r>
                                <w:t xml:space="preserve"> amplifier… is this all there is to 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17410F4" id="Group 2" o:spid="_x0000_s1026" style="position:absolute;margin-left:196.45pt;margin-top:29.85pt;width:321.95pt;height:190.3pt;z-index:251661312" coordsize="40887,241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8224;width:22663;height:24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">
                  <v:imagedata r:id="rId8" o:title=""/>
                </v:shape>
                <v:shapetype id="_x0000_t202" coordsize="21600,21600" o:spt="202" path="m,l,21600r21600,l21600,xe">
                  <v:stroke joinstyle="miter"/>
                  <v:path gradientshapeok="t" o:connecttype="rect"/>
                </v:shapetype>
                <v:shape id="Text Box 6" o:spid="_x0000_s1028" type="#_x0000_t202" style="position:absolute;top:18128;width:23676;height:6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460BE1C4" w14:textId="77777777" w:rsidR="00BE7E93" w:rsidRDefault="00BE7E93">
                        <w:r>
                          <w:t xml:space="preserve">Fig 1: </w:t>
                        </w:r>
                        <w:r>
                          <w:br/>
                          <w:t xml:space="preserve">The BJT </w:t>
                        </w:r>
                        <w:r w:rsidR="00D94AC6">
                          <w:t>voltage</w:t>
                        </w:r>
                        <w:r>
                          <w:t xml:space="preserve"> amplifier… is this all there is to it? </w:t>
                        </w:r>
                      </w:p>
                    </w:txbxContent>
                  </v:textbox>
                </v:shape>
              </v:group>
            </w:pict>
          </mc:Fallback>
        </mc:AlternateContent>
      </w:r>
      <w:r w:rsidR="00247898">
        <w:rPr>
          <w:color w:val="0070C0"/>
        </w:rPr>
        <w:t>Fig 1 shows the basic structure</w:t>
      </w:r>
      <w:r w:rsidR="008E4810">
        <w:rPr>
          <w:color w:val="0070C0"/>
        </w:rPr>
        <w:t xml:space="preserve"> of a voltage</w:t>
      </w:r>
      <w:r w:rsidR="00CA313B">
        <w:rPr>
          <w:color w:val="0070C0"/>
        </w:rPr>
        <w:t xml:space="preserve"> amplifier</w:t>
      </w:r>
      <w:r w:rsidR="008E4810">
        <w:rPr>
          <w:color w:val="0070C0"/>
        </w:rPr>
        <w:t xml:space="preserve"> circuit</w:t>
      </w:r>
      <w:r w:rsidR="00247898">
        <w:rPr>
          <w:color w:val="0070C0"/>
        </w:rPr>
        <w:t xml:space="preserve">. </w:t>
      </w:r>
      <w:r w:rsidR="006E1DED">
        <w:rPr>
          <w:color w:val="0070C0"/>
        </w:rPr>
        <w:t xml:space="preserve">In principle, since </w:t>
      </w:r>
      <w:proofErr w:type="spellStart"/>
      <w:r w:rsidR="00527894">
        <w:rPr>
          <w:i/>
          <w:color w:val="0070C0"/>
        </w:rPr>
        <w:t>I</w:t>
      </w:r>
      <w:r w:rsidR="008E4810">
        <w:rPr>
          <w:i/>
          <w:color w:val="0070C0"/>
          <w:vertAlign w:val="subscript"/>
        </w:rPr>
        <w:t>c</w:t>
      </w:r>
      <w:proofErr w:type="spellEnd"/>
      <w:r w:rsidR="006E1DED">
        <w:rPr>
          <w:i/>
          <w:color w:val="0070C0"/>
        </w:rPr>
        <w:t xml:space="preserve"> = β</w:t>
      </w:r>
      <w:r w:rsidR="00527894">
        <w:rPr>
          <w:i/>
          <w:color w:val="0070C0"/>
        </w:rPr>
        <w:t>I</w:t>
      </w:r>
      <w:r w:rsidR="00A543C3">
        <w:rPr>
          <w:i/>
          <w:color w:val="0070C0"/>
          <w:vertAlign w:val="subscript"/>
        </w:rPr>
        <w:t>B</w:t>
      </w:r>
      <w:r w:rsidR="008E4810">
        <w:rPr>
          <w:i/>
          <w:color w:val="0070C0"/>
        </w:rPr>
        <w:t xml:space="preserve"> → </w:t>
      </w:r>
      <w:proofErr w:type="spellStart"/>
      <w:r w:rsidR="00527894">
        <w:rPr>
          <w:i/>
          <w:color w:val="0070C0"/>
        </w:rPr>
        <w:t>V</w:t>
      </w:r>
      <w:r w:rsidR="008E4810">
        <w:rPr>
          <w:i/>
          <w:color w:val="0070C0"/>
          <w:vertAlign w:val="subscript"/>
        </w:rPr>
        <w:t>out</w:t>
      </w:r>
      <w:proofErr w:type="spellEnd"/>
      <w:r w:rsidR="008E4810">
        <w:rPr>
          <w:i/>
          <w:color w:val="0070C0"/>
        </w:rPr>
        <w:t xml:space="preserve"> = V</w:t>
      </w:r>
      <w:r w:rsidR="008E4810">
        <w:rPr>
          <w:i/>
          <w:color w:val="0070C0"/>
          <w:vertAlign w:val="subscript"/>
        </w:rPr>
        <w:t>CC</w:t>
      </w:r>
      <w:r w:rsidR="00527894">
        <w:rPr>
          <w:i/>
          <w:color w:val="0070C0"/>
        </w:rPr>
        <w:t xml:space="preserve"> – </w:t>
      </w:r>
      <w:proofErr w:type="spellStart"/>
      <w:r w:rsidR="00527894">
        <w:rPr>
          <w:i/>
          <w:color w:val="0070C0"/>
        </w:rPr>
        <w:t>I</w:t>
      </w:r>
      <w:r w:rsidR="008E4810">
        <w:rPr>
          <w:i/>
          <w:color w:val="0070C0"/>
          <w:vertAlign w:val="subscript"/>
        </w:rPr>
        <w:t>c</w:t>
      </w:r>
      <w:r w:rsidR="008E4810">
        <w:rPr>
          <w:i/>
          <w:color w:val="0070C0"/>
        </w:rPr>
        <w:t>R</w:t>
      </w:r>
      <w:r w:rsidR="008E4810">
        <w:rPr>
          <w:i/>
          <w:color w:val="0070C0"/>
          <w:vertAlign w:val="subscript"/>
        </w:rPr>
        <w:t>C</w:t>
      </w:r>
      <w:proofErr w:type="spellEnd"/>
      <w:r w:rsidR="00B358FE">
        <w:rPr>
          <w:i/>
          <w:color w:val="0070C0"/>
        </w:rPr>
        <w:t xml:space="preserve"> </w:t>
      </w:r>
      <w:r w:rsidR="00A543C3">
        <w:rPr>
          <w:color w:val="0070C0"/>
        </w:rPr>
        <w:t xml:space="preserve">this is all you need to crack this lab assignment! </w:t>
      </w:r>
      <w:r w:rsidR="008E4810">
        <w:rPr>
          <w:color w:val="0070C0"/>
        </w:rPr>
        <w:br/>
      </w:r>
      <w:r w:rsidR="00A543C3">
        <w:rPr>
          <w:color w:val="0070C0"/>
        </w:rPr>
        <w:t>or… is it?</w:t>
      </w:r>
      <w:r>
        <w:rPr>
          <w:color w:val="0070C0"/>
        </w:rPr>
        <w:t xml:space="preserve"> </w:t>
      </w:r>
      <w:r w:rsidR="00121168">
        <w:rPr>
          <w:color w:val="0070C0"/>
        </w:rPr>
        <w:t>NO! S</w:t>
      </w:r>
      <w:r>
        <w:rPr>
          <w:color w:val="0070C0"/>
        </w:rPr>
        <w:t xml:space="preserve">ome </w:t>
      </w:r>
      <w:r w:rsidR="00121168">
        <w:rPr>
          <w:color w:val="0070C0"/>
        </w:rPr>
        <w:t xml:space="preserve">important </w:t>
      </w:r>
      <w:r>
        <w:rPr>
          <w:color w:val="0070C0"/>
        </w:rPr>
        <w:t>extra components are needed to put Q1 in the proper</w:t>
      </w:r>
      <w:r>
        <w:rPr>
          <w:color w:val="0070C0"/>
        </w:rPr>
        <w:br/>
        <w:t>operating mode as in earlier Lab</w:t>
      </w:r>
      <w:r w:rsidR="00121168">
        <w:rPr>
          <w:color w:val="0070C0"/>
        </w:rPr>
        <w:t>, AND ensure non-linear effects</w:t>
      </w:r>
      <w:r w:rsidR="00121168">
        <w:rPr>
          <w:color w:val="0070C0"/>
        </w:rPr>
        <w:br/>
        <w:t>at B-E junction are</w:t>
      </w:r>
      <w:r w:rsidR="00121168">
        <w:rPr>
          <w:color w:val="0070C0"/>
        </w:rPr>
        <w:br/>
        <w:t>suppressed as given in the pre-lab reading notes.</w:t>
      </w:r>
    </w:p>
    <w:p w14:paraId="63181BAA" w14:textId="77777777" w:rsidR="00F17CBE" w:rsidRDefault="00F17CBE" w:rsidP="00247898">
      <w:pPr>
        <w:rPr>
          <w:color w:val="0070C0"/>
        </w:rPr>
      </w:pPr>
    </w:p>
    <w:p w14:paraId="2EEA22C0" w14:textId="77777777" w:rsidR="00F17CBE" w:rsidRDefault="00F17CBE" w:rsidP="00247898">
      <w:pPr>
        <w:rPr>
          <w:color w:val="0070C0"/>
        </w:rPr>
      </w:pPr>
    </w:p>
    <w:p w14:paraId="6743D8FE" w14:textId="77777777" w:rsidR="00F17CBE" w:rsidRDefault="00F17CBE" w:rsidP="00247898">
      <w:pPr>
        <w:rPr>
          <w:color w:val="0070C0"/>
        </w:rPr>
      </w:pPr>
    </w:p>
    <w:p w14:paraId="30E87FC9" w14:textId="77777777" w:rsidR="00F17CBE" w:rsidRDefault="00F17CBE" w:rsidP="00247898">
      <w:pPr>
        <w:rPr>
          <w:color w:val="0070C0"/>
        </w:rPr>
      </w:pPr>
    </w:p>
    <w:p w14:paraId="627B10FE" w14:textId="77777777" w:rsidR="00FF4DDD" w:rsidRDefault="00FF4DDD" w:rsidP="00247898">
      <w:pPr>
        <w:rPr>
          <w:color w:val="0070C0"/>
        </w:rPr>
      </w:pPr>
    </w:p>
    <w:p w14:paraId="2647CB59" w14:textId="77777777" w:rsidR="00FF4DDD" w:rsidRDefault="00FF4DDD" w:rsidP="00247898">
      <w:pPr>
        <w:rPr>
          <w:color w:val="0070C0"/>
        </w:rPr>
      </w:pPr>
    </w:p>
    <w:p w14:paraId="2B50DE77" w14:textId="77777777" w:rsidR="00FF4DDD" w:rsidRDefault="00FF4DDD" w:rsidP="00247898">
      <w:pPr>
        <w:rPr>
          <w:color w:val="0070C0"/>
        </w:rPr>
      </w:pPr>
    </w:p>
    <w:p w14:paraId="5873397F" w14:textId="77777777" w:rsidR="00FF4DDD" w:rsidRDefault="00FF4DDD" w:rsidP="00247898">
      <w:pPr>
        <w:rPr>
          <w:color w:val="0070C0"/>
        </w:rPr>
      </w:pPr>
    </w:p>
    <w:p w14:paraId="577194CD" w14:textId="77777777" w:rsidR="00FF4DDD" w:rsidRDefault="00FF4DDD" w:rsidP="00247898">
      <w:pPr>
        <w:rPr>
          <w:color w:val="0070C0"/>
        </w:rPr>
      </w:pPr>
    </w:p>
    <w:p w14:paraId="3B666A3E" w14:textId="77777777" w:rsidR="00FF4DDD" w:rsidRDefault="00FF4DDD" w:rsidP="00247898">
      <w:pPr>
        <w:rPr>
          <w:color w:val="0070C0"/>
        </w:rPr>
      </w:pPr>
    </w:p>
    <w:p w14:paraId="6306AA55" w14:textId="77777777" w:rsidR="00FF4DDD" w:rsidRDefault="00FF4DDD" w:rsidP="00247898">
      <w:pPr>
        <w:rPr>
          <w:color w:val="0070C0"/>
        </w:rPr>
      </w:pPr>
    </w:p>
    <w:p w14:paraId="11C1689B" w14:textId="77777777" w:rsidR="00FF4DDD" w:rsidRDefault="00FF4DDD" w:rsidP="00247898">
      <w:pPr>
        <w:rPr>
          <w:color w:val="0070C0"/>
        </w:rPr>
      </w:pPr>
    </w:p>
    <w:p w14:paraId="43D6C119" w14:textId="77777777" w:rsidR="00FF4DDD" w:rsidRDefault="00FF4DDD" w:rsidP="00247898">
      <w:pPr>
        <w:rPr>
          <w:color w:val="0070C0"/>
        </w:rPr>
      </w:pPr>
    </w:p>
    <w:p w14:paraId="20BABE2A" w14:textId="77777777" w:rsidR="00FF4DDD" w:rsidRDefault="00FF4DDD" w:rsidP="00247898">
      <w:pPr>
        <w:rPr>
          <w:color w:val="0070C0"/>
        </w:rPr>
      </w:pPr>
    </w:p>
    <w:p w14:paraId="371E222E" w14:textId="77777777" w:rsidR="00FF4DDD" w:rsidRDefault="00FF4DDD" w:rsidP="00247898">
      <w:pPr>
        <w:rPr>
          <w:color w:val="0070C0"/>
        </w:rPr>
      </w:pPr>
    </w:p>
    <w:p w14:paraId="1A121F25" w14:textId="77777777" w:rsidR="00FF4DDD" w:rsidRDefault="00FF4DDD" w:rsidP="00247898">
      <w:pPr>
        <w:rPr>
          <w:color w:val="0070C0"/>
        </w:rPr>
      </w:pPr>
    </w:p>
    <w:p w14:paraId="44419F84" w14:textId="77777777" w:rsidR="009C776F" w:rsidRDefault="009C776F" w:rsidP="00247898">
      <w:pPr>
        <w:rPr>
          <w:color w:val="0070C0"/>
        </w:rPr>
      </w:pPr>
    </w:p>
    <w:p w14:paraId="249152F6" w14:textId="77777777" w:rsidR="009C776F" w:rsidRDefault="009C776F" w:rsidP="00247898">
      <w:pPr>
        <w:rPr>
          <w:color w:val="0070C0"/>
        </w:rPr>
      </w:pPr>
    </w:p>
    <w:p w14:paraId="76287032" w14:textId="77777777" w:rsidR="009C776F" w:rsidRDefault="009C776F" w:rsidP="00891AAE">
      <w:pPr>
        <w:rPr>
          <w:b/>
          <w:color w:val="0070C0"/>
          <w:sz w:val="40"/>
        </w:rPr>
      </w:pPr>
    </w:p>
    <w:p w14:paraId="3591EBDD" w14:textId="77777777" w:rsidR="00D76B0B" w:rsidRDefault="00D76B0B" w:rsidP="00891AAE">
      <w:pPr>
        <w:rPr>
          <w:b/>
          <w:color w:val="0070C0"/>
          <w:sz w:val="40"/>
        </w:rPr>
      </w:pPr>
    </w:p>
    <w:p w14:paraId="08651D49" w14:textId="51549982" w:rsidR="00891AAE" w:rsidRDefault="00891AAE" w:rsidP="00891AAE">
      <w:pPr>
        <w:rPr>
          <w:b/>
          <w:color w:val="0070C0"/>
          <w:sz w:val="40"/>
        </w:rPr>
      </w:pPr>
      <w:r>
        <w:rPr>
          <w:b/>
          <w:color w:val="0070C0"/>
          <w:sz w:val="40"/>
        </w:rPr>
        <w:lastRenderedPageBreak/>
        <w:t>Level 0: The “crack”</w:t>
      </w:r>
      <w:r>
        <w:rPr>
          <w:b/>
          <w:color w:val="0070C0"/>
          <w:sz w:val="32"/>
        </w:rPr>
        <w:tab/>
      </w:r>
      <w:r>
        <w:rPr>
          <w:b/>
          <w:color w:val="0070C0"/>
          <w:sz w:val="32"/>
        </w:rPr>
        <w:tab/>
      </w:r>
      <w:r>
        <w:rPr>
          <w:b/>
          <w:color w:val="0070C0"/>
          <w:sz w:val="32"/>
        </w:rPr>
        <w:tab/>
      </w:r>
      <w:r>
        <w:rPr>
          <w:b/>
          <w:color w:val="0070C0"/>
          <w:sz w:val="32"/>
        </w:rPr>
        <w:tab/>
      </w:r>
      <w:r>
        <w:rPr>
          <w:b/>
          <w:color w:val="0070C0"/>
          <w:sz w:val="32"/>
        </w:rPr>
        <w:tab/>
      </w:r>
      <w:r>
        <w:rPr>
          <w:b/>
          <w:color w:val="0070C0"/>
          <w:sz w:val="32"/>
        </w:rPr>
        <w:tab/>
      </w:r>
      <w:r>
        <w:rPr>
          <w:b/>
          <w:color w:val="0070C0"/>
          <w:sz w:val="32"/>
        </w:rPr>
        <w:tab/>
      </w:r>
      <w:r>
        <w:rPr>
          <w:b/>
          <w:color w:val="0070C0"/>
          <w:sz w:val="32"/>
        </w:rPr>
        <w:tab/>
      </w:r>
      <w:r>
        <w:rPr>
          <w:b/>
          <w:color w:val="0070C0"/>
          <w:sz w:val="32"/>
        </w:rPr>
        <w:tab/>
      </w:r>
    </w:p>
    <w:p w14:paraId="2A213B62" w14:textId="77777777" w:rsidR="00FF4DDD" w:rsidRPr="00FF4DDD" w:rsidRDefault="009C776F" w:rsidP="00891AAE">
      <w:pPr>
        <w:rPr>
          <w:color w:val="0070C0"/>
          <w:sz w:val="32"/>
        </w:rPr>
      </w:pPr>
      <w:r>
        <w:rPr>
          <w:color w:val="0070C0"/>
          <w:sz w:val="32"/>
        </w:rPr>
        <w:t>If v</w:t>
      </w:r>
      <w:r w:rsidR="00FF4DDD">
        <w:rPr>
          <w:color w:val="0070C0"/>
          <w:sz w:val="32"/>
          <w:vertAlign w:val="subscript"/>
        </w:rPr>
        <w:t>in</w:t>
      </w:r>
      <w:r w:rsidR="00FF4DDD">
        <w:rPr>
          <w:color w:val="0070C0"/>
          <w:sz w:val="32"/>
        </w:rPr>
        <w:t xml:space="preserve"> </w:t>
      </w:r>
      <w:r w:rsidR="00B36D8E">
        <w:rPr>
          <w:color w:val="0070C0"/>
          <w:sz w:val="32"/>
        </w:rPr>
        <w:t xml:space="preserve">is an AC voltage whose </w:t>
      </w:r>
      <w:r w:rsidR="00FF4DDD">
        <w:rPr>
          <w:color w:val="0070C0"/>
          <w:sz w:val="32"/>
        </w:rPr>
        <w:t xml:space="preserve">value can be both positive and negative, </w:t>
      </w:r>
      <w:r w:rsidR="00FF4DDD">
        <w:rPr>
          <w:color w:val="0070C0"/>
          <w:sz w:val="32"/>
        </w:rPr>
        <w:br/>
      </w:r>
    </w:p>
    <w:p w14:paraId="34E5609C" w14:textId="77777777" w:rsidR="000F3B3E" w:rsidRPr="000F3B3E" w:rsidRDefault="00FF4DDD" w:rsidP="00046A55">
      <w:pPr>
        <w:pStyle w:val="ListParagraph"/>
        <w:numPr>
          <w:ilvl w:val="1"/>
          <w:numId w:val="25"/>
        </w:numPr>
        <w:rPr>
          <w:color w:val="FF0000"/>
          <w:sz w:val="32"/>
        </w:rPr>
      </w:pPr>
      <w:r w:rsidRPr="00046A55">
        <w:rPr>
          <w:color w:val="0070C0"/>
          <w:sz w:val="32"/>
        </w:rPr>
        <w:t xml:space="preserve">What are the assumed conditions required for </w:t>
      </w:r>
      <m:oMath>
        <m:sSub>
          <m:sSubPr>
            <m:ctrlPr>
              <w:rPr>
                <w:rFonts w:ascii="Cambria Math" w:hAnsi="Cambria Math"/>
                <w:i/>
                <w:color w:val="0070C0"/>
                <w:sz w:val="32"/>
              </w:rPr>
            </m:ctrlPr>
          </m:sSubPr>
          <m:e>
            <m:r>
              <w:rPr>
                <w:rFonts w:ascii="Cambria Math" w:hAnsi="Cambria Math"/>
                <w:color w:val="0070C0"/>
                <w:sz w:val="32"/>
              </w:rPr>
              <m:t>i</m:t>
            </m:r>
          </m:e>
          <m:sub>
            <m:r>
              <w:rPr>
                <w:rFonts w:ascii="Cambria Math" w:hAnsi="Cambria Math"/>
                <w:color w:val="0070C0"/>
                <w:sz w:val="32"/>
              </w:rPr>
              <m:t>c</m:t>
            </m:r>
          </m:sub>
        </m:sSub>
        <m:r>
          <w:rPr>
            <w:rFonts w:ascii="Cambria Math" w:hAnsi="Cambria Math"/>
            <w:color w:val="0070C0"/>
            <w:sz w:val="32"/>
          </w:rPr>
          <m:t>=β</m:t>
        </m:r>
        <m:sSub>
          <m:sSubPr>
            <m:ctrlPr>
              <w:rPr>
                <w:rFonts w:ascii="Cambria Math" w:hAnsi="Cambria Math"/>
                <w:i/>
                <w:color w:val="0070C0"/>
                <w:sz w:val="32"/>
              </w:rPr>
            </m:ctrlPr>
          </m:sSubPr>
          <m:e>
            <m:r>
              <w:rPr>
                <w:rFonts w:ascii="Cambria Math" w:hAnsi="Cambria Math"/>
                <w:color w:val="0070C0"/>
                <w:sz w:val="32"/>
              </w:rPr>
              <m:t>i</m:t>
            </m:r>
          </m:e>
          <m:sub>
            <m:r>
              <w:rPr>
                <w:rFonts w:ascii="Cambria Math" w:hAnsi="Cambria Math"/>
                <w:color w:val="0070C0"/>
                <w:sz w:val="32"/>
              </w:rPr>
              <m:t>b</m:t>
            </m:r>
          </m:sub>
        </m:sSub>
      </m:oMath>
      <w:r w:rsidR="003A4B61" w:rsidRPr="00046A55">
        <w:rPr>
          <w:color w:val="0070C0"/>
          <w:sz w:val="32"/>
        </w:rPr>
        <w:t xml:space="preserve">? </w:t>
      </w:r>
      <w:r w:rsidR="003A4B61" w:rsidRPr="00046A55">
        <w:rPr>
          <w:color w:val="0070C0"/>
          <w:sz w:val="32"/>
        </w:rPr>
        <w:br/>
      </w:r>
      <w:r w:rsidRPr="00046A55">
        <w:rPr>
          <w:iCs/>
          <w:color w:val="0070C0"/>
          <w:sz w:val="32"/>
        </w:rPr>
        <w:t>What are the necessary</w:t>
      </w:r>
      <w:r w:rsidR="00B36D8E" w:rsidRPr="00046A55">
        <w:rPr>
          <w:iCs/>
          <w:color w:val="0070C0"/>
          <w:sz w:val="32"/>
        </w:rPr>
        <w:t xml:space="preserve"> absolute and relative voltage</w:t>
      </w:r>
      <w:r w:rsidR="003A4B61" w:rsidRPr="00046A55">
        <w:rPr>
          <w:iCs/>
          <w:color w:val="0070C0"/>
          <w:sz w:val="32"/>
        </w:rPr>
        <w:t xml:space="preserve"> conditions required at </w:t>
      </w:r>
      <w:r w:rsidRPr="00046A55">
        <w:rPr>
          <w:iCs/>
          <w:color w:val="0070C0"/>
          <w:sz w:val="32"/>
        </w:rPr>
        <w:t>the C,</w:t>
      </w:r>
      <w:r w:rsidR="00B36D8E" w:rsidRPr="00046A55">
        <w:rPr>
          <w:iCs/>
          <w:color w:val="0070C0"/>
          <w:sz w:val="32"/>
        </w:rPr>
        <w:t xml:space="preserve"> </w:t>
      </w:r>
      <w:r w:rsidRPr="00046A55">
        <w:rPr>
          <w:iCs/>
          <w:color w:val="0070C0"/>
          <w:sz w:val="32"/>
        </w:rPr>
        <w:t>B,</w:t>
      </w:r>
      <w:r w:rsidR="00B36D8E" w:rsidRPr="00046A55">
        <w:rPr>
          <w:iCs/>
          <w:color w:val="0070C0"/>
          <w:sz w:val="32"/>
        </w:rPr>
        <w:t xml:space="preserve"> </w:t>
      </w:r>
      <w:r w:rsidRPr="00046A55">
        <w:rPr>
          <w:iCs/>
          <w:color w:val="0070C0"/>
          <w:sz w:val="32"/>
        </w:rPr>
        <w:t>E terminals of Q</w:t>
      </w:r>
      <w:r w:rsidR="00B36D8E" w:rsidRPr="00046A55">
        <w:rPr>
          <w:iCs/>
          <w:color w:val="0070C0"/>
          <w:sz w:val="32"/>
        </w:rPr>
        <w:t>1</w:t>
      </w:r>
      <w:r w:rsidR="009C776F" w:rsidRPr="00046A55">
        <w:rPr>
          <w:iCs/>
          <w:color w:val="0070C0"/>
          <w:sz w:val="32"/>
        </w:rPr>
        <w:t xml:space="preserve"> to use it as a voltage</w:t>
      </w:r>
      <w:r w:rsidR="00A85E44" w:rsidRPr="00046A55">
        <w:rPr>
          <w:iCs/>
          <w:color w:val="0070C0"/>
          <w:sz w:val="32"/>
        </w:rPr>
        <w:t xml:space="preserve"> amplifier</w:t>
      </w:r>
      <w:r w:rsidR="00B36D8E" w:rsidRPr="00046A55">
        <w:rPr>
          <w:iCs/>
          <w:color w:val="0070C0"/>
          <w:sz w:val="32"/>
        </w:rPr>
        <w:t>?</w:t>
      </w:r>
      <w:r w:rsidRPr="00046A55">
        <w:rPr>
          <w:iCs/>
          <w:color w:val="0070C0"/>
          <w:sz w:val="32"/>
        </w:rPr>
        <w:t xml:space="preserve"> </w:t>
      </w:r>
      <w:r w:rsidR="003A4B61" w:rsidRPr="00046A55">
        <w:rPr>
          <w:iCs/>
          <w:color w:val="0070C0"/>
          <w:sz w:val="32"/>
        </w:rPr>
        <w:tab/>
      </w:r>
      <w:r w:rsidR="003A4B61" w:rsidRPr="00046A55">
        <w:rPr>
          <w:iCs/>
          <w:color w:val="0070C0"/>
          <w:sz w:val="32"/>
        </w:rPr>
        <w:tab/>
      </w:r>
      <w:r w:rsidR="003A4B61" w:rsidRPr="00046A55">
        <w:rPr>
          <w:iCs/>
          <w:color w:val="0070C0"/>
          <w:sz w:val="32"/>
        </w:rPr>
        <w:tab/>
      </w:r>
      <w:r w:rsidR="003A4B61" w:rsidRPr="00046A55">
        <w:rPr>
          <w:b/>
          <w:iCs/>
          <w:color w:val="0070C0"/>
          <w:sz w:val="40"/>
        </w:rPr>
        <w:t>1</w:t>
      </w:r>
      <w:r w:rsidR="003A4B61" w:rsidRPr="00046A55">
        <w:rPr>
          <w:iCs/>
          <w:color w:val="0070C0"/>
          <w:sz w:val="32"/>
        </w:rPr>
        <w:tab/>
      </w:r>
      <w:r w:rsidR="003A4B61" w:rsidRPr="00046A55">
        <w:rPr>
          <w:iCs/>
          <w:color w:val="0070C0"/>
          <w:sz w:val="32"/>
        </w:rPr>
        <w:tab/>
      </w:r>
    </w:p>
    <w:p w14:paraId="7578A129" w14:textId="2D6C7586" w:rsidR="00D76B0B" w:rsidRPr="00D76B0B" w:rsidRDefault="00436152" w:rsidP="000F3B3E">
      <w:pPr>
        <w:pStyle w:val="ListParagraph"/>
        <w:rPr>
          <w:color w:val="FF0000"/>
          <w:sz w:val="32"/>
        </w:rPr>
      </w:pPr>
      <w:r>
        <w:rPr>
          <w:iCs/>
          <w:color w:val="FF0000"/>
          <w:sz w:val="32"/>
        </w:rPr>
        <w:t xml:space="preserve"> </w:t>
      </w:r>
      <w:r w:rsidR="000F3B3E" w:rsidRPr="000F3B3E">
        <w:rPr>
          <w:iCs/>
          <w:sz w:val="32"/>
        </w:rPr>
        <w:t xml:space="preserve">a) </w:t>
      </w:r>
      <w:r w:rsidR="00D76B0B">
        <w:rPr>
          <w:iCs/>
          <w:sz w:val="28"/>
          <w:szCs w:val="28"/>
        </w:rPr>
        <w:t>BJT must be in forward active mode</w:t>
      </w:r>
    </w:p>
    <w:p w14:paraId="57EFEB7A" w14:textId="5EB80CB9" w:rsidR="00FA25BC" w:rsidRPr="00046A55" w:rsidRDefault="000F3B3E" w:rsidP="00D76B0B">
      <w:pPr>
        <w:pStyle w:val="ListParagraph"/>
        <w:rPr>
          <w:color w:val="FF0000"/>
          <w:sz w:val="32"/>
        </w:rPr>
      </w:pPr>
      <w:r>
        <w:rPr>
          <w:sz w:val="28"/>
          <w:szCs w:val="28"/>
        </w:rPr>
        <w:t xml:space="preserve"> b) </w:t>
      </w:r>
      <w:r w:rsidR="00D76B0B">
        <w:rPr>
          <w:sz w:val="28"/>
          <w:szCs w:val="28"/>
        </w:rPr>
        <w:t>V</w:t>
      </w:r>
      <w:r w:rsidR="00D76B0B" w:rsidRPr="006E0487">
        <w:rPr>
          <w:sz w:val="28"/>
          <w:szCs w:val="28"/>
          <w:vertAlign w:val="subscript"/>
        </w:rPr>
        <w:t>BE</w:t>
      </w:r>
      <w:r w:rsidR="00D76B0B">
        <w:rPr>
          <w:color w:val="FF0000"/>
          <w:sz w:val="32"/>
        </w:rPr>
        <w:t xml:space="preserve"> </w:t>
      </w:r>
      <w:r w:rsidR="00D76B0B" w:rsidRPr="006E0487">
        <w:rPr>
          <w:sz w:val="32"/>
        </w:rPr>
        <w:t xml:space="preserve">= </w:t>
      </w:r>
      <w:r w:rsidR="00D76B0B">
        <w:rPr>
          <w:sz w:val="32"/>
        </w:rPr>
        <w:t>V</w:t>
      </w:r>
      <w:r w:rsidR="00D76B0B" w:rsidRPr="006E0487">
        <w:rPr>
          <w:sz w:val="32"/>
          <w:vertAlign w:val="subscript"/>
        </w:rPr>
        <w:t>B</w:t>
      </w:r>
      <w:r w:rsidR="00D76B0B">
        <w:rPr>
          <w:sz w:val="32"/>
        </w:rPr>
        <w:t xml:space="preserve"> – V</w:t>
      </w:r>
      <w:r w:rsidR="00D76B0B">
        <w:rPr>
          <w:sz w:val="32"/>
        </w:rPr>
        <w:softHyphen/>
      </w:r>
      <w:r w:rsidR="00D76B0B" w:rsidRPr="006E0487">
        <w:rPr>
          <w:sz w:val="32"/>
          <w:vertAlign w:val="subscript"/>
        </w:rPr>
        <w:t xml:space="preserve">E </w:t>
      </w:r>
      <w:r w:rsidR="00D76B0B">
        <w:rPr>
          <w:sz w:val="32"/>
        </w:rPr>
        <w:t xml:space="preserve">= </w:t>
      </w:r>
      <w:r w:rsidR="00D76B0B" w:rsidRPr="006E0487">
        <w:rPr>
          <w:sz w:val="32"/>
        </w:rPr>
        <w:t xml:space="preserve">0.7V and </w:t>
      </w:r>
      <w:proofErr w:type="gramStart"/>
      <w:r w:rsidR="00D76B0B" w:rsidRPr="006E0487">
        <w:rPr>
          <w:sz w:val="32"/>
        </w:rPr>
        <w:t>V</w:t>
      </w:r>
      <w:r w:rsidR="00D76B0B" w:rsidRPr="006E0487">
        <w:rPr>
          <w:sz w:val="32"/>
          <w:vertAlign w:val="subscript"/>
        </w:rPr>
        <w:t>CB</w:t>
      </w:r>
      <w:r w:rsidR="00D76B0B" w:rsidRPr="006E0487">
        <w:rPr>
          <w:sz w:val="32"/>
        </w:rPr>
        <w:t xml:space="preserve"> </w:t>
      </w:r>
      <w:r w:rsidR="00D76B0B">
        <w:rPr>
          <w:sz w:val="32"/>
        </w:rPr>
        <w:t xml:space="preserve"> =</w:t>
      </w:r>
      <w:proofErr w:type="gramEnd"/>
      <w:r w:rsidR="00D76B0B">
        <w:rPr>
          <w:sz w:val="32"/>
        </w:rPr>
        <w:t xml:space="preserve"> V</w:t>
      </w:r>
      <w:r w:rsidR="00D76B0B" w:rsidRPr="006E0487">
        <w:rPr>
          <w:sz w:val="32"/>
          <w:vertAlign w:val="subscript"/>
        </w:rPr>
        <w:t>C</w:t>
      </w:r>
      <w:r w:rsidR="00D76B0B">
        <w:rPr>
          <w:sz w:val="32"/>
        </w:rPr>
        <w:t xml:space="preserve"> – V</w:t>
      </w:r>
      <w:r w:rsidR="00D76B0B" w:rsidRPr="006E0487">
        <w:rPr>
          <w:sz w:val="32"/>
          <w:vertAlign w:val="subscript"/>
        </w:rPr>
        <w:t>B</w:t>
      </w:r>
      <w:r w:rsidR="00D76B0B">
        <w:rPr>
          <w:sz w:val="32"/>
        </w:rPr>
        <w:t xml:space="preserve"> </w:t>
      </w:r>
      <w:r w:rsidR="00D76B0B" w:rsidRPr="006E0487">
        <w:rPr>
          <w:sz w:val="32"/>
        </w:rPr>
        <w:t>&gt; 0V</w:t>
      </w:r>
      <w:r w:rsidR="00436152">
        <w:rPr>
          <w:iCs/>
          <w:color w:val="FF0000"/>
          <w:sz w:val="32"/>
        </w:rPr>
        <w:t xml:space="preserve"> </w:t>
      </w:r>
      <w:r w:rsidR="00436152">
        <w:rPr>
          <w:color w:val="FF0000"/>
          <w:sz w:val="32"/>
        </w:rPr>
        <w:t xml:space="preserve">   </w:t>
      </w:r>
    </w:p>
    <w:p w14:paraId="17637B84" w14:textId="67FAADE1" w:rsidR="00FA25BC" w:rsidRPr="00FA25BC" w:rsidRDefault="003A4B61" w:rsidP="00E92354">
      <w:pPr>
        <w:pStyle w:val="ListParagraph"/>
        <w:rPr>
          <w:color w:val="0070C0"/>
          <w:sz w:val="32"/>
        </w:rPr>
      </w:pPr>
      <w:r>
        <w:rPr>
          <w:iCs/>
          <w:color w:val="0070C0"/>
          <w:sz w:val="32"/>
        </w:rPr>
        <w:br/>
      </w:r>
      <w:r>
        <w:rPr>
          <w:iCs/>
          <w:color w:val="0070C0"/>
          <w:sz w:val="32"/>
        </w:rPr>
        <w:br/>
      </w:r>
    </w:p>
    <w:p w14:paraId="5E862ABA" w14:textId="77777777" w:rsidR="00A85E44" w:rsidRPr="00FA25BC" w:rsidRDefault="00FA25BC" w:rsidP="0079008F">
      <w:pPr>
        <w:pStyle w:val="ListParagraph"/>
        <w:numPr>
          <w:ilvl w:val="1"/>
          <w:numId w:val="25"/>
        </w:numPr>
        <w:rPr>
          <w:color w:val="0070C0"/>
          <w:sz w:val="32"/>
          <w:u w:val="single"/>
        </w:rPr>
      </w:pPr>
      <w:r w:rsidRPr="00FA25BC">
        <w:rPr>
          <w:iCs/>
          <w:color w:val="0070C0"/>
          <w:sz w:val="32"/>
          <w:u w:val="single"/>
        </w:rPr>
        <w:t>I</w:t>
      </w:r>
      <w:r>
        <w:rPr>
          <w:iCs/>
          <w:color w:val="0070C0"/>
          <w:sz w:val="32"/>
          <w:u w:val="single"/>
        </w:rPr>
        <w:t>nput side:</w:t>
      </w:r>
      <w:r>
        <w:rPr>
          <w:iCs/>
          <w:color w:val="0070C0"/>
          <w:sz w:val="32"/>
        </w:rPr>
        <w:t xml:space="preserve">  </w:t>
      </w:r>
      <w:r w:rsidR="003C2F17">
        <w:rPr>
          <w:iCs/>
          <w:color w:val="0070C0"/>
          <w:sz w:val="32"/>
        </w:rPr>
        <w:t xml:space="preserve">Our input signal is </w:t>
      </w:r>
      <w:proofErr w:type="gramStart"/>
      <w:r w:rsidR="00023640">
        <w:rPr>
          <w:iCs/>
          <w:color w:val="0070C0"/>
          <w:sz w:val="32"/>
        </w:rPr>
        <w:t xml:space="preserve">a voltage </w:t>
      </w:r>
      <w:r w:rsidR="003C2F17">
        <w:rPr>
          <w:i/>
          <w:iCs/>
          <w:color w:val="0070C0"/>
          <w:sz w:val="32"/>
        </w:rPr>
        <w:t>v</w:t>
      </w:r>
      <w:r w:rsidR="003C2F17">
        <w:rPr>
          <w:i/>
          <w:iCs/>
          <w:color w:val="0070C0"/>
          <w:sz w:val="32"/>
          <w:vertAlign w:val="subscript"/>
        </w:rPr>
        <w:t>in</w:t>
      </w:r>
      <w:proofErr w:type="gramEnd"/>
      <w:r w:rsidR="0079008F">
        <w:rPr>
          <w:i/>
          <w:iCs/>
          <w:color w:val="0070C0"/>
          <w:sz w:val="32"/>
        </w:rPr>
        <w:t xml:space="preserve">, </w:t>
      </w:r>
      <w:r w:rsidR="0079008F" w:rsidRPr="0079008F">
        <w:rPr>
          <w:iCs/>
          <w:color w:val="0070C0"/>
          <w:sz w:val="32"/>
        </w:rPr>
        <w:t>NOT</w:t>
      </w:r>
      <w:r w:rsidR="003C2F17">
        <w:rPr>
          <w:i/>
          <w:iCs/>
          <w:color w:val="0070C0"/>
          <w:sz w:val="32"/>
        </w:rPr>
        <w:t xml:space="preserve"> </w:t>
      </w:r>
      <w:proofErr w:type="spellStart"/>
      <w:r w:rsidR="003C2F17">
        <w:rPr>
          <w:i/>
          <w:iCs/>
          <w:color w:val="0070C0"/>
          <w:sz w:val="32"/>
        </w:rPr>
        <w:t>i</w:t>
      </w:r>
      <w:r w:rsidR="003C2F17">
        <w:rPr>
          <w:i/>
          <w:iCs/>
          <w:color w:val="0070C0"/>
          <w:sz w:val="32"/>
          <w:vertAlign w:val="subscript"/>
        </w:rPr>
        <w:t>in</w:t>
      </w:r>
      <w:proofErr w:type="spellEnd"/>
      <w:r w:rsidR="003C2F17">
        <w:rPr>
          <w:i/>
          <w:iCs/>
          <w:color w:val="0070C0"/>
          <w:sz w:val="32"/>
        </w:rPr>
        <w:t xml:space="preserve">. </w:t>
      </w:r>
      <w:r>
        <w:rPr>
          <w:iCs/>
          <w:color w:val="0070C0"/>
          <w:sz w:val="32"/>
        </w:rPr>
        <w:t xml:space="preserve">Is it OK to send </w:t>
      </w:r>
      <w:r>
        <w:rPr>
          <w:i/>
          <w:iCs/>
          <w:color w:val="0070C0"/>
          <w:sz w:val="32"/>
        </w:rPr>
        <w:t>v</w:t>
      </w:r>
      <w:r>
        <w:rPr>
          <w:i/>
          <w:iCs/>
          <w:color w:val="0070C0"/>
          <w:sz w:val="32"/>
          <w:vertAlign w:val="subscript"/>
        </w:rPr>
        <w:t>in</w:t>
      </w:r>
      <w:r>
        <w:rPr>
          <w:iCs/>
          <w:color w:val="0070C0"/>
          <w:sz w:val="32"/>
        </w:rPr>
        <w:t xml:space="preserve"> directly into the base of Q1? Obviously not! List all the reasons why not</w:t>
      </w:r>
      <w:r w:rsidR="003C2F17">
        <w:rPr>
          <w:iCs/>
          <w:color w:val="0070C0"/>
          <w:sz w:val="32"/>
        </w:rPr>
        <w:t>:</w:t>
      </w:r>
      <w:r w:rsidR="003C2F17">
        <w:rPr>
          <w:iCs/>
          <w:color w:val="0070C0"/>
          <w:sz w:val="32"/>
        </w:rPr>
        <w:tab/>
      </w:r>
      <w:r w:rsidR="003C2F17">
        <w:rPr>
          <w:iCs/>
          <w:color w:val="0070C0"/>
          <w:sz w:val="32"/>
        </w:rPr>
        <w:tab/>
      </w:r>
      <w:r w:rsidR="003C2F17">
        <w:rPr>
          <w:iCs/>
          <w:color w:val="0070C0"/>
          <w:sz w:val="32"/>
        </w:rPr>
        <w:tab/>
      </w:r>
      <w:r w:rsidR="001F3382">
        <w:rPr>
          <w:iCs/>
          <w:color w:val="0070C0"/>
          <w:sz w:val="32"/>
        </w:rPr>
        <w:tab/>
      </w:r>
      <w:r w:rsidR="001F3382">
        <w:rPr>
          <w:iCs/>
          <w:color w:val="0070C0"/>
          <w:sz w:val="32"/>
        </w:rPr>
        <w:tab/>
      </w:r>
      <w:r w:rsidR="001F3382">
        <w:rPr>
          <w:iCs/>
          <w:color w:val="0070C0"/>
          <w:sz w:val="32"/>
        </w:rPr>
        <w:tab/>
      </w:r>
      <w:r w:rsidR="001F3382">
        <w:rPr>
          <w:iCs/>
          <w:color w:val="0070C0"/>
          <w:sz w:val="32"/>
        </w:rPr>
        <w:tab/>
      </w:r>
      <w:r w:rsidR="001F3382">
        <w:rPr>
          <w:iCs/>
          <w:color w:val="0070C0"/>
          <w:sz w:val="32"/>
        </w:rPr>
        <w:tab/>
      </w:r>
      <w:r w:rsidR="001F3382">
        <w:rPr>
          <w:iCs/>
          <w:color w:val="0070C0"/>
          <w:sz w:val="32"/>
        </w:rPr>
        <w:tab/>
      </w:r>
      <w:r w:rsidR="001F3382">
        <w:rPr>
          <w:iCs/>
          <w:color w:val="0070C0"/>
          <w:sz w:val="32"/>
        </w:rPr>
        <w:tab/>
      </w:r>
      <w:r w:rsidR="001F3382">
        <w:rPr>
          <w:iCs/>
          <w:color w:val="0070C0"/>
          <w:sz w:val="32"/>
        </w:rPr>
        <w:tab/>
      </w:r>
      <w:r w:rsidR="001F3382">
        <w:rPr>
          <w:iCs/>
          <w:color w:val="0070C0"/>
          <w:sz w:val="32"/>
        </w:rPr>
        <w:tab/>
      </w:r>
      <w:r w:rsidR="001F3382">
        <w:rPr>
          <w:iCs/>
          <w:color w:val="0070C0"/>
          <w:sz w:val="32"/>
        </w:rPr>
        <w:tab/>
      </w:r>
      <w:r w:rsidRPr="00FA25BC">
        <w:rPr>
          <w:b/>
          <w:iCs/>
          <w:color w:val="0070C0"/>
          <w:sz w:val="40"/>
        </w:rPr>
        <w:t>1</w:t>
      </w:r>
    </w:p>
    <w:p w14:paraId="363291FB" w14:textId="08F717CA" w:rsidR="00436152" w:rsidRDefault="00E4540D" w:rsidP="00E4540D">
      <w:pPr>
        <w:ind w:left="720"/>
        <w:rPr>
          <w:color w:val="0070C0"/>
          <w:sz w:val="32"/>
        </w:rPr>
      </w:pPr>
      <w:r>
        <w:rPr>
          <w:sz w:val="28"/>
          <w:szCs w:val="28"/>
        </w:rPr>
        <w:t>We wish to get the Q point current. Hence, an impedance needs to be added accordingly so that a DC Voltage is set up as a transistor bias.</w:t>
      </w:r>
      <w:r w:rsidR="0094707C">
        <w:rPr>
          <w:color w:val="0070C0"/>
          <w:sz w:val="32"/>
        </w:rPr>
        <w:br/>
      </w:r>
      <w:r w:rsidR="0094707C">
        <w:rPr>
          <w:color w:val="0070C0"/>
          <w:sz w:val="32"/>
        </w:rPr>
        <w:br/>
      </w:r>
    </w:p>
    <w:p w14:paraId="4D171077" w14:textId="77777777" w:rsidR="0079008F" w:rsidRPr="002C733B" w:rsidRDefault="0094707C" w:rsidP="00FA25BC">
      <w:pPr>
        <w:rPr>
          <w:color w:val="0070C0"/>
          <w:sz w:val="32"/>
        </w:rPr>
      </w:pPr>
      <w:r>
        <w:rPr>
          <w:color w:val="0070C0"/>
          <w:sz w:val="32"/>
        </w:rPr>
        <w:br/>
      </w:r>
    </w:p>
    <w:p w14:paraId="08DF8D9C" w14:textId="77777777" w:rsidR="000A3A1C" w:rsidRDefault="00FA25BC" w:rsidP="00247898">
      <w:pPr>
        <w:rPr>
          <w:b/>
          <w:iCs/>
          <w:color w:val="0070C0"/>
          <w:sz w:val="40"/>
        </w:rPr>
      </w:pPr>
      <w:r>
        <w:rPr>
          <w:b/>
          <w:color w:val="0070C0"/>
          <w:sz w:val="40"/>
        </w:rPr>
        <w:t xml:space="preserve">Level 1: </w:t>
      </w:r>
      <w:r w:rsidR="00BC2CF5">
        <w:rPr>
          <w:b/>
          <w:color w:val="0070C0"/>
          <w:sz w:val="40"/>
        </w:rPr>
        <w:t xml:space="preserve">Basic </w:t>
      </w:r>
      <w:r w:rsidR="00247898">
        <w:rPr>
          <w:b/>
          <w:color w:val="0070C0"/>
          <w:sz w:val="40"/>
        </w:rPr>
        <w:t>Design</w:t>
      </w:r>
      <w:r w:rsidR="00891AAE">
        <w:rPr>
          <w:b/>
          <w:color w:val="0070C0"/>
          <w:sz w:val="32"/>
        </w:rPr>
        <w:tab/>
      </w:r>
      <w:r w:rsidR="00247898">
        <w:rPr>
          <w:b/>
          <w:color w:val="0070C0"/>
          <w:sz w:val="32"/>
        </w:rPr>
        <w:tab/>
      </w:r>
      <w:r w:rsidR="00247898">
        <w:rPr>
          <w:b/>
          <w:color w:val="0070C0"/>
          <w:sz w:val="32"/>
        </w:rPr>
        <w:tab/>
      </w:r>
      <w:r w:rsidR="00247898">
        <w:rPr>
          <w:b/>
          <w:color w:val="0070C0"/>
          <w:sz w:val="32"/>
        </w:rPr>
        <w:tab/>
      </w:r>
      <w:r w:rsidR="00247898">
        <w:rPr>
          <w:b/>
          <w:color w:val="0070C0"/>
          <w:sz w:val="32"/>
        </w:rPr>
        <w:tab/>
      </w:r>
      <w:r w:rsidR="00247898">
        <w:rPr>
          <w:b/>
          <w:color w:val="0070C0"/>
          <w:sz w:val="32"/>
        </w:rPr>
        <w:tab/>
      </w:r>
      <w:r w:rsidR="00247898">
        <w:rPr>
          <w:b/>
          <w:color w:val="0070C0"/>
          <w:sz w:val="32"/>
        </w:rPr>
        <w:tab/>
      </w:r>
      <w:r w:rsidR="00247898">
        <w:rPr>
          <w:b/>
          <w:color w:val="0070C0"/>
          <w:sz w:val="32"/>
        </w:rPr>
        <w:tab/>
      </w:r>
      <w:r w:rsidR="00247898">
        <w:rPr>
          <w:b/>
          <w:color w:val="0070C0"/>
          <w:sz w:val="32"/>
        </w:rPr>
        <w:tab/>
      </w:r>
    </w:p>
    <w:p w14:paraId="03484E20" w14:textId="77777777" w:rsidR="002C733B" w:rsidRPr="002C733B" w:rsidRDefault="00FA25BC" w:rsidP="002C733B">
      <w:pPr>
        <w:rPr>
          <w:iCs/>
          <w:color w:val="0070C0"/>
          <w:sz w:val="32"/>
        </w:rPr>
      </w:pPr>
      <w:r>
        <w:rPr>
          <w:iCs/>
          <w:color w:val="0070C0"/>
          <w:sz w:val="32"/>
        </w:rPr>
        <w:t>After cracking the problem concepts in Level 0, and with experience from previous circuit design, you should already have a rough idea how to proceed:</w:t>
      </w:r>
      <w:r>
        <w:rPr>
          <w:iCs/>
          <w:color w:val="0070C0"/>
          <w:sz w:val="32"/>
        </w:rPr>
        <w:br/>
      </w:r>
      <w:r>
        <w:rPr>
          <w:iCs/>
          <w:color w:val="0070C0"/>
          <w:sz w:val="32"/>
        </w:rPr>
        <w:br/>
        <w:t>The design parameters we wish to achieve in this lab are:</w:t>
      </w:r>
    </w:p>
    <w:p w14:paraId="07E9DACD" w14:textId="77777777" w:rsidR="00F50F1A" w:rsidRDefault="00F50F1A" w:rsidP="002C733B">
      <w:pPr>
        <w:numPr>
          <w:ilvl w:val="0"/>
          <w:numId w:val="19"/>
        </w:numPr>
        <w:rPr>
          <w:iCs/>
          <w:color w:val="0070C0"/>
          <w:sz w:val="32"/>
        </w:rPr>
      </w:pPr>
      <w:r>
        <w:rPr>
          <w:iCs/>
          <w:color w:val="0070C0"/>
          <w:sz w:val="32"/>
        </w:rPr>
        <w:t>Assume V</w:t>
      </w:r>
      <w:r>
        <w:rPr>
          <w:iCs/>
          <w:color w:val="0070C0"/>
          <w:sz w:val="32"/>
          <w:vertAlign w:val="subscript"/>
        </w:rPr>
        <w:t>CC</w:t>
      </w:r>
      <w:r>
        <w:rPr>
          <w:iCs/>
          <w:color w:val="0070C0"/>
          <w:sz w:val="32"/>
        </w:rPr>
        <w:t xml:space="preserve"> = 9V constant, and Q1</w:t>
      </w:r>
      <w:r>
        <w:rPr>
          <w:iCs/>
          <w:color w:val="0070C0"/>
          <w:sz w:val="32"/>
          <w:vertAlign w:val="subscript"/>
        </w:rPr>
        <w:t xml:space="preserve"> </w:t>
      </w:r>
      <w:r>
        <w:rPr>
          <w:i/>
          <w:iCs/>
          <w:color w:val="0070C0"/>
          <w:sz w:val="32"/>
        </w:rPr>
        <w:t xml:space="preserve">β </w:t>
      </w:r>
      <w:r w:rsidRPr="00F50F1A">
        <w:rPr>
          <w:iCs/>
          <w:color w:val="0070C0"/>
          <w:sz w:val="32"/>
        </w:rPr>
        <w:t>= 300</w:t>
      </w:r>
      <w:r>
        <w:rPr>
          <w:iCs/>
          <w:color w:val="0070C0"/>
          <w:sz w:val="32"/>
        </w:rPr>
        <w:t xml:space="preserve"> </w:t>
      </w:r>
    </w:p>
    <w:p w14:paraId="317B8E4B" w14:textId="77777777" w:rsidR="002C733B" w:rsidRPr="002C733B" w:rsidRDefault="00F50F1A" w:rsidP="002C733B">
      <w:pPr>
        <w:numPr>
          <w:ilvl w:val="0"/>
          <w:numId w:val="19"/>
        </w:numPr>
        <w:rPr>
          <w:iCs/>
          <w:color w:val="0070C0"/>
          <w:sz w:val="32"/>
        </w:rPr>
      </w:pPr>
      <w:r>
        <w:rPr>
          <w:iCs/>
          <w:color w:val="0070C0"/>
          <w:sz w:val="32"/>
        </w:rPr>
        <w:t>Use I</w:t>
      </w:r>
      <w:r>
        <w:rPr>
          <w:iCs/>
          <w:color w:val="0070C0"/>
          <w:sz w:val="32"/>
          <w:vertAlign w:val="subscript"/>
        </w:rPr>
        <w:t>Q</w:t>
      </w:r>
      <w:r w:rsidR="002C733B">
        <w:rPr>
          <w:iCs/>
          <w:color w:val="0070C0"/>
          <w:sz w:val="32"/>
          <w:u w:val="single"/>
        </w:rPr>
        <w:t xml:space="preserve"> </w:t>
      </w:r>
      <w:r w:rsidR="002C733B" w:rsidRPr="002C733B">
        <w:rPr>
          <w:iCs/>
          <w:color w:val="0070C0"/>
          <w:sz w:val="32"/>
          <w:u w:val="single"/>
        </w:rPr>
        <w:tab/>
      </w:r>
      <w:r>
        <w:rPr>
          <w:iCs/>
          <w:color w:val="0070C0"/>
          <w:sz w:val="32"/>
          <w:u w:val="single"/>
        </w:rPr>
        <w:tab/>
      </w:r>
      <w:r>
        <w:rPr>
          <w:iCs/>
          <w:color w:val="0070C0"/>
          <w:sz w:val="32"/>
          <w:u w:val="single"/>
        </w:rPr>
        <w:tab/>
      </w:r>
      <w:r>
        <w:rPr>
          <w:iCs/>
          <w:color w:val="0070C0"/>
          <w:sz w:val="32"/>
          <w:u w:val="single"/>
        </w:rPr>
        <w:tab/>
      </w:r>
      <w:r>
        <w:rPr>
          <w:iCs/>
          <w:color w:val="0070C0"/>
          <w:sz w:val="32"/>
          <w:u w:val="single"/>
        </w:rPr>
        <w:tab/>
      </w:r>
      <w:r w:rsidR="002C733B" w:rsidRPr="002C733B">
        <w:rPr>
          <w:iCs/>
          <w:color w:val="0070C0"/>
          <w:sz w:val="32"/>
          <w:u w:val="single"/>
        </w:rPr>
        <w:tab/>
      </w:r>
      <w:r>
        <w:rPr>
          <w:iCs/>
          <w:color w:val="0070C0"/>
          <w:sz w:val="32"/>
        </w:rPr>
        <w:t>= 1mA</w:t>
      </w:r>
      <w:r w:rsidR="002C733B" w:rsidRPr="002C733B">
        <w:rPr>
          <w:iCs/>
          <w:color w:val="0070C0"/>
          <w:sz w:val="32"/>
        </w:rPr>
        <w:t xml:space="preserve"> </w:t>
      </w:r>
    </w:p>
    <w:p w14:paraId="6C0E96F8" w14:textId="77777777" w:rsidR="002C733B" w:rsidRPr="002C733B" w:rsidRDefault="00E3320C" w:rsidP="002C733B">
      <w:pPr>
        <w:numPr>
          <w:ilvl w:val="0"/>
          <w:numId w:val="19"/>
        </w:numPr>
        <w:rPr>
          <w:iCs/>
          <w:color w:val="0070C0"/>
          <w:sz w:val="32"/>
        </w:rPr>
      </w:pPr>
      <w:r>
        <w:rPr>
          <w:iCs/>
          <w:color w:val="0070C0"/>
          <w:sz w:val="32"/>
        </w:rPr>
        <w:t>Circuit gain</w:t>
      </w:r>
      <w:r>
        <w:rPr>
          <w:iCs/>
          <w:color w:val="0070C0"/>
          <w:sz w:val="32"/>
          <w:u w:val="single"/>
        </w:rPr>
        <w:tab/>
      </w:r>
      <w:r>
        <w:rPr>
          <w:iCs/>
          <w:color w:val="0070C0"/>
          <w:sz w:val="32"/>
          <w:u w:val="single"/>
        </w:rPr>
        <w:tab/>
      </w:r>
      <w:r>
        <w:rPr>
          <w:iCs/>
          <w:color w:val="0070C0"/>
          <w:sz w:val="32"/>
          <w:u w:val="single"/>
        </w:rPr>
        <w:tab/>
      </w:r>
      <w:r>
        <w:rPr>
          <w:iCs/>
          <w:color w:val="0070C0"/>
          <w:sz w:val="32"/>
          <w:u w:val="single"/>
        </w:rPr>
        <w:tab/>
      </w:r>
      <w:r>
        <w:rPr>
          <w:iCs/>
          <w:color w:val="0070C0"/>
          <w:sz w:val="32"/>
          <w:u w:val="single"/>
        </w:rPr>
        <w:tab/>
      </w:r>
      <w:r w:rsidR="003B2B4D">
        <w:rPr>
          <w:iCs/>
          <w:color w:val="0070C0"/>
          <w:sz w:val="32"/>
        </w:rPr>
        <w:t xml:space="preserve">= </w:t>
      </w:r>
      <w:r w:rsidR="003B2B4D" w:rsidRPr="003B2B4D">
        <w:rPr>
          <w:b/>
          <w:iCs/>
          <w:color w:val="0070C0"/>
          <w:sz w:val="36"/>
        </w:rPr>
        <w:t>–1</w:t>
      </w:r>
      <w:r w:rsidRPr="003B2B4D">
        <w:rPr>
          <w:b/>
          <w:iCs/>
          <w:color w:val="0070C0"/>
          <w:sz w:val="36"/>
        </w:rPr>
        <w:t>0</w:t>
      </w:r>
      <w:r>
        <w:rPr>
          <w:iCs/>
          <w:color w:val="0070C0"/>
          <w:sz w:val="32"/>
        </w:rPr>
        <w:tab/>
      </w:r>
      <w:r w:rsidR="00760BE9">
        <w:rPr>
          <w:iCs/>
          <w:color w:val="0070C0"/>
          <w:sz w:val="32"/>
        </w:rPr>
        <w:t>(</w:t>
      </w:r>
      <w:r w:rsidR="00760BE9" w:rsidRPr="00760BE9">
        <w:rPr>
          <w:iCs/>
          <w:color w:val="0070C0"/>
        </w:rPr>
        <w:t xml:space="preserve">note </w:t>
      </w:r>
      <w:r w:rsidR="00760BE9">
        <w:rPr>
          <w:iCs/>
          <w:color w:val="0070C0"/>
        </w:rPr>
        <w:t>‘</w:t>
      </w:r>
      <w:r w:rsidR="00760BE9" w:rsidRPr="00760BE9">
        <w:rPr>
          <w:iCs/>
          <w:color w:val="0070C0"/>
        </w:rPr>
        <w:t>–</w:t>
      </w:r>
      <w:r w:rsidR="00760BE9">
        <w:rPr>
          <w:iCs/>
          <w:color w:val="0070C0"/>
        </w:rPr>
        <w:t>’</w:t>
      </w:r>
      <w:r w:rsidR="00760BE9" w:rsidRPr="00760BE9">
        <w:rPr>
          <w:iCs/>
          <w:color w:val="0070C0"/>
        </w:rPr>
        <w:t xml:space="preserve"> due to overall design</w:t>
      </w:r>
      <w:r w:rsidR="00760BE9">
        <w:rPr>
          <w:iCs/>
          <w:color w:val="0070C0"/>
          <w:sz w:val="36"/>
        </w:rPr>
        <w:t>)</w:t>
      </w:r>
      <w:r w:rsidR="00760BE9">
        <w:rPr>
          <w:iCs/>
          <w:color w:val="0070C0"/>
          <w:sz w:val="32"/>
        </w:rPr>
        <w:t xml:space="preserve">  </w:t>
      </w:r>
    </w:p>
    <w:p w14:paraId="06C2A0D8" w14:textId="77777777" w:rsidR="002C733B" w:rsidRDefault="003E4947" w:rsidP="002C733B">
      <w:pPr>
        <w:numPr>
          <w:ilvl w:val="0"/>
          <w:numId w:val="19"/>
        </w:numPr>
        <w:rPr>
          <w:iCs/>
          <w:color w:val="0070C0"/>
          <w:sz w:val="32"/>
        </w:rPr>
      </w:pPr>
      <w:r>
        <w:rPr>
          <w:iCs/>
          <w:color w:val="0070C0"/>
          <w:sz w:val="32"/>
        </w:rPr>
        <w:t xml:space="preserve">Amplifier has a </w:t>
      </w:r>
      <w:r w:rsidR="002C733B">
        <w:rPr>
          <w:iCs/>
          <w:color w:val="0070C0"/>
          <w:sz w:val="32"/>
        </w:rPr>
        <w:t>h</w:t>
      </w:r>
      <w:r w:rsidR="002C733B" w:rsidRPr="002C733B">
        <w:rPr>
          <w:iCs/>
          <w:color w:val="0070C0"/>
          <w:sz w:val="32"/>
        </w:rPr>
        <w:t xml:space="preserve">igh-pass </w:t>
      </w:r>
      <w:r w:rsidR="002C733B" w:rsidRPr="002C733B">
        <w:rPr>
          <w:i/>
          <w:iCs/>
          <w:color w:val="0070C0"/>
          <w:sz w:val="32"/>
        </w:rPr>
        <w:t>f</w:t>
      </w:r>
      <w:r w:rsidR="002C733B" w:rsidRPr="002C733B">
        <w:rPr>
          <w:i/>
          <w:iCs/>
          <w:color w:val="0070C0"/>
          <w:sz w:val="32"/>
          <w:vertAlign w:val="subscript"/>
        </w:rPr>
        <w:t>3dB</w:t>
      </w:r>
      <w:r w:rsidR="002C733B">
        <w:rPr>
          <w:iCs/>
          <w:color w:val="0070C0"/>
          <w:sz w:val="32"/>
          <w:u w:val="single"/>
        </w:rPr>
        <w:tab/>
      </w:r>
      <w:r>
        <w:rPr>
          <w:iCs/>
          <w:color w:val="0070C0"/>
          <w:sz w:val="32"/>
          <w:u w:val="single"/>
        </w:rPr>
        <w:tab/>
      </w:r>
      <w:r w:rsidR="002C733B">
        <w:rPr>
          <w:iCs/>
          <w:color w:val="0070C0"/>
          <w:sz w:val="32"/>
        </w:rPr>
        <w:t>= 1</w:t>
      </w:r>
      <w:r w:rsidR="002C733B" w:rsidRPr="002C733B">
        <w:rPr>
          <w:iCs/>
          <w:color w:val="0070C0"/>
          <w:sz w:val="32"/>
        </w:rPr>
        <w:t>00 Hz</w:t>
      </w:r>
      <w:r w:rsidR="00760BE9">
        <w:rPr>
          <w:iCs/>
          <w:color w:val="0070C0"/>
          <w:sz w:val="32"/>
        </w:rPr>
        <w:t xml:space="preserve"> </w:t>
      </w:r>
    </w:p>
    <w:p w14:paraId="73A13A2F" w14:textId="77777777" w:rsidR="00CB02B5" w:rsidRPr="002C733B" w:rsidRDefault="00CB02B5" w:rsidP="002C733B">
      <w:pPr>
        <w:numPr>
          <w:ilvl w:val="0"/>
          <w:numId w:val="19"/>
        </w:numPr>
        <w:rPr>
          <w:iCs/>
          <w:color w:val="0070C0"/>
          <w:sz w:val="32"/>
        </w:rPr>
      </w:pPr>
      <w:r>
        <w:rPr>
          <w:iCs/>
          <w:color w:val="0070C0"/>
          <w:sz w:val="32"/>
        </w:rPr>
        <w:t xml:space="preserve">Test amplifier with </w:t>
      </w:r>
      <w:r>
        <w:rPr>
          <w:i/>
          <w:iCs/>
          <w:color w:val="0070C0"/>
          <w:sz w:val="32"/>
        </w:rPr>
        <w:t>v</w:t>
      </w:r>
      <w:r>
        <w:rPr>
          <w:i/>
          <w:iCs/>
          <w:color w:val="0070C0"/>
          <w:sz w:val="32"/>
          <w:vertAlign w:val="subscript"/>
        </w:rPr>
        <w:t>in</w:t>
      </w:r>
      <w:r>
        <w:rPr>
          <w:i/>
          <w:iCs/>
          <w:color w:val="0070C0"/>
          <w:sz w:val="32"/>
        </w:rPr>
        <w:t xml:space="preserve"> = </w:t>
      </w:r>
      <w:r w:rsidRPr="00CB02B5">
        <w:rPr>
          <w:iCs/>
          <w:color w:val="0070C0"/>
          <w:sz w:val="32"/>
        </w:rPr>
        <w:t>± 0.3V</w:t>
      </w:r>
      <w:r>
        <w:rPr>
          <w:i/>
          <w:iCs/>
          <w:color w:val="0070C0"/>
          <w:sz w:val="32"/>
        </w:rPr>
        <w:t xml:space="preserve"> @ </w:t>
      </w:r>
      <w:r w:rsidRPr="00CB02B5">
        <w:rPr>
          <w:iCs/>
          <w:color w:val="0070C0"/>
          <w:sz w:val="32"/>
        </w:rPr>
        <w:t xml:space="preserve">1.17 </w:t>
      </w:r>
      <w:proofErr w:type="gramStart"/>
      <w:r w:rsidRPr="00CB02B5">
        <w:rPr>
          <w:iCs/>
          <w:color w:val="0070C0"/>
          <w:sz w:val="32"/>
        </w:rPr>
        <w:t>kHz</w:t>
      </w:r>
      <w:r>
        <w:rPr>
          <w:i/>
          <w:iCs/>
          <w:color w:val="0070C0"/>
          <w:sz w:val="32"/>
        </w:rPr>
        <w:t xml:space="preserve">  </w:t>
      </w:r>
      <w:r>
        <w:rPr>
          <w:iCs/>
          <w:color w:val="0070C0"/>
          <w:sz w:val="32"/>
        </w:rPr>
        <w:t>(</w:t>
      </w:r>
      <w:proofErr w:type="gramEnd"/>
      <w:r>
        <w:rPr>
          <w:iCs/>
          <w:color w:val="0070C0"/>
          <w:sz w:val="32"/>
        </w:rPr>
        <w:t>our standard FG output)</w:t>
      </w:r>
    </w:p>
    <w:p w14:paraId="0B42145D" w14:textId="77777777" w:rsidR="00E3320C" w:rsidRDefault="00E3320C" w:rsidP="002C733B">
      <w:pPr>
        <w:rPr>
          <w:iCs/>
          <w:color w:val="0070C0"/>
          <w:sz w:val="32"/>
          <w:u w:val="single"/>
        </w:rPr>
      </w:pPr>
    </w:p>
    <w:p w14:paraId="0113EDDC" w14:textId="77777777" w:rsidR="00C63818" w:rsidRPr="00C63818" w:rsidRDefault="00C63818" w:rsidP="002C733B">
      <w:pPr>
        <w:rPr>
          <w:iCs/>
          <w:color w:val="0070C0"/>
          <w:sz w:val="32"/>
          <w:u w:val="single"/>
        </w:rPr>
      </w:pPr>
      <w:r w:rsidRPr="00C63818">
        <w:rPr>
          <w:iCs/>
          <w:color w:val="0070C0"/>
          <w:sz w:val="32"/>
          <w:u w:val="single"/>
        </w:rPr>
        <w:t>Here is the step-by-step design procedure:</w:t>
      </w:r>
    </w:p>
    <w:p w14:paraId="7498BBA1" w14:textId="77777777" w:rsidR="00C63818" w:rsidRDefault="00BE3574" w:rsidP="002C733B">
      <w:pPr>
        <w:rPr>
          <w:iCs/>
          <w:color w:val="0070C0"/>
          <w:sz w:val="32"/>
        </w:rPr>
      </w:pPr>
      <w:r>
        <w:rPr>
          <w:iCs/>
          <w:color w:val="0070C0"/>
          <w:sz w:val="32"/>
        </w:rPr>
        <w:t>BJT terminal voltages must be setup such that it always remains in the forward-active operation mode. Here are ways in which this can be accomplished, without too much complexity:</w:t>
      </w:r>
    </w:p>
    <w:p w14:paraId="2262FDDC" w14:textId="77777777" w:rsidR="00363B8B" w:rsidRPr="00E3320C" w:rsidRDefault="00E3320C" w:rsidP="00E3320C">
      <w:pPr>
        <w:rPr>
          <w:b/>
          <w:iCs/>
          <w:color w:val="0070C0"/>
          <w:sz w:val="40"/>
        </w:rPr>
      </w:pPr>
      <w:r>
        <w:rPr>
          <w:b/>
          <w:iCs/>
          <w:color w:val="0070C0"/>
          <w:sz w:val="36"/>
          <w:u w:val="single"/>
        </w:rPr>
        <w:br/>
      </w:r>
      <w:r w:rsidR="003E4947" w:rsidRPr="00363B8B">
        <w:rPr>
          <w:b/>
          <w:iCs/>
          <w:color w:val="0070C0"/>
          <w:sz w:val="36"/>
          <w:u w:val="single"/>
        </w:rPr>
        <w:t>DC Design</w:t>
      </w:r>
      <w:r w:rsidR="00BE7E93">
        <w:rPr>
          <w:b/>
          <w:iCs/>
          <w:color w:val="0070C0"/>
          <w:sz w:val="36"/>
          <w:u w:val="single"/>
        </w:rPr>
        <w:t xml:space="preserve">:  </w:t>
      </w:r>
    </w:p>
    <w:p w14:paraId="4AB1B55E" w14:textId="77777777" w:rsidR="00E3320C" w:rsidRPr="00E3320C" w:rsidRDefault="00363B8B" w:rsidP="003E4947">
      <w:pPr>
        <w:pStyle w:val="ListParagraph"/>
        <w:numPr>
          <w:ilvl w:val="0"/>
          <w:numId w:val="20"/>
        </w:numPr>
        <w:rPr>
          <w:b/>
          <w:iCs/>
          <w:color w:val="0070C0"/>
          <w:sz w:val="40"/>
        </w:rPr>
      </w:pPr>
      <w:r>
        <w:rPr>
          <w:iCs/>
          <w:color w:val="0070C0"/>
          <w:sz w:val="32"/>
        </w:rPr>
        <w:t xml:space="preserve"> </w:t>
      </w:r>
      <w:r w:rsidR="00E3320C">
        <w:rPr>
          <w:iCs/>
          <w:color w:val="0070C0"/>
          <w:sz w:val="32"/>
        </w:rPr>
        <w:t>C</w:t>
      </w:r>
      <w:r w:rsidR="00B12805">
        <w:rPr>
          <w:iCs/>
          <w:color w:val="0070C0"/>
          <w:sz w:val="32"/>
        </w:rPr>
        <w:t>hoice</w:t>
      </w:r>
      <w:r w:rsidR="00E3320C">
        <w:rPr>
          <w:iCs/>
          <w:color w:val="0070C0"/>
          <w:sz w:val="32"/>
        </w:rPr>
        <w:t xml:space="preserve"> </w:t>
      </w:r>
      <w:r w:rsidR="00B12805">
        <w:rPr>
          <w:iCs/>
          <w:color w:val="0070C0"/>
          <w:sz w:val="32"/>
        </w:rPr>
        <w:t xml:space="preserve">of </w:t>
      </w:r>
      <w:r w:rsidR="00E3320C">
        <w:rPr>
          <w:iCs/>
          <w:color w:val="0070C0"/>
          <w:sz w:val="32"/>
        </w:rPr>
        <w:t>I</w:t>
      </w:r>
      <w:r w:rsidR="00E3320C">
        <w:rPr>
          <w:iCs/>
          <w:color w:val="0070C0"/>
          <w:sz w:val="32"/>
          <w:vertAlign w:val="subscript"/>
        </w:rPr>
        <w:t>Q</w:t>
      </w:r>
      <w:r w:rsidR="00E3320C">
        <w:rPr>
          <w:iCs/>
          <w:color w:val="0070C0"/>
          <w:sz w:val="32"/>
        </w:rPr>
        <w:t xml:space="preserve"> = 1mA</w:t>
      </w:r>
      <w:r w:rsidR="00E3320C">
        <w:rPr>
          <w:iCs/>
          <w:color w:val="0070C0"/>
          <w:sz w:val="32"/>
        </w:rPr>
        <w:br/>
        <w:t>Note that we have chosen I</w:t>
      </w:r>
      <w:r w:rsidR="00E3320C">
        <w:rPr>
          <w:iCs/>
          <w:color w:val="0070C0"/>
          <w:sz w:val="32"/>
          <w:vertAlign w:val="subscript"/>
        </w:rPr>
        <w:t>Q</w:t>
      </w:r>
      <w:r w:rsidR="00E3320C">
        <w:rPr>
          <w:iCs/>
          <w:color w:val="0070C0"/>
          <w:sz w:val="32"/>
        </w:rPr>
        <w:t xml:space="preserve"> much lower than the Q point of the emitter </w:t>
      </w:r>
      <w:r w:rsidR="00E3320C">
        <w:rPr>
          <w:iCs/>
          <w:color w:val="0070C0"/>
          <w:sz w:val="32"/>
        </w:rPr>
        <w:lastRenderedPageBreak/>
        <w:t>follower current amplifier – we are mostly interested here in voltage amplification and not too bothered about delivering la</w:t>
      </w:r>
      <w:r w:rsidR="0079008F">
        <w:rPr>
          <w:iCs/>
          <w:color w:val="0070C0"/>
          <w:sz w:val="32"/>
        </w:rPr>
        <w:t>rge current to the load.  I</w:t>
      </w:r>
      <w:r w:rsidR="00E3320C">
        <w:rPr>
          <w:iCs/>
          <w:color w:val="0070C0"/>
          <w:sz w:val="32"/>
        </w:rPr>
        <w:t xml:space="preserve">n the first approximation, we don’t deliver </w:t>
      </w:r>
      <w:r w:rsidR="00E3320C">
        <w:rPr>
          <w:i/>
          <w:iCs/>
          <w:color w:val="0070C0"/>
          <w:sz w:val="32"/>
        </w:rPr>
        <w:t>any</w:t>
      </w:r>
      <w:r w:rsidR="00E3320C">
        <w:rPr>
          <w:iCs/>
          <w:color w:val="0070C0"/>
          <w:sz w:val="32"/>
        </w:rPr>
        <w:t xml:space="preserve"> current to the DSO probe load.</w:t>
      </w:r>
      <w:r w:rsidR="0052369A">
        <w:rPr>
          <w:iCs/>
          <w:color w:val="0070C0"/>
          <w:sz w:val="32"/>
        </w:rPr>
        <w:t xml:space="preserve"> </w:t>
      </w:r>
      <w:proofErr w:type="gramStart"/>
      <w:r w:rsidR="0052369A">
        <w:rPr>
          <w:iCs/>
          <w:color w:val="0070C0"/>
          <w:sz w:val="32"/>
        </w:rPr>
        <w:t>So</w:t>
      </w:r>
      <w:proofErr w:type="gramEnd"/>
      <w:r w:rsidR="0052369A">
        <w:rPr>
          <w:iCs/>
          <w:color w:val="0070C0"/>
          <w:sz w:val="32"/>
        </w:rPr>
        <w:t xml:space="preserve"> a choice of low I</w:t>
      </w:r>
      <w:r w:rsidR="0052369A">
        <w:rPr>
          <w:iCs/>
          <w:color w:val="0070C0"/>
          <w:sz w:val="32"/>
          <w:vertAlign w:val="subscript"/>
        </w:rPr>
        <w:t>Q</w:t>
      </w:r>
      <w:r w:rsidR="0052369A">
        <w:rPr>
          <w:iCs/>
          <w:color w:val="0070C0"/>
          <w:sz w:val="32"/>
        </w:rPr>
        <w:t xml:space="preserve"> is OK as long as we can ensure the BJT remains forward-active at all times.</w:t>
      </w:r>
      <w:r w:rsidR="00EE5678">
        <w:rPr>
          <w:b/>
          <w:iCs/>
          <w:color w:val="0070C0"/>
          <w:sz w:val="40"/>
        </w:rPr>
        <w:br/>
      </w:r>
    </w:p>
    <w:p w14:paraId="1E87A5D3" w14:textId="77777777" w:rsidR="00023640" w:rsidRPr="0079008F" w:rsidRDefault="00E3320C" w:rsidP="003E4947">
      <w:pPr>
        <w:pStyle w:val="ListParagraph"/>
        <w:numPr>
          <w:ilvl w:val="0"/>
          <w:numId w:val="20"/>
        </w:numPr>
        <w:rPr>
          <w:iCs/>
          <w:color w:val="0070C0"/>
          <w:sz w:val="40"/>
        </w:rPr>
      </w:pPr>
      <w:r>
        <w:rPr>
          <w:iCs/>
          <w:color w:val="0070C0"/>
          <w:sz w:val="32"/>
        </w:rPr>
        <w:t xml:space="preserve"> </w:t>
      </w:r>
      <w:r w:rsidR="00023640" w:rsidRPr="006E2764">
        <w:rPr>
          <w:b/>
          <w:iCs/>
          <w:color w:val="0070C0"/>
          <w:sz w:val="32"/>
          <w:u w:val="single"/>
        </w:rPr>
        <w:t>Calculation of R</w:t>
      </w:r>
      <w:r w:rsidR="00023640" w:rsidRPr="006E2764">
        <w:rPr>
          <w:b/>
          <w:iCs/>
          <w:color w:val="0070C0"/>
          <w:sz w:val="32"/>
          <w:u w:val="single"/>
          <w:vertAlign w:val="subscript"/>
        </w:rPr>
        <w:t>C</w:t>
      </w:r>
      <w:r w:rsidR="00023640">
        <w:rPr>
          <w:iCs/>
          <w:color w:val="0070C0"/>
          <w:sz w:val="32"/>
        </w:rPr>
        <w:t xml:space="preserve"> – we would like to allow </w:t>
      </w:r>
      <w:proofErr w:type="spellStart"/>
      <w:r w:rsidR="00023640">
        <w:rPr>
          <w:i/>
          <w:iCs/>
          <w:color w:val="0070C0"/>
          <w:sz w:val="32"/>
        </w:rPr>
        <w:t>v</w:t>
      </w:r>
      <w:r w:rsidR="00023640">
        <w:rPr>
          <w:i/>
          <w:iCs/>
          <w:color w:val="0070C0"/>
          <w:sz w:val="32"/>
          <w:vertAlign w:val="subscript"/>
        </w:rPr>
        <w:t>out</w:t>
      </w:r>
      <w:proofErr w:type="spellEnd"/>
      <w:r w:rsidR="00023640">
        <w:rPr>
          <w:i/>
          <w:iCs/>
          <w:color w:val="0070C0"/>
          <w:sz w:val="32"/>
        </w:rPr>
        <w:t xml:space="preserve"> </w:t>
      </w:r>
      <w:r w:rsidR="00023640">
        <w:rPr>
          <w:iCs/>
          <w:color w:val="0070C0"/>
          <w:sz w:val="32"/>
        </w:rPr>
        <w:t>to have maximum possible range from 0 – V</w:t>
      </w:r>
      <w:r w:rsidR="00023640">
        <w:rPr>
          <w:iCs/>
          <w:color w:val="0070C0"/>
          <w:sz w:val="32"/>
          <w:vertAlign w:val="subscript"/>
        </w:rPr>
        <w:t>CC</w:t>
      </w:r>
      <w:r w:rsidR="00C67595">
        <w:rPr>
          <w:iCs/>
          <w:color w:val="0070C0"/>
          <w:sz w:val="32"/>
        </w:rPr>
        <w:t xml:space="preserve">. So, </w:t>
      </w:r>
      <w:r w:rsidR="00023640">
        <w:rPr>
          <w:iCs/>
          <w:color w:val="0070C0"/>
          <w:sz w:val="32"/>
        </w:rPr>
        <w:t>we would like to set V</w:t>
      </w:r>
      <w:r w:rsidR="00023640">
        <w:rPr>
          <w:iCs/>
          <w:color w:val="0070C0"/>
          <w:sz w:val="32"/>
          <w:vertAlign w:val="subscript"/>
        </w:rPr>
        <w:t>C</w:t>
      </w:r>
      <w:r w:rsidR="00023640">
        <w:rPr>
          <w:iCs/>
          <w:color w:val="0070C0"/>
          <w:sz w:val="32"/>
        </w:rPr>
        <w:t xml:space="preserve"> at about ½ V</w:t>
      </w:r>
      <w:r w:rsidR="00023640">
        <w:rPr>
          <w:iCs/>
          <w:color w:val="0070C0"/>
          <w:sz w:val="32"/>
          <w:vertAlign w:val="subscript"/>
        </w:rPr>
        <w:t>CC</w:t>
      </w:r>
      <w:r w:rsidR="00023640">
        <w:rPr>
          <w:iCs/>
          <w:color w:val="0070C0"/>
          <w:sz w:val="32"/>
        </w:rPr>
        <w:t>. Fixing V</w:t>
      </w:r>
      <w:r w:rsidR="00023640">
        <w:rPr>
          <w:iCs/>
          <w:color w:val="0070C0"/>
          <w:sz w:val="32"/>
          <w:vertAlign w:val="subscript"/>
        </w:rPr>
        <w:t>C</w:t>
      </w:r>
      <w:r w:rsidR="00023640">
        <w:rPr>
          <w:iCs/>
          <w:color w:val="0070C0"/>
          <w:sz w:val="32"/>
        </w:rPr>
        <w:t xml:space="preserve"> and I</w:t>
      </w:r>
      <w:r w:rsidR="00023640">
        <w:rPr>
          <w:iCs/>
          <w:color w:val="0070C0"/>
          <w:sz w:val="32"/>
          <w:vertAlign w:val="subscript"/>
        </w:rPr>
        <w:t>Q</w:t>
      </w:r>
      <w:r w:rsidR="00023640">
        <w:rPr>
          <w:iCs/>
          <w:color w:val="0070C0"/>
          <w:sz w:val="32"/>
        </w:rPr>
        <w:t xml:space="preserve"> immediately determines R</w:t>
      </w:r>
      <w:r w:rsidR="00023640">
        <w:rPr>
          <w:iCs/>
          <w:color w:val="0070C0"/>
          <w:sz w:val="32"/>
          <w:vertAlign w:val="subscript"/>
        </w:rPr>
        <w:t>C</w:t>
      </w:r>
      <w:r w:rsidR="00023640">
        <w:rPr>
          <w:iCs/>
          <w:color w:val="0070C0"/>
          <w:sz w:val="32"/>
        </w:rPr>
        <w:t>. What value of R</w:t>
      </w:r>
      <w:r w:rsidR="00023640">
        <w:rPr>
          <w:iCs/>
          <w:color w:val="0070C0"/>
          <w:sz w:val="32"/>
          <w:vertAlign w:val="subscript"/>
        </w:rPr>
        <w:t>C</w:t>
      </w:r>
      <w:r w:rsidR="00023640">
        <w:rPr>
          <w:iCs/>
          <w:color w:val="0070C0"/>
          <w:sz w:val="32"/>
        </w:rPr>
        <w:t xml:space="preserve"> do you choose?</w:t>
      </w:r>
      <w:r w:rsidR="006E2764">
        <w:rPr>
          <w:iCs/>
          <w:color w:val="0070C0"/>
          <w:sz w:val="32"/>
        </w:rPr>
        <w:tab/>
      </w:r>
      <w:r w:rsidR="006E2764">
        <w:rPr>
          <w:iCs/>
          <w:color w:val="0070C0"/>
          <w:sz w:val="32"/>
        </w:rPr>
        <w:tab/>
      </w:r>
      <w:r w:rsidR="006E2764" w:rsidRPr="006E2764">
        <w:rPr>
          <w:b/>
          <w:iCs/>
          <w:color w:val="0070C0"/>
          <w:sz w:val="40"/>
        </w:rPr>
        <w:t>1</w:t>
      </w:r>
    </w:p>
    <w:p w14:paraId="740F59F3" w14:textId="0EEEA932" w:rsidR="009C738F" w:rsidRDefault="00436152" w:rsidP="009C738F">
      <w:pPr>
        <w:pStyle w:val="Default"/>
      </w:pPr>
      <w:r>
        <w:rPr>
          <w:iCs/>
          <w:color w:val="FF0000"/>
          <w:sz w:val="32"/>
        </w:rPr>
        <w:t xml:space="preserve"> </w:t>
      </w:r>
      <w:r>
        <w:rPr>
          <w:iCs/>
          <w:color w:val="FF0000"/>
          <w:sz w:val="32"/>
        </w:rPr>
        <w:br/>
      </w:r>
      <w:r w:rsidR="009C738F">
        <w:rPr>
          <w:bCs/>
          <w:iCs/>
          <w:sz w:val="28"/>
          <w:szCs w:val="28"/>
        </w:rPr>
        <w:t xml:space="preserve">       </w:t>
      </w:r>
      <w:proofErr w:type="spellStart"/>
      <w:r w:rsidR="009C738F">
        <w:rPr>
          <w:bCs/>
          <w:iCs/>
          <w:sz w:val="28"/>
          <w:szCs w:val="28"/>
        </w:rPr>
        <w:t>R</w:t>
      </w:r>
      <w:r w:rsidR="009C738F" w:rsidRPr="009C738F">
        <w:rPr>
          <w:bCs/>
          <w:iCs/>
          <w:sz w:val="28"/>
          <w:szCs w:val="28"/>
          <w:vertAlign w:val="subscript"/>
        </w:rPr>
        <w:t>c</w:t>
      </w:r>
      <w:proofErr w:type="spellEnd"/>
      <w:r w:rsidR="009C738F">
        <w:rPr>
          <w:bCs/>
          <w:iCs/>
          <w:sz w:val="28"/>
          <w:szCs w:val="28"/>
        </w:rPr>
        <w:t xml:space="preserve"> = (4.5V)/(1mA) = 4500 </w:t>
      </w:r>
      <w:r w:rsidR="009C738F" w:rsidRPr="00840736">
        <w:rPr>
          <w:sz w:val="28"/>
          <w:szCs w:val="28"/>
        </w:rPr>
        <w:t xml:space="preserve">Ω </w:t>
      </w:r>
    </w:p>
    <w:p w14:paraId="54F15EDA" w14:textId="0BFAA555" w:rsidR="00023640" w:rsidRPr="00F903C1" w:rsidRDefault="009C738F" w:rsidP="00023640">
      <w:pPr>
        <w:pStyle w:val="ListParagraph"/>
        <w:ind w:left="360"/>
        <w:rPr>
          <w:b/>
          <w:iCs/>
          <w:color w:val="FF0000"/>
          <w:sz w:val="40"/>
        </w:rPr>
      </w:pPr>
      <w:r>
        <w:rPr>
          <w:bCs/>
          <w:iCs/>
          <w:sz w:val="28"/>
          <w:szCs w:val="28"/>
        </w:rPr>
        <w:t xml:space="preserve"> </w:t>
      </w:r>
      <w:r w:rsidR="0052369A" w:rsidRPr="00F903C1">
        <w:rPr>
          <w:b/>
          <w:iCs/>
          <w:color w:val="FF0000"/>
          <w:sz w:val="40"/>
        </w:rPr>
        <w:br/>
      </w:r>
    </w:p>
    <w:p w14:paraId="4362CDA8" w14:textId="77777777" w:rsidR="00853F41" w:rsidRPr="00853F41" w:rsidRDefault="006E2764" w:rsidP="00463965">
      <w:pPr>
        <w:pStyle w:val="ListParagraph"/>
        <w:numPr>
          <w:ilvl w:val="0"/>
          <w:numId w:val="20"/>
        </w:numPr>
        <w:rPr>
          <w:b/>
          <w:iCs/>
          <w:color w:val="0070C0"/>
          <w:sz w:val="40"/>
        </w:rPr>
      </w:pPr>
      <w:r w:rsidRPr="006E2764">
        <w:rPr>
          <w:b/>
          <w:iCs/>
          <w:color w:val="0070C0"/>
          <w:sz w:val="32"/>
          <w:u w:val="single"/>
        </w:rPr>
        <w:t>What should V</w:t>
      </w:r>
      <w:r w:rsidRPr="006E2764">
        <w:rPr>
          <w:b/>
          <w:iCs/>
          <w:color w:val="0070C0"/>
          <w:sz w:val="32"/>
          <w:u w:val="single"/>
          <w:vertAlign w:val="subscript"/>
        </w:rPr>
        <w:t>E</w:t>
      </w:r>
      <w:r w:rsidRPr="006E2764">
        <w:rPr>
          <w:b/>
          <w:iCs/>
          <w:color w:val="0070C0"/>
          <w:sz w:val="32"/>
          <w:u w:val="single"/>
        </w:rPr>
        <w:t xml:space="preserve"> be, if it is to be?</w:t>
      </w:r>
      <w:r>
        <w:rPr>
          <w:iCs/>
          <w:color w:val="0070C0"/>
          <w:sz w:val="32"/>
        </w:rPr>
        <w:t xml:space="preserve"> </w:t>
      </w:r>
      <w:r w:rsidR="00E3320C" w:rsidRPr="006E2764">
        <w:rPr>
          <w:iCs/>
          <w:color w:val="0070C0"/>
          <w:sz w:val="32"/>
        </w:rPr>
        <w:t>Is</w:t>
      </w:r>
      <w:r w:rsidR="00E3320C">
        <w:rPr>
          <w:iCs/>
          <w:color w:val="0070C0"/>
          <w:sz w:val="32"/>
        </w:rPr>
        <w:t xml:space="preserve"> it OK to connect Q1-E terminal directly to GND as shown in </w:t>
      </w:r>
      <w:r w:rsidR="00B12805">
        <w:rPr>
          <w:iCs/>
          <w:color w:val="0070C0"/>
          <w:sz w:val="32"/>
        </w:rPr>
        <w:t>Fig 1?</w:t>
      </w:r>
      <w:r w:rsidR="00023640">
        <w:rPr>
          <w:iCs/>
          <w:color w:val="0070C0"/>
          <w:sz w:val="32"/>
        </w:rPr>
        <w:t xml:space="preserve"> Why not? </w:t>
      </w:r>
      <w:r w:rsidR="003845BB">
        <w:rPr>
          <w:iCs/>
          <w:color w:val="0070C0"/>
          <w:sz w:val="32"/>
        </w:rPr>
        <w:br/>
      </w:r>
      <w:r w:rsidR="00023640">
        <w:rPr>
          <w:i/>
          <w:iCs/>
          <w:color w:val="0070C0"/>
          <w:sz w:val="32"/>
        </w:rPr>
        <w:t>Hint</w:t>
      </w:r>
      <w:r w:rsidR="00CB02B5">
        <w:rPr>
          <w:i/>
          <w:iCs/>
          <w:color w:val="0070C0"/>
          <w:sz w:val="32"/>
        </w:rPr>
        <w:t>s</w:t>
      </w:r>
      <w:r w:rsidR="00023640">
        <w:rPr>
          <w:i/>
          <w:iCs/>
          <w:color w:val="0070C0"/>
          <w:sz w:val="32"/>
        </w:rPr>
        <w:t>:</w:t>
      </w:r>
      <w:r w:rsidR="00023640">
        <w:rPr>
          <w:iCs/>
          <w:color w:val="0070C0"/>
          <w:sz w:val="32"/>
        </w:rPr>
        <w:t xml:space="preserve"> </w:t>
      </w:r>
      <w:r w:rsidR="00CB02B5">
        <w:rPr>
          <w:iCs/>
          <w:color w:val="0070C0"/>
          <w:sz w:val="32"/>
        </w:rPr>
        <w:br/>
        <w:t xml:space="preserve">1) </w:t>
      </w:r>
      <w:r w:rsidR="003845BB">
        <w:rPr>
          <w:iCs/>
          <w:color w:val="0070C0"/>
          <w:sz w:val="32"/>
        </w:rPr>
        <w:t xml:space="preserve">There is an effective </w:t>
      </w:r>
      <w:r w:rsidR="003845BB">
        <w:rPr>
          <w:i/>
          <w:iCs/>
          <w:color w:val="0070C0"/>
          <w:sz w:val="32"/>
        </w:rPr>
        <w:t>r</w:t>
      </w:r>
      <w:r w:rsidR="003845BB">
        <w:rPr>
          <w:i/>
          <w:iCs/>
          <w:color w:val="0070C0"/>
          <w:sz w:val="32"/>
          <w:vertAlign w:val="subscript"/>
        </w:rPr>
        <w:t>e</w:t>
      </w:r>
      <w:r w:rsidR="003845BB">
        <w:rPr>
          <w:iCs/>
          <w:color w:val="0070C0"/>
          <w:sz w:val="32"/>
        </w:rPr>
        <w:t xml:space="preserve"> across B-E whose value is very small, and non-linear, dependent on temperature and </w:t>
      </w:r>
      <w:proofErr w:type="gramStart"/>
      <w:r w:rsidR="003845BB">
        <w:rPr>
          <w:i/>
          <w:iCs/>
          <w:color w:val="0070C0"/>
          <w:sz w:val="32"/>
        </w:rPr>
        <w:t>I</w:t>
      </w:r>
      <w:r w:rsidR="003845BB">
        <w:rPr>
          <w:i/>
          <w:iCs/>
          <w:color w:val="0070C0"/>
          <w:sz w:val="32"/>
          <w:vertAlign w:val="subscript"/>
        </w:rPr>
        <w:t xml:space="preserve">C </w:t>
      </w:r>
      <w:r w:rsidR="003845BB">
        <w:rPr>
          <w:iCs/>
          <w:color w:val="0070C0"/>
          <w:sz w:val="32"/>
        </w:rPr>
        <w:t>:</w:t>
      </w:r>
      <w:proofErr w:type="gramEnd"/>
      <w:r w:rsidR="003845BB">
        <w:rPr>
          <w:iCs/>
          <w:color w:val="0070C0"/>
          <w:sz w:val="32"/>
        </w:rPr>
        <w:t xml:space="preserve"> you don’t want the Q-point of the circuit (or its overall operation) to be dependent on a small non-linear </w:t>
      </w:r>
      <w:r w:rsidR="003845BB">
        <w:rPr>
          <w:i/>
          <w:iCs/>
          <w:color w:val="0070C0"/>
          <w:sz w:val="32"/>
        </w:rPr>
        <w:t>r</w:t>
      </w:r>
      <w:r w:rsidR="003845BB">
        <w:rPr>
          <w:i/>
          <w:iCs/>
          <w:color w:val="0070C0"/>
          <w:sz w:val="32"/>
          <w:vertAlign w:val="subscript"/>
        </w:rPr>
        <w:t>e</w:t>
      </w:r>
      <w:r w:rsidR="00463965">
        <w:rPr>
          <w:iCs/>
          <w:color w:val="0070C0"/>
          <w:sz w:val="32"/>
        </w:rPr>
        <w:br/>
        <w:t>2) V</w:t>
      </w:r>
      <w:r w:rsidR="00463965">
        <w:rPr>
          <w:iCs/>
          <w:color w:val="0070C0"/>
          <w:sz w:val="32"/>
          <w:vertAlign w:val="subscript"/>
        </w:rPr>
        <w:t xml:space="preserve">BE </w:t>
      </w:r>
      <w:r w:rsidR="00463965">
        <w:rPr>
          <w:iCs/>
          <w:color w:val="0070C0"/>
          <w:sz w:val="32"/>
        </w:rPr>
        <w:t>is ~ 0.7V in forward active mode. So V</w:t>
      </w:r>
      <w:r w:rsidR="00463965">
        <w:rPr>
          <w:iCs/>
          <w:color w:val="0070C0"/>
          <w:sz w:val="32"/>
          <w:vertAlign w:val="subscript"/>
        </w:rPr>
        <w:t>E</w:t>
      </w:r>
      <w:r w:rsidR="00463965">
        <w:rPr>
          <w:iCs/>
          <w:color w:val="0070C0"/>
          <w:sz w:val="32"/>
        </w:rPr>
        <w:t xml:space="preserve"> should be at least of </w:t>
      </w:r>
      <w:r w:rsidR="00276D97">
        <w:rPr>
          <w:iCs/>
          <w:color w:val="0070C0"/>
          <w:sz w:val="32"/>
        </w:rPr>
        <w:t xml:space="preserve">comparable </w:t>
      </w:r>
      <w:r w:rsidR="00463965">
        <w:rPr>
          <w:iCs/>
          <w:color w:val="0070C0"/>
          <w:sz w:val="32"/>
        </w:rPr>
        <w:t>value at the Q-point to ensure thermal stability.</w:t>
      </w:r>
      <w:r w:rsidR="003845BB" w:rsidRPr="00463965">
        <w:rPr>
          <w:iCs/>
          <w:color w:val="0070C0"/>
          <w:sz w:val="32"/>
        </w:rPr>
        <w:br/>
      </w:r>
      <w:r w:rsidR="00B12805" w:rsidRPr="00463965">
        <w:rPr>
          <w:iCs/>
          <w:color w:val="0070C0"/>
          <w:sz w:val="32"/>
        </w:rPr>
        <w:t>Explain what is the</w:t>
      </w:r>
      <w:r w:rsidR="003845BB" w:rsidRPr="00463965">
        <w:rPr>
          <w:iCs/>
          <w:color w:val="0070C0"/>
          <w:sz w:val="32"/>
        </w:rPr>
        <w:t xml:space="preserve"> Q-point</w:t>
      </w:r>
      <w:r w:rsidR="00B12805" w:rsidRPr="00463965">
        <w:rPr>
          <w:iCs/>
          <w:color w:val="0070C0"/>
          <w:sz w:val="32"/>
        </w:rPr>
        <w:t xml:space="preserve"> value of V</w:t>
      </w:r>
      <w:r w:rsidR="00B12805" w:rsidRPr="00463965">
        <w:rPr>
          <w:iCs/>
          <w:color w:val="0070C0"/>
          <w:sz w:val="32"/>
          <w:vertAlign w:val="subscript"/>
        </w:rPr>
        <w:t>E</w:t>
      </w:r>
      <w:r w:rsidR="00B12805" w:rsidRPr="00463965">
        <w:rPr>
          <w:iCs/>
          <w:color w:val="0070C0"/>
          <w:sz w:val="32"/>
        </w:rPr>
        <w:t xml:space="preserve"> required, and what </w:t>
      </w:r>
      <w:r w:rsidR="00F903C1" w:rsidRPr="00463965">
        <w:rPr>
          <w:iCs/>
          <w:color w:val="0070C0"/>
          <w:sz w:val="32"/>
        </w:rPr>
        <w:t xml:space="preserve">is the component value required </w:t>
      </w:r>
      <w:proofErr w:type="gramStart"/>
      <w:r w:rsidR="00F903C1" w:rsidRPr="00463965">
        <w:rPr>
          <w:iCs/>
          <w:color w:val="0070C0"/>
          <w:sz w:val="32"/>
        </w:rPr>
        <w:t xml:space="preserve">at </w:t>
      </w:r>
      <w:r w:rsidR="00B12805" w:rsidRPr="00463965">
        <w:rPr>
          <w:iCs/>
          <w:color w:val="0070C0"/>
          <w:sz w:val="32"/>
        </w:rPr>
        <w:t xml:space="preserve"> E</w:t>
      </w:r>
      <w:proofErr w:type="gramEnd"/>
      <w:r w:rsidR="003845BB" w:rsidRPr="00463965">
        <w:rPr>
          <w:iCs/>
          <w:color w:val="0070C0"/>
          <w:sz w:val="32"/>
        </w:rPr>
        <w:t>? [listed in pre-reading notes]</w:t>
      </w:r>
      <w:r w:rsidR="00F903C1" w:rsidRPr="00463965">
        <w:rPr>
          <w:iCs/>
          <w:color w:val="0070C0"/>
          <w:sz w:val="32"/>
        </w:rPr>
        <w:tab/>
      </w:r>
      <w:r w:rsidR="00F903C1" w:rsidRPr="00463965">
        <w:rPr>
          <w:iCs/>
          <w:color w:val="0070C0"/>
          <w:sz w:val="32"/>
        </w:rPr>
        <w:tab/>
      </w:r>
      <w:r w:rsidR="003845BB" w:rsidRPr="00463965">
        <w:rPr>
          <w:iCs/>
          <w:color w:val="0070C0"/>
          <w:sz w:val="32"/>
        </w:rPr>
        <w:tab/>
      </w:r>
      <w:r w:rsidR="003845BB" w:rsidRPr="00463965">
        <w:rPr>
          <w:iCs/>
          <w:color w:val="0070C0"/>
          <w:sz w:val="32"/>
        </w:rPr>
        <w:tab/>
      </w:r>
      <w:r w:rsidR="003845BB" w:rsidRPr="00463965">
        <w:rPr>
          <w:iCs/>
          <w:color w:val="0070C0"/>
          <w:sz w:val="32"/>
        </w:rPr>
        <w:tab/>
      </w:r>
      <w:r w:rsidR="00B12805" w:rsidRPr="00463965">
        <w:rPr>
          <w:b/>
          <w:iCs/>
          <w:color w:val="0070C0"/>
          <w:sz w:val="44"/>
        </w:rPr>
        <w:t>3</w:t>
      </w:r>
      <w:r w:rsidR="00B12805" w:rsidRPr="00463965">
        <w:rPr>
          <w:b/>
          <w:iCs/>
          <w:color w:val="0070C0"/>
          <w:sz w:val="44"/>
        </w:rPr>
        <w:br/>
      </w:r>
      <w:r w:rsidR="00F903C1" w:rsidRPr="00463965">
        <w:rPr>
          <w:iCs/>
          <w:color w:val="0070C0"/>
        </w:rPr>
        <w:br/>
      </w:r>
      <w:r w:rsidR="009C738F" w:rsidRPr="009C738F">
        <w:rPr>
          <w:iCs/>
          <w:sz w:val="28"/>
          <w:szCs w:val="28"/>
        </w:rPr>
        <w:t>No, we cannot connect Q1-E terminal directly to GND</w:t>
      </w:r>
      <w:r w:rsidR="009C738F">
        <w:rPr>
          <w:iCs/>
          <w:sz w:val="28"/>
          <w:szCs w:val="28"/>
        </w:rPr>
        <w:t xml:space="preserve"> in order to avoid the transistor going into saturation or cutoff. Another reason is to avoid the non-linear effect of r</w:t>
      </w:r>
      <w:r w:rsidR="009C738F" w:rsidRPr="009C738F">
        <w:rPr>
          <w:iCs/>
          <w:sz w:val="28"/>
          <w:szCs w:val="28"/>
          <w:vertAlign w:val="subscript"/>
        </w:rPr>
        <w:t>e</w:t>
      </w:r>
      <w:r w:rsidR="009C738F" w:rsidRPr="009C738F">
        <w:rPr>
          <w:iCs/>
          <w:sz w:val="28"/>
          <w:szCs w:val="28"/>
        </w:rPr>
        <w:t xml:space="preserve">, </w:t>
      </w:r>
      <w:proofErr w:type="gramStart"/>
      <w:r w:rsidR="009C738F" w:rsidRPr="009C738F">
        <w:rPr>
          <w:iCs/>
          <w:sz w:val="28"/>
          <w:szCs w:val="28"/>
        </w:rPr>
        <w:t>i.e.</w:t>
      </w:r>
      <w:proofErr w:type="gramEnd"/>
      <w:r w:rsidR="009C738F">
        <w:rPr>
          <w:iCs/>
          <w:color w:val="FF0000"/>
        </w:rPr>
        <w:t xml:space="preserve"> </w:t>
      </w:r>
      <w:r w:rsidR="009C738F" w:rsidRPr="009C738F">
        <w:rPr>
          <w:iCs/>
          <w:sz w:val="28"/>
          <w:szCs w:val="28"/>
        </w:rPr>
        <w:t>to avoid the increase in its resistance value cause by thermal heating.</w:t>
      </w:r>
      <w:r w:rsidR="00436152" w:rsidRPr="009C738F">
        <w:rPr>
          <w:iCs/>
          <w:color w:val="FF0000"/>
        </w:rPr>
        <w:br/>
      </w:r>
    </w:p>
    <w:p w14:paraId="4AD0AACF" w14:textId="39A580AF" w:rsidR="00762E03" w:rsidRPr="00463965" w:rsidRDefault="00853F41" w:rsidP="00853F41">
      <w:pPr>
        <w:pStyle w:val="ListParagraph"/>
        <w:ind w:left="360"/>
        <w:rPr>
          <w:b/>
          <w:iCs/>
          <w:color w:val="0070C0"/>
          <w:sz w:val="40"/>
        </w:rPr>
      </w:pPr>
      <w:r>
        <w:rPr>
          <w:bCs/>
          <w:iCs/>
          <w:sz w:val="28"/>
          <w:szCs w:val="28"/>
        </w:rPr>
        <w:t>We set V</w:t>
      </w:r>
      <w:r w:rsidRPr="00853F41">
        <w:rPr>
          <w:bCs/>
          <w:iCs/>
          <w:sz w:val="28"/>
          <w:szCs w:val="28"/>
          <w:vertAlign w:val="subscript"/>
        </w:rPr>
        <w:t>EQ</w:t>
      </w:r>
      <w:r>
        <w:rPr>
          <w:bCs/>
          <w:iCs/>
          <w:sz w:val="28"/>
          <w:szCs w:val="28"/>
        </w:rPr>
        <w:t xml:space="preserve"> = 0.1V</w:t>
      </w:r>
      <w:r w:rsidRPr="00853F41">
        <w:rPr>
          <w:bCs/>
          <w:iCs/>
          <w:sz w:val="28"/>
          <w:szCs w:val="28"/>
          <w:vertAlign w:val="subscript"/>
        </w:rPr>
        <w:t>cc</w:t>
      </w:r>
      <w:r>
        <w:rPr>
          <w:bCs/>
          <w:iCs/>
          <w:sz w:val="28"/>
          <w:szCs w:val="28"/>
        </w:rPr>
        <w:t>. Hence in this case, V</w:t>
      </w:r>
      <w:r w:rsidRPr="00853F41">
        <w:rPr>
          <w:bCs/>
          <w:iCs/>
          <w:sz w:val="28"/>
          <w:szCs w:val="28"/>
          <w:vertAlign w:val="subscript"/>
        </w:rPr>
        <w:t>E</w:t>
      </w:r>
      <w:r>
        <w:rPr>
          <w:bCs/>
          <w:iCs/>
          <w:sz w:val="28"/>
          <w:szCs w:val="28"/>
        </w:rPr>
        <w:t xml:space="preserve"> = 0.9V.</w:t>
      </w:r>
      <w:r w:rsidR="00436152">
        <w:rPr>
          <w:iCs/>
          <w:color w:val="FF0000"/>
        </w:rPr>
        <w:br/>
      </w:r>
      <w:r w:rsidR="00436152">
        <w:rPr>
          <w:iCs/>
          <w:color w:val="FF0000"/>
        </w:rPr>
        <w:br/>
      </w:r>
      <w:r w:rsidR="00436152">
        <w:rPr>
          <w:iCs/>
          <w:color w:val="FF0000"/>
        </w:rPr>
        <w:br/>
      </w:r>
      <w:r w:rsidR="009819DD" w:rsidRPr="00463965">
        <w:rPr>
          <w:iCs/>
          <w:color w:val="FF0000"/>
        </w:rPr>
        <w:br/>
      </w:r>
      <w:r w:rsidR="00463965" w:rsidRPr="00463965">
        <w:rPr>
          <w:b/>
          <w:iCs/>
          <w:color w:val="0070C0"/>
          <w:sz w:val="32"/>
        </w:rPr>
        <w:t>Finer points of choosing V</w:t>
      </w:r>
      <w:r w:rsidR="00463965" w:rsidRPr="00463965">
        <w:rPr>
          <w:b/>
          <w:iCs/>
          <w:color w:val="0070C0"/>
          <w:sz w:val="32"/>
          <w:vertAlign w:val="subscript"/>
        </w:rPr>
        <w:t>EQ</w:t>
      </w:r>
      <w:r w:rsidR="00463965" w:rsidRPr="00463965">
        <w:rPr>
          <w:b/>
          <w:iCs/>
          <w:color w:val="0070C0"/>
          <w:sz w:val="32"/>
        </w:rPr>
        <w:t xml:space="preserve">: </w:t>
      </w:r>
      <w:r w:rsidR="00CA7AAA">
        <w:rPr>
          <w:b/>
          <w:iCs/>
          <w:color w:val="0070C0"/>
          <w:sz w:val="32"/>
        </w:rPr>
        <w:tab/>
      </w:r>
      <w:r w:rsidR="00CA7AAA">
        <w:rPr>
          <w:b/>
          <w:iCs/>
          <w:color w:val="0070C0"/>
          <w:sz w:val="32"/>
        </w:rPr>
        <w:tab/>
      </w:r>
      <w:r w:rsidR="00CA7AAA">
        <w:rPr>
          <w:b/>
          <w:iCs/>
          <w:color w:val="0070C0"/>
          <w:sz w:val="32"/>
        </w:rPr>
        <w:tab/>
      </w:r>
      <w:r w:rsidR="00CA7AAA">
        <w:rPr>
          <w:b/>
          <w:iCs/>
          <w:color w:val="0070C0"/>
          <w:sz w:val="32"/>
        </w:rPr>
        <w:tab/>
      </w:r>
      <w:r w:rsidR="00CA7AAA">
        <w:rPr>
          <w:b/>
          <w:iCs/>
          <w:color w:val="0070C0"/>
          <w:sz w:val="32"/>
        </w:rPr>
        <w:tab/>
      </w:r>
      <w:r w:rsidR="00CA7AAA">
        <w:rPr>
          <w:b/>
          <w:iCs/>
          <w:color w:val="0070C0"/>
          <w:sz w:val="32"/>
        </w:rPr>
        <w:tab/>
      </w:r>
      <w:r w:rsidR="00CA7AAA">
        <w:rPr>
          <w:b/>
          <w:iCs/>
          <w:color w:val="0070C0"/>
          <w:sz w:val="32"/>
        </w:rPr>
        <w:tab/>
      </w:r>
      <w:r w:rsidR="00CA7AAA">
        <w:rPr>
          <w:b/>
          <w:iCs/>
          <w:color w:val="0070C0"/>
          <w:sz w:val="32"/>
        </w:rPr>
        <w:tab/>
      </w:r>
      <w:r w:rsidR="00CA7AAA" w:rsidRPr="00CA7AAA">
        <w:rPr>
          <w:b/>
          <w:iCs/>
          <w:color w:val="0070C0"/>
          <w:sz w:val="40"/>
        </w:rPr>
        <w:t>2</w:t>
      </w:r>
      <w:r w:rsidR="00463965">
        <w:rPr>
          <w:b/>
          <w:iCs/>
          <w:color w:val="0070C0"/>
          <w:sz w:val="32"/>
        </w:rPr>
        <w:br/>
      </w:r>
      <w:r w:rsidR="00463965">
        <w:rPr>
          <w:i/>
          <w:iCs/>
          <w:color w:val="0070C0"/>
          <w:sz w:val="32"/>
        </w:rPr>
        <w:t>Setting V</w:t>
      </w:r>
      <w:r w:rsidR="00463965">
        <w:rPr>
          <w:i/>
          <w:iCs/>
          <w:color w:val="0070C0"/>
          <w:sz w:val="32"/>
          <w:vertAlign w:val="subscript"/>
        </w:rPr>
        <w:t>E</w:t>
      </w:r>
      <w:r w:rsidR="00463965">
        <w:rPr>
          <w:i/>
          <w:iCs/>
          <w:color w:val="0070C0"/>
          <w:sz w:val="32"/>
        </w:rPr>
        <w:t xml:space="preserve"> to be 0.1V</w:t>
      </w:r>
      <w:r w:rsidR="00463965">
        <w:rPr>
          <w:i/>
          <w:iCs/>
          <w:color w:val="0070C0"/>
          <w:sz w:val="32"/>
          <w:vertAlign w:val="subscript"/>
        </w:rPr>
        <w:t>CC</w:t>
      </w:r>
      <w:r w:rsidR="00463965">
        <w:rPr>
          <w:i/>
          <w:iCs/>
          <w:color w:val="0070C0"/>
          <w:sz w:val="32"/>
        </w:rPr>
        <w:t xml:space="preserve"> directly, you will find that you don’t get to gain </w:t>
      </w:r>
      <w:r w:rsidR="00463965">
        <w:rPr>
          <w:i/>
          <w:iCs/>
          <w:color w:val="0070C0"/>
          <w:sz w:val="32"/>
        </w:rPr>
        <w:br/>
        <w:t>G= – 10 in step 5 below. So you can come back here to re-do the V</w:t>
      </w:r>
      <w:r w:rsidR="00463965">
        <w:rPr>
          <w:i/>
          <w:iCs/>
          <w:color w:val="0070C0"/>
          <w:sz w:val="32"/>
          <w:vertAlign w:val="subscript"/>
        </w:rPr>
        <w:t xml:space="preserve">EQ </w:t>
      </w:r>
      <w:r w:rsidR="00463965" w:rsidRPr="00463965">
        <w:rPr>
          <w:i/>
          <w:iCs/>
          <w:color w:val="0070C0"/>
          <w:sz w:val="32"/>
        </w:rPr>
        <w:t xml:space="preserve">setting </w:t>
      </w:r>
      <w:proofErr w:type="gramStart"/>
      <w:r w:rsidR="00463965">
        <w:rPr>
          <w:i/>
          <w:iCs/>
          <w:color w:val="0070C0"/>
          <w:sz w:val="32"/>
        </w:rPr>
        <w:t>to  lower</w:t>
      </w:r>
      <w:proofErr w:type="gramEnd"/>
      <w:r w:rsidR="00463965">
        <w:rPr>
          <w:i/>
          <w:iCs/>
          <w:color w:val="0070C0"/>
          <w:sz w:val="32"/>
        </w:rPr>
        <w:t xml:space="preserve"> than 0.1V</w:t>
      </w:r>
      <w:r w:rsidR="00463965">
        <w:rPr>
          <w:i/>
          <w:iCs/>
          <w:color w:val="0070C0"/>
          <w:sz w:val="32"/>
          <w:vertAlign w:val="subscript"/>
        </w:rPr>
        <w:t>CC</w:t>
      </w:r>
      <w:r w:rsidR="00276D97">
        <w:rPr>
          <w:i/>
          <w:iCs/>
          <w:color w:val="0070C0"/>
          <w:sz w:val="32"/>
        </w:rPr>
        <w:t xml:space="preserve"> (while still having </w:t>
      </w:r>
      <m:oMath>
        <m:f>
          <m:fPr>
            <m:ctrlPr>
              <w:rPr>
                <w:rFonts w:ascii="Cambria Math" w:hAnsi="Cambria Math"/>
                <w:i/>
                <w:iCs/>
                <w:color w:val="0070C0"/>
                <w:sz w:val="32"/>
              </w:rPr>
            </m:ctrlPr>
          </m:fPr>
          <m:num>
            <m:sSub>
              <m:sSubPr>
                <m:ctrlPr>
                  <w:rPr>
                    <w:rFonts w:ascii="Cambria Math" w:hAnsi="Cambria Math"/>
                    <w:i/>
                    <w:iCs/>
                    <w:color w:val="0070C0"/>
                    <w:sz w:val="32"/>
                  </w:rPr>
                </m:ctrlPr>
              </m:sSubPr>
              <m:e>
                <m:r>
                  <w:rPr>
                    <w:rFonts w:ascii="Cambria Math" w:hAnsi="Cambria Math"/>
                    <w:color w:val="0070C0"/>
                    <w:sz w:val="32"/>
                  </w:rPr>
                  <m:t>V</m:t>
                </m:r>
              </m:e>
              <m:sub>
                <m:r>
                  <w:rPr>
                    <w:rFonts w:ascii="Cambria Math" w:hAnsi="Cambria Math"/>
                    <w:color w:val="0070C0"/>
                    <w:sz w:val="32"/>
                  </w:rPr>
                  <m:t>E</m:t>
                </m:r>
              </m:sub>
            </m:sSub>
          </m:num>
          <m:den>
            <m:sSub>
              <m:sSubPr>
                <m:ctrlPr>
                  <w:rPr>
                    <w:rFonts w:ascii="Cambria Math" w:hAnsi="Cambria Math"/>
                    <w:i/>
                    <w:iCs/>
                    <w:color w:val="0070C0"/>
                    <w:sz w:val="32"/>
                  </w:rPr>
                </m:ctrlPr>
              </m:sSubPr>
              <m:e>
                <m:r>
                  <w:rPr>
                    <w:rFonts w:ascii="Cambria Math" w:hAnsi="Cambria Math"/>
                    <w:color w:val="0070C0"/>
                    <w:sz w:val="32"/>
                  </w:rPr>
                  <m:t>I</m:t>
                </m:r>
              </m:e>
              <m:sub>
                <m:r>
                  <w:rPr>
                    <w:rFonts w:ascii="Cambria Math" w:hAnsi="Cambria Math"/>
                    <w:color w:val="0070C0"/>
                    <w:sz w:val="32"/>
                  </w:rPr>
                  <m:t>E</m:t>
                </m:r>
              </m:sub>
            </m:sSub>
          </m:den>
        </m:f>
      </m:oMath>
      <w:r w:rsidR="00276D97">
        <w:rPr>
          <w:i/>
          <w:iCs/>
          <w:color w:val="0070C0"/>
          <w:sz w:val="32"/>
        </w:rPr>
        <w:t xml:space="preserve"> dominate</w:t>
      </w:r>
      <w:r w:rsidR="00463965">
        <w:rPr>
          <w:i/>
          <w:iCs/>
          <w:color w:val="0070C0"/>
          <w:sz w:val="32"/>
        </w:rPr>
        <w:t xml:space="preserve"> over r</w:t>
      </w:r>
      <w:r w:rsidR="00463965">
        <w:rPr>
          <w:i/>
          <w:iCs/>
          <w:color w:val="0070C0"/>
          <w:sz w:val="32"/>
          <w:vertAlign w:val="subscript"/>
        </w:rPr>
        <w:t>e</w:t>
      </w:r>
      <w:r w:rsidR="00463965">
        <w:rPr>
          <w:i/>
          <w:iCs/>
          <w:color w:val="0070C0"/>
          <w:sz w:val="32"/>
        </w:rPr>
        <w:t>) – Design is an iterative process!</w:t>
      </w:r>
      <w:r w:rsidR="00463965" w:rsidRPr="00463965">
        <w:rPr>
          <w:b/>
          <w:i/>
          <w:iCs/>
          <w:color w:val="0070C0"/>
          <w:sz w:val="32"/>
        </w:rPr>
        <w:br/>
      </w:r>
      <w:r w:rsidR="00436152">
        <w:rPr>
          <w:b/>
          <w:i/>
          <w:iCs/>
          <w:color w:val="FF0000"/>
          <w:sz w:val="36"/>
        </w:rPr>
        <w:t xml:space="preserve"> </w:t>
      </w:r>
      <w:r w:rsidR="00436152">
        <w:rPr>
          <w:b/>
          <w:i/>
          <w:iCs/>
          <w:color w:val="FF0000"/>
          <w:sz w:val="36"/>
        </w:rPr>
        <w:br/>
      </w:r>
      <w:r>
        <w:rPr>
          <w:bCs/>
          <w:sz w:val="28"/>
          <w:szCs w:val="28"/>
        </w:rPr>
        <w:t>V</w:t>
      </w:r>
      <w:r w:rsidRPr="00853F41">
        <w:rPr>
          <w:bCs/>
          <w:sz w:val="28"/>
          <w:szCs w:val="28"/>
          <w:vertAlign w:val="subscript"/>
        </w:rPr>
        <w:t xml:space="preserve">EQ </w:t>
      </w:r>
      <w:r>
        <w:rPr>
          <w:bCs/>
          <w:sz w:val="28"/>
          <w:szCs w:val="28"/>
        </w:rPr>
        <w:t>= 0.05V</w:t>
      </w:r>
      <w:r w:rsidRPr="00853F41">
        <w:rPr>
          <w:bCs/>
          <w:sz w:val="28"/>
          <w:szCs w:val="28"/>
          <w:vertAlign w:val="subscript"/>
        </w:rPr>
        <w:t>CC</w:t>
      </w:r>
      <w:r w:rsidR="00436152">
        <w:rPr>
          <w:b/>
          <w:i/>
          <w:iCs/>
          <w:color w:val="FF0000"/>
          <w:sz w:val="36"/>
        </w:rPr>
        <w:br/>
      </w:r>
    </w:p>
    <w:p w14:paraId="4235AA54" w14:textId="35823C90" w:rsidR="00762E03" w:rsidRPr="00840736" w:rsidRDefault="00762E03" w:rsidP="00762E03">
      <w:pPr>
        <w:pStyle w:val="ListParagraph"/>
        <w:numPr>
          <w:ilvl w:val="0"/>
          <w:numId w:val="20"/>
        </w:numPr>
        <w:rPr>
          <w:b/>
          <w:iCs/>
          <w:color w:val="0070C0"/>
          <w:sz w:val="40"/>
        </w:rPr>
      </w:pPr>
      <w:r w:rsidRPr="00762E03">
        <w:rPr>
          <w:b/>
          <w:iCs/>
          <w:color w:val="0070C0"/>
          <w:sz w:val="32"/>
          <w:u w:val="single"/>
        </w:rPr>
        <w:lastRenderedPageBreak/>
        <w:t>Setting V</w:t>
      </w:r>
      <w:r w:rsidRPr="00762E03">
        <w:rPr>
          <w:b/>
          <w:iCs/>
          <w:color w:val="0070C0"/>
          <w:sz w:val="32"/>
          <w:u w:val="single"/>
          <w:vertAlign w:val="subscript"/>
        </w:rPr>
        <w:t>B</w:t>
      </w:r>
      <w:r w:rsidRPr="00762E03">
        <w:rPr>
          <w:b/>
          <w:iCs/>
          <w:color w:val="0070C0"/>
          <w:sz w:val="32"/>
          <w:u w:val="single"/>
        </w:rPr>
        <w:t>:</w:t>
      </w:r>
      <w:r w:rsidRPr="00762E03">
        <w:rPr>
          <w:iCs/>
          <w:color w:val="0070C0"/>
          <w:sz w:val="32"/>
        </w:rPr>
        <w:t xml:space="preserve"> Once DC values of </w:t>
      </w:r>
      <w:proofErr w:type="gramStart"/>
      <w:r w:rsidRPr="00762E03">
        <w:rPr>
          <w:iCs/>
          <w:color w:val="0070C0"/>
          <w:sz w:val="32"/>
        </w:rPr>
        <w:t>V</w:t>
      </w:r>
      <w:r w:rsidRPr="00762E03">
        <w:rPr>
          <w:iCs/>
          <w:color w:val="0070C0"/>
          <w:sz w:val="32"/>
          <w:vertAlign w:val="subscript"/>
        </w:rPr>
        <w:t xml:space="preserve">C </w:t>
      </w:r>
      <w:r w:rsidRPr="00762E03">
        <w:rPr>
          <w:iCs/>
          <w:color w:val="0070C0"/>
          <w:sz w:val="32"/>
        </w:rPr>
        <w:t xml:space="preserve"> and</w:t>
      </w:r>
      <w:proofErr w:type="gramEnd"/>
      <w:r w:rsidRPr="00762E03">
        <w:rPr>
          <w:iCs/>
          <w:color w:val="0070C0"/>
          <w:sz w:val="32"/>
        </w:rPr>
        <w:t xml:space="preserve"> V</w:t>
      </w:r>
      <w:r w:rsidRPr="00762E03">
        <w:rPr>
          <w:iCs/>
          <w:color w:val="0070C0"/>
          <w:sz w:val="32"/>
          <w:vertAlign w:val="subscript"/>
        </w:rPr>
        <w:t>E</w:t>
      </w:r>
      <w:r w:rsidRPr="00762E03">
        <w:rPr>
          <w:iCs/>
          <w:color w:val="0070C0"/>
          <w:sz w:val="32"/>
        </w:rPr>
        <w:t xml:space="preserve"> are decided in steps above, choose the simplest method of setting V</w:t>
      </w:r>
      <w:r w:rsidRPr="00762E03">
        <w:rPr>
          <w:iCs/>
          <w:color w:val="0070C0"/>
          <w:sz w:val="32"/>
          <w:vertAlign w:val="subscript"/>
        </w:rPr>
        <w:t>B</w:t>
      </w:r>
      <w:r w:rsidRPr="00762E03">
        <w:rPr>
          <w:iCs/>
          <w:color w:val="0070C0"/>
          <w:sz w:val="32"/>
        </w:rPr>
        <w:t xml:space="preserve"> (similar considerations as used in earlier current amplifier lab apply, </w:t>
      </w:r>
      <w:r w:rsidR="0094707C">
        <w:rPr>
          <w:iCs/>
          <w:color w:val="0070C0"/>
          <w:sz w:val="32"/>
        </w:rPr>
        <w:t xml:space="preserve">to make sure the biasing network provides a much lower impedance path to ground than </w:t>
      </w:r>
      <w:r w:rsidR="0094707C" w:rsidRPr="0094707C">
        <w:rPr>
          <w:iCs/>
          <w:color w:val="0070C0"/>
          <w:sz w:val="32"/>
        </w:rPr>
        <w:t>R</w:t>
      </w:r>
      <w:r w:rsidR="0094707C">
        <w:rPr>
          <w:iCs/>
          <w:color w:val="0070C0"/>
          <w:sz w:val="32"/>
          <w:vertAlign w:val="subscript"/>
        </w:rPr>
        <w:t>B</w:t>
      </w:r>
      <w:r w:rsidR="0094707C">
        <w:rPr>
          <w:iCs/>
          <w:color w:val="0070C0"/>
          <w:sz w:val="32"/>
        </w:rPr>
        <w:t xml:space="preserve">. </w:t>
      </w:r>
      <w:r w:rsidR="0094707C">
        <w:rPr>
          <w:iCs/>
          <w:color w:val="0070C0"/>
          <w:sz w:val="32"/>
        </w:rPr>
        <w:br/>
      </w:r>
      <w:r w:rsidRPr="00762E03">
        <w:rPr>
          <w:iCs/>
          <w:color w:val="0070C0"/>
          <w:sz w:val="32"/>
        </w:rPr>
        <w:t>List the values of components used to set V</w:t>
      </w:r>
      <w:r w:rsidRPr="00762E03">
        <w:rPr>
          <w:iCs/>
          <w:color w:val="0070C0"/>
          <w:sz w:val="32"/>
          <w:vertAlign w:val="subscript"/>
        </w:rPr>
        <w:t>B</w:t>
      </w:r>
      <w:r w:rsidRPr="00762E03">
        <w:rPr>
          <w:iCs/>
          <w:color w:val="0070C0"/>
          <w:sz w:val="32"/>
        </w:rPr>
        <w:t xml:space="preserve"> here:</w:t>
      </w:r>
      <w:r w:rsidRPr="00762E03">
        <w:rPr>
          <w:iCs/>
          <w:color w:val="0070C0"/>
          <w:sz w:val="32"/>
        </w:rPr>
        <w:tab/>
      </w:r>
      <w:r w:rsidRPr="00762E03">
        <w:rPr>
          <w:iCs/>
          <w:color w:val="0070C0"/>
          <w:sz w:val="32"/>
        </w:rPr>
        <w:tab/>
      </w:r>
      <w:r w:rsidRPr="00762E03">
        <w:rPr>
          <w:iCs/>
          <w:color w:val="0070C0"/>
          <w:sz w:val="32"/>
        </w:rPr>
        <w:tab/>
      </w:r>
      <w:r w:rsidRPr="00762E03">
        <w:rPr>
          <w:iCs/>
          <w:color w:val="0070C0"/>
          <w:sz w:val="32"/>
        </w:rPr>
        <w:tab/>
      </w:r>
      <w:r w:rsidRPr="00762E03">
        <w:rPr>
          <w:iCs/>
          <w:color w:val="0070C0"/>
          <w:sz w:val="32"/>
        </w:rPr>
        <w:tab/>
      </w:r>
      <w:r w:rsidR="00CA7AAA">
        <w:rPr>
          <w:b/>
          <w:iCs/>
          <w:color w:val="0070C0"/>
          <w:sz w:val="40"/>
        </w:rPr>
        <w:t>2</w:t>
      </w:r>
      <w:r w:rsidRPr="00762E03">
        <w:rPr>
          <w:iCs/>
          <w:color w:val="0070C0"/>
          <w:sz w:val="32"/>
        </w:rPr>
        <w:t xml:space="preserve"> </w:t>
      </w:r>
      <w:r w:rsidRPr="00762E03">
        <w:rPr>
          <w:iCs/>
          <w:color w:val="0070C0"/>
          <w:sz w:val="32"/>
        </w:rPr>
        <w:br/>
      </w:r>
    </w:p>
    <w:p w14:paraId="4EE66068" w14:textId="22688CCA" w:rsidR="00840736" w:rsidRPr="00840736" w:rsidRDefault="00840736" w:rsidP="00840736">
      <w:pPr>
        <w:pStyle w:val="ListParagraph"/>
        <w:ind w:left="360"/>
        <w:rPr>
          <w:bCs/>
          <w:iCs/>
          <w:sz w:val="28"/>
          <w:szCs w:val="28"/>
        </w:rPr>
      </w:pPr>
      <w:r>
        <w:rPr>
          <w:bCs/>
          <w:iCs/>
          <w:sz w:val="28"/>
          <w:szCs w:val="28"/>
        </w:rPr>
        <w:t>R</w:t>
      </w:r>
      <w:r w:rsidRPr="00A91D7B">
        <w:rPr>
          <w:bCs/>
          <w:iCs/>
          <w:sz w:val="28"/>
          <w:szCs w:val="28"/>
          <w:vertAlign w:val="subscript"/>
        </w:rPr>
        <w:t>B1</w:t>
      </w:r>
      <w:r>
        <w:rPr>
          <w:bCs/>
          <w:iCs/>
          <w:sz w:val="28"/>
          <w:szCs w:val="28"/>
        </w:rPr>
        <w:t xml:space="preserve"> = </w:t>
      </w:r>
      <w:r w:rsidR="001F5502">
        <w:rPr>
          <w:bCs/>
          <w:iCs/>
          <w:sz w:val="28"/>
          <w:szCs w:val="28"/>
        </w:rPr>
        <w:t>22</w:t>
      </w:r>
      <w:r>
        <w:rPr>
          <w:bCs/>
          <w:iCs/>
          <w:sz w:val="28"/>
          <w:szCs w:val="28"/>
        </w:rPr>
        <w:t>k</w:t>
      </w:r>
      <w:r w:rsidRPr="00840736">
        <w:rPr>
          <w:sz w:val="28"/>
          <w:szCs w:val="28"/>
        </w:rPr>
        <w:t xml:space="preserve">Ω </w:t>
      </w:r>
      <w:r>
        <w:rPr>
          <w:bCs/>
          <w:iCs/>
          <w:sz w:val="28"/>
          <w:szCs w:val="28"/>
        </w:rPr>
        <w:t>and R</w:t>
      </w:r>
      <w:r w:rsidRPr="00A91D7B">
        <w:rPr>
          <w:bCs/>
          <w:iCs/>
          <w:sz w:val="28"/>
          <w:szCs w:val="28"/>
          <w:vertAlign w:val="subscript"/>
        </w:rPr>
        <w:t>B2</w:t>
      </w:r>
      <w:r>
        <w:rPr>
          <w:bCs/>
          <w:iCs/>
          <w:sz w:val="28"/>
          <w:szCs w:val="28"/>
        </w:rPr>
        <w:t xml:space="preserve"> = </w:t>
      </w:r>
      <w:r w:rsidR="00FB5CF4">
        <w:rPr>
          <w:bCs/>
          <w:iCs/>
          <w:sz w:val="28"/>
          <w:szCs w:val="28"/>
        </w:rPr>
        <w:t>3.3</w:t>
      </w:r>
      <w:r>
        <w:rPr>
          <w:bCs/>
          <w:iCs/>
          <w:sz w:val="28"/>
          <w:szCs w:val="28"/>
        </w:rPr>
        <w:t>k</w:t>
      </w:r>
      <w:r w:rsidRPr="00840736">
        <w:rPr>
          <w:sz w:val="28"/>
          <w:szCs w:val="28"/>
        </w:rPr>
        <w:t>Ω</w:t>
      </w:r>
    </w:p>
    <w:p w14:paraId="281E5129" w14:textId="77777777" w:rsidR="005136E6" w:rsidRDefault="00436152" w:rsidP="00762E03">
      <w:pPr>
        <w:pStyle w:val="ListParagraph"/>
        <w:ind w:left="360"/>
        <w:rPr>
          <w:iCs/>
          <w:color w:val="FF0000"/>
          <w:sz w:val="32"/>
        </w:rPr>
      </w:pPr>
      <w:r>
        <w:rPr>
          <w:iCs/>
          <w:color w:val="FF0000"/>
          <w:sz w:val="32"/>
        </w:rPr>
        <w:t xml:space="preserve"> </w:t>
      </w:r>
    </w:p>
    <w:p w14:paraId="1FD43E45" w14:textId="1E80A353" w:rsidR="00762E03" w:rsidRPr="005136E6" w:rsidRDefault="005136E6" w:rsidP="00762E03">
      <w:pPr>
        <w:pStyle w:val="ListParagraph"/>
        <w:ind w:left="360"/>
        <w:rPr>
          <w:b/>
          <w:iCs/>
          <w:color w:val="0070C0"/>
          <w:sz w:val="28"/>
          <w:szCs w:val="28"/>
        </w:rPr>
      </w:pPr>
      <w:r w:rsidRPr="005136E6">
        <w:rPr>
          <w:iCs/>
          <w:sz w:val="28"/>
          <w:szCs w:val="28"/>
        </w:rPr>
        <w:t>V</w:t>
      </w:r>
      <w:r w:rsidRPr="005136E6">
        <w:rPr>
          <w:iCs/>
          <w:sz w:val="28"/>
          <w:szCs w:val="28"/>
          <w:vertAlign w:val="subscript"/>
        </w:rPr>
        <w:t>B</w:t>
      </w:r>
      <w:r w:rsidRPr="005136E6">
        <w:rPr>
          <w:iCs/>
          <w:sz w:val="28"/>
          <w:szCs w:val="28"/>
        </w:rPr>
        <w:t xml:space="preserve"> = V</w:t>
      </w:r>
      <w:r w:rsidRPr="005136E6">
        <w:rPr>
          <w:iCs/>
          <w:sz w:val="28"/>
          <w:szCs w:val="28"/>
          <w:vertAlign w:val="subscript"/>
        </w:rPr>
        <w:t>CC</w:t>
      </w:r>
      <w:r w:rsidRPr="005136E6">
        <w:rPr>
          <w:iCs/>
          <w:sz w:val="28"/>
          <w:szCs w:val="28"/>
        </w:rPr>
        <w:t>R</w:t>
      </w:r>
      <w:r w:rsidRPr="005136E6">
        <w:rPr>
          <w:iCs/>
          <w:sz w:val="28"/>
          <w:szCs w:val="28"/>
          <w:vertAlign w:val="subscript"/>
        </w:rPr>
        <w:t>B2</w:t>
      </w:r>
      <w:r w:rsidRPr="005136E6">
        <w:rPr>
          <w:iCs/>
          <w:sz w:val="28"/>
          <w:szCs w:val="28"/>
        </w:rPr>
        <w:t>/</w:t>
      </w:r>
      <w:r>
        <w:rPr>
          <w:iCs/>
          <w:sz w:val="28"/>
          <w:szCs w:val="28"/>
        </w:rPr>
        <w:t>(</w:t>
      </w:r>
      <w:r w:rsidRPr="005136E6">
        <w:rPr>
          <w:iCs/>
          <w:sz w:val="28"/>
          <w:szCs w:val="28"/>
        </w:rPr>
        <w:t>R</w:t>
      </w:r>
      <w:r w:rsidRPr="005136E6">
        <w:rPr>
          <w:iCs/>
          <w:sz w:val="28"/>
          <w:szCs w:val="28"/>
          <w:vertAlign w:val="subscript"/>
        </w:rPr>
        <w:t>B1</w:t>
      </w:r>
      <w:r w:rsidRPr="005136E6">
        <w:rPr>
          <w:iCs/>
          <w:sz w:val="28"/>
          <w:szCs w:val="28"/>
        </w:rPr>
        <w:t>+R</w:t>
      </w:r>
      <w:r w:rsidRPr="005136E6">
        <w:rPr>
          <w:iCs/>
          <w:sz w:val="28"/>
          <w:szCs w:val="28"/>
          <w:vertAlign w:val="subscript"/>
        </w:rPr>
        <w:t>B2</w:t>
      </w:r>
      <w:r>
        <w:rPr>
          <w:iCs/>
          <w:sz w:val="28"/>
          <w:szCs w:val="28"/>
        </w:rPr>
        <w:t>)</w:t>
      </w:r>
      <w:r w:rsidR="00436152" w:rsidRPr="005136E6">
        <w:rPr>
          <w:iCs/>
          <w:color w:val="FF0000"/>
          <w:sz w:val="28"/>
          <w:szCs w:val="28"/>
        </w:rPr>
        <w:br/>
      </w:r>
      <w:r w:rsidR="00436152" w:rsidRPr="005136E6">
        <w:rPr>
          <w:iCs/>
          <w:color w:val="FF0000"/>
          <w:sz w:val="28"/>
          <w:szCs w:val="28"/>
        </w:rPr>
        <w:br/>
      </w:r>
    </w:p>
    <w:p w14:paraId="2C65AA2B" w14:textId="77777777" w:rsidR="00E60CC0" w:rsidRPr="00276D97" w:rsidRDefault="00023640" w:rsidP="00276D97">
      <w:pPr>
        <w:pStyle w:val="ListParagraph"/>
        <w:numPr>
          <w:ilvl w:val="0"/>
          <w:numId w:val="20"/>
        </w:numPr>
        <w:rPr>
          <w:b/>
          <w:iCs/>
          <w:color w:val="0070C0"/>
          <w:sz w:val="40"/>
        </w:rPr>
      </w:pPr>
      <w:r>
        <w:rPr>
          <w:b/>
          <w:iCs/>
          <w:color w:val="0070C0"/>
          <w:sz w:val="44"/>
        </w:rPr>
        <w:t xml:space="preserve"> </w:t>
      </w:r>
      <w:r w:rsidR="00224E8C" w:rsidRPr="00224E8C">
        <w:rPr>
          <w:b/>
          <w:iCs/>
          <w:color w:val="0070C0"/>
          <w:sz w:val="32"/>
          <w:u w:val="single"/>
        </w:rPr>
        <w:t>What AC voltage gain do you get?</w:t>
      </w:r>
      <w:r w:rsidR="00224E8C">
        <w:rPr>
          <w:iCs/>
          <w:color w:val="0070C0"/>
          <w:sz w:val="32"/>
        </w:rPr>
        <w:t xml:space="preserve"> </w:t>
      </w:r>
      <w:r w:rsidR="00224E8C">
        <w:rPr>
          <w:iCs/>
          <w:color w:val="0070C0"/>
          <w:sz w:val="32"/>
        </w:rPr>
        <w:br/>
        <w:t>C</w:t>
      </w:r>
      <w:r>
        <w:rPr>
          <w:iCs/>
          <w:color w:val="0070C0"/>
          <w:sz w:val="32"/>
        </w:rPr>
        <w:t xml:space="preserve">ombining the answers to questions 2 &amp; </w:t>
      </w:r>
      <w:r w:rsidR="00224E8C">
        <w:rPr>
          <w:iCs/>
          <w:color w:val="0070C0"/>
          <w:sz w:val="32"/>
        </w:rPr>
        <w:t>3</w:t>
      </w:r>
      <w:r>
        <w:rPr>
          <w:iCs/>
          <w:color w:val="0070C0"/>
          <w:sz w:val="32"/>
        </w:rPr>
        <w:t xml:space="preserve"> gives you the </w:t>
      </w:r>
      <w:r w:rsidR="006E2764">
        <w:rPr>
          <w:iCs/>
          <w:color w:val="0070C0"/>
          <w:sz w:val="32"/>
        </w:rPr>
        <w:t xml:space="preserve">AC </w:t>
      </w:r>
      <w:r w:rsidR="00224E8C">
        <w:rPr>
          <w:iCs/>
          <w:color w:val="0070C0"/>
          <w:sz w:val="32"/>
        </w:rPr>
        <w:t xml:space="preserve">voltage </w:t>
      </w:r>
      <w:r w:rsidR="006E2764">
        <w:rPr>
          <w:iCs/>
          <w:color w:val="0070C0"/>
          <w:sz w:val="32"/>
        </w:rPr>
        <w:t>gain of the amplifier.</w:t>
      </w:r>
      <w:r w:rsidR="006E2764">
        <w:rPr>
          <w:i/>
          <w:iCs/>
          <w:color w:val="0070C0"/>
          <w:sz w:val="32"/>
        </w:rPr>
        <w:t xml:space="preserve"> </w:t>
      </w:r>
      <w:r w:rsidR="00527894">
        <w:rPr>
          <w:iCs/>
          <w:color w:val="0070C0"/>
          <w:sz w:val="32"/>
        </w:rPr>
        <w:t xml:space="preserve">Note: Though we are technically in the DC design phase, we are looking ahead and interested in the AC voltage gain. </w:t>
      </w:r>
      <w:proofErr w:type="gramStart"/>
      <w:r w:rsidR="00527894">
        <w:rPr>
          <w:iCs/>
          <w:color w:val="0070C0"/>
          <w:sz w:val="32"/>
        </w:rPr>
        <w:t>S</w:t>
      </w:r>
      <w:r w:rsidR="00224E8C">
        <w:rPr>
          <w:iCs/>
          <w:color w:val="0070C0"/>
          <w:sz w:val="32"/>
        </w:rPr>
        <w:t>o</w:t>
      </w:r>
      <w:proofErr w:type="gramEnd"/>
      <w:r w:rsidR="00224E8C">
        <w:rPr>
          <w:iCs/>
          <w:color w:val="0070C0"/>
          <w:sz w:val="32"/>
        </w:rPr>
        <w:t xml:space="preserve"> </w:t>
      </w:r>
      <w:r w:rsidR="009819DD">
        <w:rPr>
          <w:iCs/>
          <w:color w:val="0070C0"/>
          <w:sz w:val="32"/>
        </w:rPr>
        <w:t>turn all the capital letter quantities V</w:t>
      </w:r>
      <w:r w:rsidR="009819DD">
        <w:rPr>
          <w:iCs/>
          <w:color w:val="0070C0"/>
          <w:sz w:val="32"/>
          <w:vertAlign w:val="subscript"/>
        </w:rPr>
        <w:t>…</w:t>
      </w:r>
      <w:r w:rsidR="009819DD">
        <w:rPr>
          <w:iCs/>
          <w:color w:val="0070C0"/>
          <w:sz w:val="32"/>
        </w:rPr>
        <w:t>, I… into small case and</w:t>
      </w:r>
      <w:r w:rsidR="00527894">
        <w:rPr>
          <w:iCs/>
          <w:color w:val="0070C0"/>
          <w:sz w:val="32"/>
        </w:rPr>
        <w:t xml:space="preserve"> do a little bit of math with the AC terms </w:t>
      </w:r>
      <w:r w:rsidR="00527894">
        <w:rPr>
          <w:i/>
          <w:iCs/>
          <w:color w:val="0070C0"/>
          <w:sz w:val="32"/>
        </w:rPr>
        <w:t>v</w:t>
      </w:r>
      <w:r w:rsidR="00527894">
        <w:rPr>
          <w:i/>
          <w:iCs/>
          <w:color w:val="0070C0"/>
          <w:sz w:val="32"/>
          <w:vertAlign w:val="subscript"/>
        </w:rPr>
        <w:t>in</w:t>
      </w:r>
      <w:r w:rsidR="00527894">
        <w:rPr>
          <w:i/>
          <w:iCs/>
          <w:color w:val="0070C0"/>
          <w:sz w:val="32"/>
        </w:rPr>
        <w:t>=</w:t>
      </w:r>
      <w:proofErr w:type="spellStart"/>
      <w:r w:rsidR="00527894">
        <w:rPr>
          <w:i/>
          <w:iCs/>
          <w:color w:val="0070C0"/>
          <w:sz w:val="32"/>
        </w:rPr>
        <w:t>v</w:t>
      </w:r>
      <w:r w:rsidR="009819DD">
        <w:rPr>
          <w:i/>
          <w:iCs/>
          <w:color w:val="0070C0"/>
          <w:sz w:val="32"/>
          <w:vertAlign w:val="subscript"/>
        </w:rPr>
        <w:t>B</w:t>
      </w:r>
      <w:proofErr w:type="spellEnd"/>
      <w:r w:rsidR="00527894">
        <w:rPr>
          <w:i/>
          <w:iCs/>
          <w:color w:val="0070C0"/>
          <w:sz w:val="32"/>
        </w:rPr>
        <w:t xml:space="preserve">, </w:t>
      </w:r>
      <w:proofErr w:type="spellStart"/>
      <w:r w:rsidR="00527894">
        <w:rPr>
          <w:i/>
          <w:iCs/>
          <w:color w:val="0070C0"/>
          <w:sz w:val="32"/>
        </w:rPr>
        <w:t>v</w:t>
      </w:r>
      <w:r w:rsidR="009819DD">
        <w:rPr>
          <w:i/>
          <w:iCs/>
          <w:color w:val="0070C0"/>
          <w:sz w:val="32"/>
          <w:vertAlign w:val="subscript"/>
        </w:rPr>
        <w:t>C</w:t>
      </w:r>
      <w:proofErr w:type="spellEnd"/>
      <w:r w:rsidR="00527894">
        <w:rPr>
          <w:i/>
          <w:iCs/>
          <w:color w:val="0070C0"/>
          <w:sz w:val="32"/>
        </w:rPr>
        <w:t>=</w:t>
      </w:r>
      <w:proofErr w:type="spellStart"/>
      <w:r w:rsidR="00527894">
        <w:rPr>
          <w:i/>
          <w:iCs/>
          <w:color w:val="0070C0"/>
          <w:sz w:val="32"/>
        </w:rPr>
        <w:t>v</w:t>
      </w:r>
      <w:r w:rsidR="00527894">
        <w:rPr>
          <w:i/>
          <w:iCs/>
          <w:color w:val="0070C0"/>
          <w:sz w:val="32"/>
          <w:vertAlign w:val="subscript"/>
        </w:rPr>
        <w:t>out</w:t>
      </w:r>
      <w:proofErr w:type="spellEnd"/>
      <w:r w:rsidR="00527894">
        <w:rPr>
          <w:i/>
          <w:iCs/>
          <w:color w:val="0070C0"/>
          <w:sz w:val="32"/>
          <w:vertAlign w:val="subscript"/>
        </w:rPr>
        <w:t>,</w:t>
      </w:r>
      <w:r w:rsidR="00527894">
        <w:rPr>
          <w:iCs/>
          <w:color w:val="0070C0"/>
          <w:sz w:val="32"/>
        </w:rPr>
        <w:t xml:space="preserve"> </w:t>
      </w:r>
      <w:proofErr w:type="spellStart"/>
      <w:r w:rsidR="00527894">
        <w:rPr>
          <w:i/>
          <w:iCs/>
          <w:color w:val="0070C0"/>
          <w:sz w:val="32"/>
        </w:rPr>
        <w:t>i</w:t>
      </w:r>
      <w:r w:rsidR="009819DD">
        <w:rPr>
          <w:i/>
          <w:iCs/>
          <w:color w:val="0070C0"/>
          <w:sz w:val="32"/>
          <w:vertAlign w:val="subscript"/>
        </w:rPr>
        <w:t>C</w:t>
      </w:r>
      <w:proofErr w:type="spellEnd"/>
      <w:r w:rsidR="00527894">
        <w:rPr>
          <w:i/>
          <w:iCs/>
          <w:color w:val="0070C0"/>
          <w:sz w:val="32"/>
        </w:rPr>
        <w:t xml:space="preserve">, </w:t>
      </w:r>
      <w:proofErr w:type="spellStart"/>
      <w:r w:rsidR="00527894">
        <w:rPr>
          <w:i/>
          <w:iCs/>
          <w:color w:val="0070C0"/>
          <w:sz w:val="32"/>
        </w:rPr>
        <w:t>i</w:t>
      </w:r>
      <w:r w:rsidR="009819DD">
        <w:rPr>
          <w:i/>
          <w:iCs/>
          <w:color w:val="0070C0"/>
          <w:sz w:val="32"/>
          <w:vertAlign w:val="subscript"/>
        </w:rPr>
        <w:t>E</w:t>
      </w:r>
      <w:proofErr w:type="spellEnd"/>
      <w:r w:rsidR="00527894">
        <w:rPr>
          <w:i/>
          <w:iCs/>
          <w:color w:val="0070C0"/>
          <w:sz w:val="32"/>
          <w:vertAlign w:val="subscript"/>
        </w:rPr>
        <w:t>,</w:t>
      </w:r>
      <w:r w:rsidR="00527894">
        <w:rPr>
          <w:i/>
          <w:iCs/>
          <w:color w:val="0070C0"/>
          <w:sz w:val="32"/>
        </w:rPr>
        <w:t xml:space="preserve"> </w:t>
      </w:r>
      <w:proofErr w:type="spellStart"/>
      <w:r w:rsidR="00527894">
        <w:rPr>
          <w:i/>
          <w:iCs/>
          <w:color w:val="0070C0"/>
          <w:sz w:val="32"/>
        </w:rPr>
        <w:t>i</w:t>
      </w:r>
      <w:r w:rsidR="009819DD">
        <w:rPr>
          <w:i/>
          <w:iCs/>
          <w:color w:val="0070C0"/>
          <w:sz w:val="32"/>
          <w:vertAlign w:val="subscript"/>
        </w:rPr>
        <w:t>B</w:t>
      </w:r>
      <w:r w:rsidR="00527894">
        <w:rPr>
          <w:iCs/>
          <w:color w:val="0070C0"/>
          <w:sz w:val="32"/>
        </w:rPr>
        <w:t>.</w:t>
      </w:r>
      <w:proofErr w:type="spellEnd"/>
      <w:r w:rsidR="00527894">
        <w:rPr>
          <w:iCs/>
          <w:color w:val="0070C0"/>
          <w:sz w:val="32"/>
        </w:rPr>
        <w:t xml:space="preserve"> </w:t>
      </w:r>
      <w:r w:rsidR="00224E8C">
        <w:rPr>
          <w:iCs/>
          <w:color w:val="0070C0"/>
          <w:sz w:val="32"/>
        </w:rPr>
        <w:t xml:space="preserve"> </w:t>
      </w:r>
      <w:r w:rsidR="009819DD">
        <w:rPr>
          <w:iCs/>
          <w:color w:val="0070C0"/>
          <w:sz w:val="32"/>
        </w:rPr>
        <w:br/>
      </w:r>
      <w:r w:rsidR="00762E03">
        <w:rPr>
          <w:iCs/>
          <w:color w:val="0070C0"/>
          <w:sz w:val="32"/>
        </w:rPr>
        <w:t>The main steps involve using the fact that</w:t>
      </w:r>
      <w:r w:rsidR="00762E03">
        <w:rPr>
          <w:iCs/>
          <w:color w:val="0070C0"/>
          <w:sz w:val="32"/>
        </w:rPr>
        <w:br/>
      </w:r>
      <w:proofErr w:type="spellStart"/>
      <w:r w:rsidR="00762E03">
        <w:rPr>
          <w:i/>
          <w:iCs/>
          <w:color w:val="0070C0"/>
          <w:sz w:val="32"/>
        </w:rPr>
        <w:t>v</w:t>
      </w:r>
      <w:r w:rsidR="00762E03">
        <w:rPr>
          <w:i/>
          <w:iCs/>
          <w:color w:val="0070C0"/>
          <w:sz w:val="32"/>
          <w:vertAlign w:val="subscript"/>
        </w:rPr>
        <w:t>out</w:t>
      </w:r>
      <w:proofErr w:type="spellEnd"/>
      <w:r w:rsidR="00762E03">
        <w:rPr>
          <w:i/>
          <w:iCs/>
          <w:color w:val="0070C0"/>
          <w:sz w:val="32"/>
        </w:rPr>
        <w:t xml:space="preserve"> = </w:t>
      </w:r>
      <w:proofErr w:type="spellStart"/>
      <w:r w:rsidR="00762E03">
        <w:rPr>
          <w:i/>
          <w:iCs/>
          <w:color w:val="0070C0"/>
          <w:sz w:val="32"/>
        </w:rPr>
        <w:t>v</w:t>
      </w:r>
      <w:r w:rsidR="00762E03">
        <w:rPr>
          <w:i/>
          <w:iCs/>
          <w:color w:val="0070C0"/>
          <w:sz w:val="32"/>
          <w:vertAlign w:val="subscript"/>
        </w:rPr>
        <w:t>C</w:t>
      </w:r>
      <w:proofErr w:type="spellEnd"/>
      <w:r w:rsidR="00762E03">
        <w:rPr>
          <w:i/>
          <w:iCs/>
          <w:color w:val="0070C0"/>
          <w:sz w:val="32"/>
        </w:rPr>
        <w:t xml:space="preserve"> = –</w:t>
      </w:r>
      <w:proofErr w:type="spellStart"/>
      <w:r w:rsidR="00762E03">
        <w:rPr>
          <w:i/>
          <w:iCs/>
          <w:color w:val="0070C0"/>
          <w:sz w:val="32"/>
        </w:rPr>
        <w:t>i</w:t>
      </w:r>
      <w:r w:rsidR="00762E03">
        <w:rPr>
          <w:i/>
          <w:iCs/>
          <w:color w:val="0070C0"/>
          <w:sz w:val="32"/>
          <w:vertAlign w:val="subscript"/>
        </w:rPr>
        <w:t>C</w:t>
      </w:r>
      <w:r w:rsidR="00762E03">
        <w:rPr>
          <w:i/>
          <w:iCs/>
          <w:color w:val="0070C0"/>
          <w:sz w:val="32"/>
        </w:rPr>
        <w:t>R</w:t>
      </w:r>
      <w:r w:rsidR="00762E03">
        <w:rPr>
          <w:i/>
          <w:iCs/>
          <w:color w:val="0070C0"/>
          <w:sz w:val="32"/>
          <w:vertAlign w:val="subscript"/>
        </w:rPr>
        <w:t>C</w:t>
      </w:r>
      <w:proofErr w:type="spellEnd"/>
      <w:r w:rsidR="009819DD">
        <w:rPr>
          <w:iCs/>
          <w:color w:val="0070C0"/>
          <w:sz w:val="32"/>
        </w:rPr>
        <w:t xml:space="preserve"> </w:t>
      </w:r>
      <w:r w:rsidR="00762E03">
        <w:rPr>
          <w:iCs/>
          <w:color w:val="0070C0"/>
          <w:sz w:val="32"/>
        </w:rPr>
        <w:t>(V</w:t>
      </w:r>
      <w:r w:rsidR="00762E03">
        <w:rPr>
          <w:iCs/>
          <w:color w:val="0070C0"/>
          <w:sz w:val="32"/>
          <w:vertAlign w:val="subscript"/>
        </w:rPr>
        <w:t>CC</w:t>
      </w:r>
      <w:r w:rsidR="00762E03">
        <w:rPr>
          <w:iCs/>
          <w:color w:val="0070C0"/>
          <w:sz w:val="32"/>
        </w:rPr>
        <w:t xml:space="preserve"> is DC value drops out) &amp;</w:t>
      </w:r>
      <w:r w:rsidR="00762E03">
        <w:rPr>
          <w:iCs/>
          <w:color w:val="0070C0"/>
          <w:sz w:val="32"/>
        </w:rPr>
        <w:br/>
      </w:r>
      <w:r w:rsidR="00276D97">
        <w:rPr>
          <w:i/>
          <w:iCs/>
          <w:color w:val="0070C0"/>
          <w:sz w:val="32"/>
        </w:rPr>
        <w:t>r</w:t>
      </w:r>
      <w:r w:rsidR="00276D97">
        <w:rPr>
          <w:i/>
          <w:iCs/>
          <w:color w:val="0070C0"/>
          <w:sz w:val="32"/>
          <w:vertAlign w:val="subscript"/>
        </w:rPr>
        <w:t>e</w:t>
      </w:r>
      <w:r w:rsidR="00276D97">
        <w:rPr>
          <w:i/>
          <w:iCs/>
          <w:color w:val="0070C0"/>
          <w:sz w:val="32"/>
        </w:rPr>
        <w:t xml:space="preserve"> </w:t>
      </w:r>
      <w:r w:rsidR="00276D97">
        <w:rPr>
          <w:rFonts w:ascii="Cambria Math" w:hAnsi="Cambria Math" w:cs="Cambria Math"/>
          <w:i/>
          <w:iCs/>
          <w:color w:val="0070C0"/>
          <w:sz w:val="32"/>
        </w:rPr>
        <w:t>≪</w:t>
      </w:r>
      <w:r w:rsidR="00276D97">
        <w:rPr>
          <w:i/>
          <w:iCs/>
          <w:color w:val="0070C0"/>
          <w:sz w:val="32"/>
        </w:rPr>
        <w:t xml:space="preserve"> R</w:t>
      </w:r>
      <w:r w:rsidR="00276D97">
        <w:rPr>
          <w:i/>
          <w:iCs/>
          <w:color w:val="0070C0"/>
          <w:sz w:val="32"/>
          <w:vertAlign w:val="subscript"/>
        </w:rPr>
        <w:t>E</w:t>
      </w:r>
      <w:r w:rsidR="00276D97">
        <w:rPr>
          <w:i/>
          <w:iCs/>
          <w:color w:val="0070C0"/>
          <w:sz w:val="32"/>
        </w:rPr>
        <w:t xml:space="preserve"> </w:t>
      </w:r>
      <w:r w:rsidR="00276D97" w:rsidRPr="00276D97">
        <w:rPr>
          <w:iCs/>
          <w:color w:val="0070C0"/>
          <w:sz w:val="32"/>
        </w:rPr>
        <w:t>by design</w:t>
      </w:r>
      <w:r w:rsidR="00276D97">
        <w:rPr>
          <w:i/>
          <w:iCs/>
          <w:color w:val="0070C0"/>
          <w:sz w:val="32"/>
        </w:rPr>
        <w:t xml:space="preserve"> </w:t>
      </w:r>
      <w:r w:rsidR="00276D97">
        <w:rPr>
          <w:i/>
          <w:iCs/>
          <w:color w:val="0070C0"/>
          <w:sz w:val="32"/>
        </w:rPr>
        <w:br/>
      </w:r>
      <w:proofErr w:type="spellStart"/>
      <w:r w:rsidR="009819DD">
        <w:rPr>
          <w:i/>
          <w:iCs/>
          <w:color w:val="0070C0"/>
          <w:sz w:val="32"/>
        </w:rPr>
        <w:t>v</w:t>
      </w:r>
      <w:r w:rsidR="009819DD">
        <w:rPr>
          <w:i/>
          <w:iCs/>
          <w:color w:val="0070C0"/>
          <w:sz w:val="32"/>
          <w:vertAlign w:val="subscript"/>
        </w:rPr>
        <w:t>B</w:t>
      </w:r>
      <w:proofErr w:type="spellEnd"/>
      <w:r w:rsidR="009819DD">
        <w:rPr>
          <w:i/>
          <w:iCs/>
          <w:color w:val="0070C0"/>
          <w:sz w:val="32"/>
        </w:rPr>
        <w:t xml:space="preserve"> = </w:t>
      </w:r>
      <w:proofErr w:type="spellStart"/>
      <w:r w:rsidR="009819DD">
        <w:rPr>
          <w:i/>
          <w:iCs/>
          <w:color w:val="0070C0"/>
          <w:sz w:val="32"/>
        </w:rPr>
        <w:t>v</w:t>
      </w:r>
      <w:r w:rsidR="009819DD">
        <w:rPr>
          <w:i/>
          <w:iCs/>
          <w:color w:val="0070C0"/>
          <w:sz w:val="32"/>
          <w:vertAlign w:val="subscript"/>
        </w:rPr>
        <w:t>E</w:t>
      </w:r>
      <w:proofErr w:type="spellEnd"/>
      <w:r w:rsidR="009819DD">
        <w:rPr>
          <w:i/>
          <w:iCs/>
          <w:color w:val="0070C0"/>
          <w:sz w:val="32"/>
        </w:rPr>
        <w:t xml:space="preserve"> </w:t>
      </w:r>
      <w:r w:rsidR="009819DD" w:rsidRPr="009819DD">
        <w:rPr>
          <w:iCs/>
          <w:color w:val="0070C0"/>
          <w:sz w:val="32"/>
        </w:rPr>
        <w:t>since</w:t>
      </w:r>
      <w:r w:rsidR="009819DD">
        <w:rPr>
          <w:iCs/>
          <w:color w:val="0070C0"/>
          <w:sz w:val="32"/>
        </w:rPr>
        <w:t xml:space="preserve"> </w:t>
      </w:r>
      <w:r w:rsidR="009819DD">
        <w:rPr>
          <w:i/>
          <w:iCs/>
          <w:color w:val="0070C0"/>
          <w:sz w:val="32"/>
        </w:rPr>
        <w:t>V</w:t>
      </w:r>
      <w:r w:rsidR="009819DD">
        <w:rPr>
          <w:i/>
          <w:iCs/>
          <w:color w:val="0070C0"/>
          <w:sz w:val="32"/>
          <w:vertAlign w:val="subscript"/>
        </w:rPr>
        <w:t>BE</w:t>
      </w:r>
      <w:r w:rsidR="009819DD">
        <w:rPr>
          <w:i/>
          <w:iCs/>
          <w:color w:val="0070C0"/>
          <w:sz w:val="32"/>
        </w:rPr>
        <w:t xml:space="preserve"> = 0.7V </w:t>
      </w:r>
      <w:r w:rsidR="009819DD" w:rsidRPr="009819DD">
        <w:rPr>
          <w:iCs/>
          <w:color w:val="0070C0"/>
          <w:sz w:val="32"/>
        </w:rPr>
        <w:t xml:space="preserve">is </w:t>
      </w:r>
      <w:r w:rsidR="009819DD">
        <w:rPr>
          <w:iCs/>
          <w:color w:val="0070C0"/>
          <w:sz w:val="32"/>
        </w:rPr>
        <w:t>fixed by the DC design.</w:t>
      </w:r>
      <w:r w:rsidR="009819DD">
        <w:rPr>
          <w:iCs/>
          <w:color w:val="0070C0"/>
          <w:sz w:val="32"/>
        </w:rPr>
        <w:br/>
      </w:r>
      <w:r w:rsidR="00224E8C">
        <w:rPr>
          <w:iCs/>
          <w:color w:val="0070C0"/>
          <w:sz w:val="32"/>
        </w:rPr>
        <w:t xml:space="preserve">You may find, surprisingly, that </w:t>
      </w:r>
      <w:r w:rsidR="00224E8C" w:rsidRPr="00224E8C">
        <w:rPr>
          <w:i/>
          <w:iCs/>
          <w:color w:val="0070C0"/>
          <w:sz w:val="32"/>
        </w:rPr>
        <w:t>β</w:t>
      </w:r>
      <w:r w:rsidR="00224E8C">
        <w:rPr>
          <w:iCs/>
          <w:color w:val="0070C0"/>
          <w:sz w:val="32"/>
        </w:rPr>
        <w:t xml:space="preserve"> is not involved in the final voltage gain of this circuit! </w:t>
      </w:r>
      <w:r w:rsidR="006E2764">
        <w:rPr>
          <w:iCs/>
          <w:color w:val="0070C0"/>
          <w:sz w:val="32"/>
        </w:rPr>
        <w:br/>
      </w:r>
      <w:r w:rsidR="00370022">
        <w:rPr>
          <w:b/>
          <w:iCs/>
          <w:color w:val="0070C0"/>
          <w:sz w:val="40"/>
        </w:rPr>
        <w:t xml:space="preserve"> </w:t>
      </w:r>
      <w:r w:rsidR="00370022">
        <w:rPr>
          <w:b/>
          <w:iCs/>
          <w:color w:val="0070C0"/>
          <w:sz w:val="40"/>
        </w:rPr>
        <w:tab/>
      </w:r>
      <w:r w:rsidR="00370022">
        <w:rPr>
          <w:b/>
          <w:iCs/>
          <w:color w:val="0070C0"/>
          <w:sz w:val="40"/>
        </w:rPr>
        <w:tab/>
      </w:r>
      <w:r w:rsidR="00370022">
        <w:rPr>
          <w:b/>
          <w:iCs/>
          <w:color w:val="0070C0"/>
          <w:sz w:val="40"/>
        </w:rPr>
        <w:tab/>
      </w:r>
      <w:r w:rsidR="00370022">
        <w:rPr>
          <w:b/>
          <w:iCs/>
          <w:color w:val="0070C0"/>
          <w:sz w:val="40"/>
        </w:rPr>
        <w:tab/>
      </w:r>
      <w:r w:rsidR="00370022">
        <w:rPr>
          <w:b/>
          <w:iCs/>
          <w:color w:val="0070C0"/>
          <w:sz w:val="40"/>
        </w:rPr>
        <w:tab/>
      </w:r>
      <w:r w:rsidR="00370022">
        <w:rPr>
          <w:b/>
          <w:iCs/>
          <w:color w:val="0070C0"/>
          <w:sz w:val="40"/>
        </w:rPr>
        <w:tab/>
      </w:r>
      <w:r w:rsidR="00370022">
        <w:rPr>
          <w:b/>
          <w:iCs/>
          <w:color w:val="0070C0"/>
          <w:sz w:val="40"/>
        </w:rPr>
        <w:tab/>
      </w:r>
      <w:r w:rsidR="00370022">
        <w:rPr>
          <w:b/>
          <w:iCs/>
          <w:color w:val="0070C0"/>
          <w:sz w:val="40"/>
        </w:rPr>
        <w:tab/>
      </w:r>
      <w:r w:rsidR="00370022">
        <w:rPr>
          <w:b/>
          <w:iCs/>
          <w:color w:val="0070C0"/>
          <w:sz w:val="40"/>
        </w:rPr>
        <w:tab/>
      </w:r>
      <w:r w:rsidR="00370022">
        <w:rPr>
          <w:b/>
          <w:iCs/>
          <w:color w:val="0070C0"/>
          <w:sz w:val="40"/>
        </w:rPr>
        <w:tab/>
      </w:r>
      <w:r w:rsidR="00370022">
        <w:rPr>
          <w:b/>
          <w:iCs/>
          <w:color w:val="0070C0"/>
          <w:sz w:val="40"/>
        </w:rPr>
        <w:tab/>
      </w:r>
      <w:r w:rsidR="00370022">
        <w:rPr>
          <w:b/>
          <w:iCs/>
          <w:color w:val="0070C0"/>
          <w:sz w:val="40"/>
        </w:rPr>
        <w:tab/>
      </w:r>
      <w:r w:rsidR="00370022">
        <w:rPr>
          <w:b/>
          <w:iCs/>
          <w:color w:val="0070C0"/>
          <w:sz w:val="40"/>
        </w:rPr>
        <w:tab/>
      </w:r>
      <w:r w:rsidR="00370022">
        <w:rPr>
          <w:b/>
          <w:iCs/>
          <w:color w:val="0070C0"/>
          <w:sz w:val="40"/>
        </w:rPr>
        <w:tab/>
        <w:t>5</w:t>
      </w:r>
    </w:p>
    <w:p w14:paraId="18899E1A" w14:textId="77777777" w:rsidR="005612E7" w:rsidRDefault="00436152" w:rsidP="00224E8C">
      <w:pPr>
        <w:pStyle w:val="ListParagraph"/>
        <w:ind w:left="360"/>
        <w:rPr>
          <w:iCs/>
          <w:sz w:val="32"/>
          <w:szCs w:val="32"/>
        </w:rPr>
      </w:pPr>
      <w:r>
        <w:rPr>
          <w:iCs/>
          <w:color w:val="FF0000"/>
          <w:sz w:val="32"/>
          <w:szCs w:val="32"/>
        </w:rPr>
        <w:br/>
      </w:r>
      <w:proofErr w:type="spellStart"/>
      <w:r w:rsidR="005612E7" w:rsidRPr="005612E7">
        <w:rPr>
          <w:iCs/>
          <w:sz w:val="32"/>
          <w:szCs w:val="32"/>
        </w:rPr>
        <w:t>V</w:t>
      </w:r>
      <w:r w:rsidR="005612E7" w:rsidRPr="005612E7">
        <w:rPr>
          <w:iCs/>
          <w:sz w:val="32"/>
          <w:szCs w:val="32"/>
          <w:vertAlign w:val="subscript"/>
        </w:rPr>
        <w:t>out</w:t>
      </w:r>
      <w:proofErr w:type="spellEnd"/>
      <w:r w:rsidR="005612E7" w:rsidRPr="005612E7">
        <w:rPr>
          <w:iCs/>
          <w:sz w:val="32"/>
          <w:szCs w:val="32"/>
        </w:rPr>
        <w:t>/V</w:t>
      </w:r>
      <w:r w:rsidR="005612E7" w:rsidRPr="005612E7">
        <w:rPr>
          <w:iCs/>
          <w:sz w:val="32"/>
          <w:szCs w:val="32"/>
          <w:vertAlign w:val="subscript"/>
        </w:rPr>
        <w:t>in</w:t>
      </w:r>
      <w:r w:rsidR="005612E7" w:rsidRPr="005612E7">
        <w:rPr>
          <w:iCs/>
          <w:sz w:val="32"/>
          <w:szCs w:val="32"/>
        </w:rPr>
        <w:t xml:space="preserve"> = -R</w:t>
      </w:r>
      <w:r w:rsidR="005612E7" w:rsidRPr="005612E7">
        <w:rPr>
          <w:iCs/>
          <w:sz w:val="32"/>
          <w:szCs w:val="32"/>
          <w:vertAlign w:val="subscript"/>
        </w:rPr>
        <w:t>C</w:t>
      </w:r>
      <w:r w:rsidR="005612E7" w:rsidRPr="005612E7">
        <w:rPr>
          <w:iCs/>
          <w:sz w:val="32"/>
          <w:szCs w:val="32"/>
        </w:rPr>
        <w:t>/(</w:t>
      </w:r>
      <w:proofErr w:type="spellStart"/>
      <w:r w:rsidR="005612E7">
        <w:rPr>
          <w:iCs/>
          <w:sz w:val="32"/>
          <w:szCs w:val="32"/>
        </w:rPr>
        <w:t>r</w:t>
      </w:r>
      <w:r w:rsidR="005612E7" w:rsidRPr="005612E7">
        <w:rPr>
          <w:iCs/>
          <w:sz w:val="32"/>
          <w:szCs w:val="32"/>
          <w:vertAlign w:val="subscript"/>
        </w:rPr>
        <w:t>e</w:t>
      </w:r>
      <w:r w:rsidR="005612E7" w:rsidRPr="005612E7">
        <w:rPr>
          <w:iCs/>
          <w:sz w:val="32"/>
          <w:szCs w:val="32"/>
        </w:rPr>
        <w:t>+R</w:t>
      </w:r>
      <w:r w:rsidR="005612E7" w:rsidRPr="005612E7">
        <w:rPr>
          <w:iCs/>
          <w:sz w:val="32"/>
          <w:szCs w:val="32"/>
          <w:vertAlign w:val="subscript"/>
        </w:rPr>
        <w:t>E</w:t>
      </w:r>
      <w:proofErr w:type="spellEnd"/>
      <w:r w:rsidR="005612E7" w:rsidRPr="005612E7">
        <w:rPr>
          <w:iCs/>
          <w:sz w:val="32"/>
          <w:szCs w:val="32"/>
        </w:rPr>
        <w:t>)</w:t>
      </w:r>
    </w:p>
    <w:p w14:paraId="2934F5FB" w14:textId="77777777" w:rsidR="005612E7" w:rsidRDefault="005612E7" w:rsidP="00224E8C">
      <w:pPr>
        <w:pStyle w:val="ListParagraph"/>
        <w:ind w:left="360"/>
        <w:rPr>
          <w:iCs/>
          <w:sz w:val="32"/>
          <w:szCs w:val="32"/>
        </w:rPr>
      </w:pPr>
    </w:p>
    <w:p w14:paraId="2DFD3469" w14:textId="5DF5E336" w:rsidR="005612E7" w:rsidRPr="005612E7" w:rsidRDefault="005612E7" w:rsidP="00224E8C">
      <w:pPr>
        <w:pStyle w:val="ListParagraph"/>
        <w:ind w:left="360"/>
        <w:rPr>
          <w:iCs/>
          <w:color w:val="FF0000"/>
          <w:sz w:val="28"/>
          <w:szCs w:val="28"/>
        </w:rPr>
      </w:pPr>
      <w:r w:rsidRPr="005612E7">
        <w:rPr>
          <w:iCs/>
          <w:sz w:val="28"/>
          <w:szCs w:val="28"/>
        </w:rPr>
        <w:t>Now, r</w:t>
      </w:r>
      <w:r w:rsidRPr="005612E7">
        <w:rPr>
          <w:iCs/>
          <w:sz w:val="28"/>
          <w:szCs w:val="28"/>
          <w:vertAlign w:val="subscript"/>
        </w:rPr>
        <w:t>e</w:t>
      </w:r>
      <w:r w:rsidRPr="005612E7">
        <w:rPr>
          <w:iCs/>
          <w:sz w:val="28"/>
          <w:szCs w:val="28"/>
        </w:rPr>
        <w:t xml:space="preserve"> = 25mV/I</w:t>
      </w:r>
      <w:r w:rsidRPr="005612E7">
        <w:rPr>
          <w:iCs/>
          <w:sz w:val="28"/>
          <w:szCs w:val="28"/>
          <w:vertAlign w:val="subscript"/>
        </w:rPr>
        <w:t>Q</w:t>
      </w:r>
      <w:r w:rsidRPr="005612E7">
        <w:rPr>
          <w:iCs/>
          <w:sz w:val="28"/>
          <w:szCs w:val="28"/>
        </w:rPr>
        <w:t xml:space="preserve"> = 25</w:t>
      </w:r>
      <w:r w:rsidRPr="005612E7">
        <w:rPr>
          <w:sz w:val="28"/>
          <w:szCs w:val="28"/>
        </w:rPr>
        <w:t>Ω</w:t>
      </w:r>
      <w:r w:rsidR="00436152" w:rsidRPr="005612E7">
        <w:rPr>
          <w:iCs/>
          <w:color w:val="FF0000"/>
          <w:sz w:val="28"/>
          <w:szCs w:val="28"/>
        </w:rPr>
        <w:br/>
      </w:r>
    </w:p>
    <w:p w14:paraId="0E101F9F" w14:textId="470A8F0A" w:rsidR="006E2764" w:rsidRPr="00762E03" w:rsidRDefault="005612E7" w:rsidP="007E1598">
      <w:pPr>
        <w:pStyle w:val="ListParagraph"/>
        <w:ind w:left="360"/>
        <w:rPr>
          <w:b/>
          <w:iCs/>
          <w:color w:val="0070C0"/>
          <w:sz w:val="40"/>
        </w:rPr>
      </w:pPr>
      <w:r w:rsidRPr="00A91D7B">
        <w:rPr>
          <w:iCs/>
          <w:sz w:val="32"/>
          <w:szCs w:val="32"/>
        </w:rPr>
        <w:t xml:space="preserve">Therefore, </w:t>
      </w:r>
      <w:proofErr w:type="spellStart"/>
      <w:r w:rsidRPr="005612E7">
        <w:rPr>
          <w:iCs/>
          <w:sz w:val="32"/>
          <w:szCs w:val="32"/>
        </w:rPr>
        <w:t>V</w:t>
      </w:r>
      <w:r w:rsidRPr="005612E7">
        <w:rPr>
          <w:iCs/>
          <w:sz w:val="32"/>
          <w:szCs w:val="32"/>
          <w:vertAlign w:val="subscript"/>
        </w:rPr>
        <w:t>out</w:t>
      </w:r>
      <w:proofErr w:type="spellEnd"/>
      <w:r w:rsidRPr="005612E7">
        <w:rPr>
          <w:iCs/>
          <w:sz w:val="32"/>
          <w:szCs w:val="32"/>
        </w:rPr>
        <w:t>/V</w:t>
      </w:r>
      <w:r w:rsidRPr="005612E7">
        <w:rPr>
          <w:iCs/>
          <w:sz w:val="32"/>
          <w:szCs w:val="32"/>
          <w:vertAlign w:val="subscript"/>
        </w:rPr>
        <w:t>in</w:t>
      </w:r>
      <w:r w:rsidRPr="005612E7">
        <w:rPr>
          <w:iCs/>
          <w:sz w:val="32"/>
          <w:szCs w:val="32"/>
        </w:rPr>
        <w:t xml:space="preserve"> =</w:t>
      </w:r>
      <w:r>
        <w:rPr>
          <w:iCs/>
          <w:sz w:val="32"/>
          <w:szCs w:val="32"/>
        </w:rPr>
        <w:t xml:space="preserve"> </w:t>
      </w:r>
      <w:r w:rsidR="00A91D7B">
        <w:rPr>
          <w:iCs/>
          <w:sz w:val="32"/>
          <w:szCs w:val="32"/>
        </w:rPr>
        <w:t>-4</w:t>
      </w:r>
      <w:r w:rsidR="00207BD0">
        <w:rPr>
          <w:iCs/>
          <w:sz w:val="32"/>
          <w:szCs w:val="32"/>
        </w:rPr>
        <w:t>5</w:t>
      </w:r>
      <w:r w:rsidR="00A91D7B">
        <w:rPr>
          <w:iCs/>
          <w:sz w:val="32"/>
          <w:szCs w:val="32"/>
        </w:rPr>
        <w:t>00</w:t>
      </w:r>
      <w:proofErr w:type="gramStart"/>
      <w:r w:rsidR="00A91D7B">
        <w:rPr>
          <w:iCs/>
          <w:sz w:val="32"/>
          <w:szCs w:val="32"/>
        </w:rPr>
        <w:t>/(</w:t>
      </w:r>
      <w:proofErr w:type="gramEnd"/>
      <w:r w:rsidR="00207BD0">
        <w:rPr>
          <w:iCs/>
          <w:sz w:val="32"/>
          <w:szCs w:val="32"/>
        </w:rPr>
        <w:t>355</w:t>
      </w:r>
      <w:r w:rsidR="00A91D7B">
        <w:rPr>
          <w:iCs/>
          <w:sz w:val="32"/>
          <w:szCs w:val="32"/>
        </w:rPr>
        <w:t xml:space="preserve">) = </w:t>
      </w:r>
      <w:r w:rsidR="007E1598">
        <w:rPr>
          <w:iCs/>
          <w:sz w:val="32"/>
          <w:szCs w:val="32"/>
        </w:rPr>
        <w:t>-</w:t>
      </w:r>
      <w:r w:rsidR="00207BD0">
        <w:rPr>
          <w:iCs/>
          <w:sz w:val="32"/>
          <w:szCs w:val="32"/>
        </w:rPr>
        <w:t>12.5</w:t>
      </w:r>
      <w:r w:rsidR="00436152">
        <w:rPr>
          <w:iCs/>
          <w:color w:val="FF0000"/>
          <w:sz w:val="32"/>
          <w:szCs w:val="32"/>
        </w:rPr>
        <w:br/>
      </w:r>
      <w:r w:rsidR="00436152">
        <w:rPr>
          <w:iCs/>
          <w:color w:val="FF0000"/>
          <w:sz w:val="32"/>
          <w:szCs w:val="32"/>
        </w:rPr>
        <w:br/>
      </w:r>
      <w:r w:rsidR="00BE7E93" w:rsidRPr="00363B8B">
        <w:rPr>
          <w:b/>
          <w:iCs/>
          <w:color w:val="0070C0"/>
          <w:sz w:val="36"/>
          <w:u w:val="single"/>
        </w:rPr>
        <w:t xml:space="preserve"> </w:t>
      </w:r>
      <w:r w:rsidR="00BE7E93">
        <w:rPr>
          <w:b/>
          <w:iCs/>
          <w:color w:val="0070C0"/>
          <w:sz w:val="36"/>
          <w:u w:val="single"/>
        </w:rPr>
        <w:t xml:space="preserve">AC </w:t>
      </w:r>
      <w:r w:rsidR="00BE7E93" w:rsidRPr="00363B8B">
        <w:rPr>
          <w:b/>
          <w:iCs/>
          <w:color w:val="0070C0"/>
          <w:sz w:val="36"/>
          <w:u w:val="single"/>
        </w:rPr>
        <w:t>Design</w:t>
      </w:r>
      <w:r w:rsidR="004251F9">
        <w:rPr>
          <w:b/>
          <w:iCs/>
          <w:color w:val="0070C0"/>
          <w:sz w:val="36"/>
          <w:u w:val="single"/>
        </w:rPr>
        <w:t>:</w:t>
      </w:r>
      <w:r w:rsidR="006E2764">
        <w:rPr>
          <w:b/>
          <w:iCs/>
          <w:color w:val="0070C0"/>
          <w:sz w:val="36"/>
          <w:u w:val="single"/>
        </w:rPr>
        <w:br/>
      </w:r>
    </w:p>
    <w:p w14:paraId="346E0CF8" w14:textId="64FC3535" w:rsidR="00995721" w:rsidRPr="00995721" w:rsidRDefault="00762E03" w:rsidP="006E2764">
      <w:pPr>
        <w:pStyle w:val="ListParagraph"/>
        <w:numPr>
          <w:ilvl w:val="0"/>
          <w:numId w:val="23"/>
        </w:numPr>
        <w:rPr>
          <w:b/>
          <w:iCs/>
          <w:color w:val="0070C0"/>
          <w:sz w:val="36"/>
          <w:u w:val="single"/>
        </w:rPr>
      </w:pPr>
      <w:r w:rsidRPr="00762E03">
        <w:rPr>
          <w:iCs/>
          <w:color w:val="0070C0"/>
          <w:sz w:val="32"/>
          <w:u w:val="single"/>
        </w:rPr>
        <w:t>Input side:</w:t>
      </w:r>
      <w:r>
        <w:rPr>
          <w:iCs/>
          <w:color w:val="0070C0"/>
          <w:sz w:val="32"/>
        </w:rPr>
        <w:t xml:space="preserve"> </w:t>
      </w:r>
      <w:r w:rsidR="006E2764">
        <w:rPr>
          <w:iCs/>
          <w:color w:val="0070C0"/>
          <w:sz w:val="32"/>
        </w:rPr>
        <w:t xml:space="preserve">In general </w:t>
      </w:r>
      <w:r w:rsidR="006E2764" w:rsidRPr="006E2764">
        <w:rPr>
          <w:i/>
          <w:iCs/>
          <w:color w:val="0070C0"/>
          <w:sz w:val="32"/>
        </w:rPr>
        <w:t>V</w:t>
      </w:r>
      <w:r w:rsidR="006E2764" w:rsidRPr="006E2764">
        <w:rPr>
          <w:i/>
          <w:iCs/>
          <w:color w:val="0070C0"/>
          <w:sz w:val="32"/>
          <w:vertAlign w:val="subscript"/>
        </w:rPr>
        <w:t>in</w:t>
      </w:r>
      <w:r w:rsidR="006E2764" w:rsidRPr="006E2764">
        <w:rPr>
          <w:i/>
          <w:iCs/>
          <w:color w:val="0070C0"/>
          <w:sz w:val="32"/>
        </w:rPr>
        <w:t xml:space="preserve"> = </w:t>
      </w:r>
      <w:proofErr w:type="spellStart"/>
      <w:r w:rsidR="006E2764" w:rsidRPr="006E2764">
        <w:rPr>
          <w:i/>
          <w:iCs/>
          <w:color w:val="0070C0"/>
          <w:sz w:val="32"/>
        </w:rPr>
        <w:t>V</w:t>
      </w:r>
      <w:r w:rsidR="006E2764" w:rsidRPr="006E2764">
        <w:rPr>
          <w:i/>
          <w:iCs/>
          <w:color w:val="0070C0"/>
          <w:sz w:val="32"/>
          <w:vertAlign w:val="subscript"/>
        </w:rPr>
        <w:t>in|dc</w:t>
      </w:r>
      <w:proofErr w:type="spellEnd"/>
      <w:r w:rsidR="006E2764" w:rsidRPr="006E2764">
        <w:rPr>
          <w:i/>
          <w:iCs/>
          <w:color w:val="0070C0"/>
          <w:sz w:val="32"/>
          <w:vertAlign w:val="subscript"/>
        </w:rPr>
        <w:t xml:space="preserve"> </w:t>
      </w:r>
      <w:r w:rsidR="006E2764" w:rsidRPr="006E2764">
        <w:rPr>
          <w:i/>
          <w:iCs/>
          <w:color w:val="0070C0"/>
          <w:sz w:val="32"/>
        </w:rPr>
        <w:t>+ v</w:t>
      </w:r>
      <w:r w:rsidR="006E2764" w:rsidRPr="006E2764">
        <w:rPr>
          <w:i/>
          <w:iCs/>
          <w:color w:val="0070C0"/>
          <w:sz w:val="32"/>
          <w:vertAlign w:val="subscript"/>
        </w:rPr>
        <w:t>in</w:t>
      </w:r>
      <w:r w:rsidR="006E2764">
        <w:rPr>
          <w:iCs/>
          <w:color w:val="0070C0"/>
          <w:sz w:val="32"/>
        </w:rPr>
        <w:t xml:space="preserve">. We want to strictly reject </w:t>
      </w:r>
      <w:proofErr w:type="spellStart"/>
      <w:r w:rsidR="006E2764">
        <w:rPr>
          <w:iCs/>
          <w:color w:val="0070C0"/>
          <w:sz w:val="32"/>
        </w:rPr>
        <w:t>V</w:t>
      </w:r>
      <w:r w:rsidR="006E2764">
        <w:rPr>
          <w:iCs/>
          <w:color w:val="0070C0"/>
          <w:sz w:val="32"/>
          <w:vertAlign w:val="subscript"/>
        </w:rPr>
        <w:t>in|dc</w:t>
      </w:r>
      <w:proofErr w:type="spellEnd"/>
      <w:r w:rsidR="006E2764">
        <w:rPr>
          <w:iCs/>
          <w:color w:val="0070C0"/>
          <w:sz w:val="32"/>
        </w:rPr>
        <w:t xml:space="preserve"> hence the 100Hz f</w:t>
      </w:r>
      <w:r w:rsidR="006E2764">
        <w:rPr>
          <w:iCs/>
          <w:color w:val="0070C0"/>
          <w:sz w:val="32"/>
          <w:vertAlign w:val="subscript"/>
        </w:rPr>
        <w:t>3dB</w:t>
      </w:r>
      <w:r w:rsidR="006E2764">
        <w:rPr>
          <w:iCs/>
          <w:color w:val="0070C0"/>
          <w:sz w:val="32"/>
        </w:rPr>
        <w:t xml:space="preserve"> high pass filter at the input is required. Calculate the </w:t>
      </w:r>
      <w:r>
        <w:rPr>
          <w:iCs/>
          <w:color w:val="0070C0"/>
          <w:sz w:val="32"/>
        </w:rPr>
        <w:t xml:space="preserve">value of the required component. The calculation is similar to the way we used </w:t>
      </w:r>
      <w:proofErr w:type="spellStart"/>
      <w:r w:rsidRPr="00762E03">
        <w:rPr>
          <w:i/>
          <w:iCs/>
          <w:color w:val="0070C0"/>
          <w:sz w:val="32"/>
        </w:rPr>
        <w:t>R</w:t>
      </w:r>
      <w:r w:rsidRPr="00762E03">
        <w:rPr>
          <w:i/>
          <w:iCs/>
          <w:color w:val="0070C0"/>
          <w:sz w:val="32"/>
          <w:vertAlign w:val="subscript"/>
        </w:rPr>
        <w:t>inp</w:t>
      </w:r>
      <w:proofErr w:type="spellEnd"/>
      <w:r>
        <w:rPr>
          <w:iCs/>
          <w:color w:val="0070C0"/>
          <w:sz w:val="32"/>
        </w:rPr>
        <w:t xml:space="preserve"> of the amplifier as part of the CR high-</w:t>
      </w:r>
      <w:r w:rsidR="00276D97">
        <w:rPr>
          <w:iCs/>
          <w:color w:val="0070C0"/>
          <w:sz w:val="32"/>
        </w:rPr>
        <w:t>pass filter in earlier lab</w:t>
      </w:r>
      <w:r w:rsidR="00276D97">
        <w:rPr>
          <w:iCs/>
          <w:color w:val="0070C0"/>
          <w:sz w:val="32"/>
        </w:rPr>
        <w:tab/>
      </w:r>
      <w:r w:rsidR="00276D97">
        <w:rPr>
          <w:iCs/>
          <w:color w:val="0070C0"/>
          <w:sz w:val="32"/>
        </w:rPr>
        <w:tab/>
      </w:r>
      <w:r w:rsidR="00276D97">
        <w:rPr>
          <w:iCs/>
          <w:color w:val="0070C0"/>
          <w:sz w:val="32"/>
        </w:rPr>
        <w:tab/>
      </w:r>
      <w:r w:rsidR="006E2764" w:rsidRPr="006E2764">
        <w:rPr>
          <w:b/>
          <w:iCs/>
          <w:color w:val="0070C0"/>
          <w:sz w:val="40"/>
        </w:rPr>
        <w:t>1</w:t>
      </w:r>
      <w:r w:rsidR="00276D97">
        <w:rPr>
          <w:b/>
          <w:iCs/>
          <w:color w:val="0070C0"/>
          <w:sz w:val="40"/>
        </w:rPr>
        <w:br/>
      </w:r>
      <w:r w:rsidR="006E2764">
        <w:rPr>
          <w:b/>
          <w:iCs/>
          <w:color w:val="0070C0"/>
          <w:sz w:val="40"/>
        </w:rPr>
        <w:br/>
      </w:r>
      <w:r w:rsidR="00995721" w:rsidRPr="00995721">
        <w:rPr>
          <w:iCs/>
          <w:sz w:val="32"/>
        </w:rPr>
        <w:t>Rin = 742</w:t>
      </w:r>
      <w:r w:rsidR="00995721" w:rsidRPr="00995721">
        <w:rPr>
          <w:sz w:val="28"/>
          <w:szCs w:val="28"/>
        </w:rPr>
        <w:t xml:space="preserve"> Ω</w:t>
      </w:r>
    </w:p>
    <w:p w14:paraId="1B99CBAA" w14:textId="694A075C" w:rsidR="00762E03" w:rsidRDefault="007E1598" w:rsidP="00995721">
      <w:pPr>
        <w:pStyle w:val="ListParagraph"/>
        <w:ind w:left="360"/>
        <w:rPr>
          <w:b/>
          <w:iCs/>
          <w:color w:val="0070C0"/>
          <w:sz w:val="36"/>
          <w:u w:val="single"/>
        </w:rPr>
      </w:pPr>
      <w:r>
        <w:rPr>
          <w:iCs/>
          <w:sz w:val="28"/>
          <w:szCs w:val="28"/>
        </w:rPr>
        <w:t>C = 1/(2π</w:t>
      </w:r>
      <w:proofErr w:type="spellStart"/>
      <w:r>
        <w:rPr>
          <w:iCs/>
          <w:sz w:val="28"/>
          <w:szCs w:val="28"/>
        </w:rPr>
        <w:t>f</w:t>
      </w:r>
      <w:r w:rsidR="00995721">
        <w:rPr>
          <w:iCs/>
          <w:sz w:val="28"/>
          <w:szCs w:val="28"/>
        </w:rPr>
        <w:t>R</w:t>
      </w:r>
      <w:r w:rsidR="00995721" w:rsidRPr="00995721">
        <w:rPr>
          <w:iCs/>
          <w:sz w:val="28"/>
          <w:szCs w:val="28"/>
          <w:vertAlign w:val="subscript"/>
        </w:rPr>
        <w:t>in</w:t>
      </w:r>
      <w:proofErr w:type="spellEnd"/>
      <w:r w:rsidR="00995721">
        <w:rPr>
          <w:iCs/>
          <w:sz w:val="28"/>
          <w:szCs w:val="28"/>
        </w:rPr>
        <w:t>) = 3.3µF (approx.)</w:t>
      </w:r>
    </w:p>
    <w:p w14:paraId="511ECAA5" w14:textId="77777777" w:rsidR="00370022" w:rsidRPr="00370022" w:rsidRDefault="00370022" w:rsidP="00370022">
      <w:pPr>
        <w:rPr>
          <w:b/>
          <w:iCs/>
          <w:color w:val="0070C0"/>
          <w:sz w:val="36"/>
          <w:u w:val="single"/>
        </w:rPr>
      </w:pPr>
    </w:p>
    <w:p w14:paraId="2D4DF2B3" w14:textId="3F4ED4CA" w:rsidR="00370022" w:rsidRDefault="00762E03" w:rsidP="00370022">
      <w:pPr>
        <w:pStyle w:val="ListParagraph"/>
        <w:numPr>
          <w:ilvl w:val="0"/>
          <w:numId w:val="23"/>
        </w:numPr>
        <w:rPr>
          <w:sz w:val="28"/>
          <w:szCs w:val="28"/>
        </w:rPr>
      </w:pPr>
      <w:r w:rsidRPr="00995721">
        <w:rPr>
          <w:iCs/>
          <w:color w:val="0070C0"/>
          <w:sz w:val="32"/>
          <w:u w:val="single"/>
        </w:rPr>
        <w:t>Output side:</w:t>
      </w:r>
      <w:r w:rsidRPr="00995721">
        <w:rPr>
          <w:iCs/>
          <w:color w:val="0070C0"/>
          <w:sz w:val="32"/>
        </w:rPr>
        <w:t xml:space="preserve">   </w:t>
      </w:r>
      <m:oMath>
        <m:sSub>
          <m:sSubPr>
            <m:ctrlPr>
              <w:rPr>
                <w:rFonts w:ascii="Cambria Math" w:hAnsi="Cambria Math"/>
                <w:i/>
                <w:iCs/>
                <w:color w:val="0070C0"/>
                <w:sz w:val="32"/>
              </w:rPr>
            </m:ctrlPr>
          </m:sSubPr>
          <m:e>
            <m:r>
              <w:rPr>
                <w:rFonts w:ascii="Cambria Math" w:hAnsi="Cambria Math"/>
                <w:color w:val="0070C0"/>
                <w:sz w:val="32"/>
              </w:rPr>
              <m:t>V</m:t>
            </m:r>
          </m:e>
          <m:sub>
            <m:r>
              <w:rPr>
                <w:rFonts w:ascii="Cambria Math" w:hAnsi="Cambria Math"/>
                <w:color w:val="0070C0"/>
                <w:sz w:val="32"/>
              </w:rPr>
              <m:t>out</m:t>
            </m:r>
          </m:sub>
        </m:sSub>
        <m:r>
          <w:rPr>
            <w:rFonts w:ascii="Cambria Math" w:hAnsi="Cambria Math"/>
            <w:color w:val="0070C0"/>
            <w:sz w:val="32"/>
          </w:rPr>
          <m:t>=</m:t>
        </m:r>
        <m:sSub>
          <m:sSubPr>
            <m:ctrlPr>
              <w:rPr>
                <w:rFonts w:ascii="Cambria Math" w:hAnsi="Cambria Math"/>
                <w:i/>
                <w:iCs/>
                <w:color w:val="0070C0"/>
                <w:sz w:val="32"/>
              </w:rPr>
            </m:ctrlPr>
          </m:sSubPr>
          <m:e>
            <m:r>
              <w:rPr>
                <w:rFonts w:ascii="Cambria Math" w:hAnsi="Cambria Math"/>
                <w:color w:val="0070C0"/>
                <w:sz w:val="32"/>
              </w:rPr>
              <m:t>V</m:t>
            </m:r>
          </m:e>
          <m:sub>
            <m:r>
              <w:rPr>
                <w:rFonts w:ascii="Cambria Math" w:hAnsi="Cambria Math"/>
                <w:color w:val="0070C0"/>
                <w:sz w:val="32"/>
              </w:rPr>
              <m:t>CC</m:t>
            </m:r>
          </m:sub>
        </m:sSub>
        <m:r>
          <w:rPr>
            <w:rFonts w:ascii="Cambria Math" w:hAnsi="Cambria Math"/>
            <w:color w:val="0070C0"/>
            <w:sz w:val="32"/>
          </w:rPr>
          <m:t>-</m:t>
        </m:r>
        <m:sSub>
          <m:sSubPr>
            <m:ctrlPr>
              <w:rPr>
                <w:rFonts w:ascii="Cambria Math" w:hAnsi="Cambria Math"/>
                <w:i/>
                <w:iCs/>
                <w:color w:val="0070C0"/>
                <w:sz w:val="32"/>
              </w:rPr>
            </m:ctrlPr>
          </m:sSubPr>
          <m:e>
            <m:r>
              <w:rPr>
                <w:rFonts w:ascii="Cambria Math" w:hAnsi="Cambria Math"/>
                <w:color w:val="0070C0"/>
                <w:sz w:val="32"/>
              </w:rPr>
              <m:t>I</m:t>
            </m:r>
          </m:e>
          <m:sub>
            <m:r>
              <w:rPr>
                <w:rFonts w:ascii="Cambria Math" w:hAnsi="Cambria Math"/>
                <w:color w:val="0070C0"/>
                <w:sz w:val="32"/>
              </w:rPr>
              <m:t>C</m:t>
            </m:r>
          </m:sub>
        </m:sSub>
        <m:sSub>
          <m:sSubPr>
            <m:ctrlPr>
              <w:rPr>
                <w:rFonts w:ascii="Cambria Math" w:hAnsi="Cambria Math"/>
                <w:i/>
                <w:iCs/>
                <w:color w:val="0070C0"/>
                <w:sz w:val="32"/>
              </w:rPr>
            </m:ctrlPr>
          </m:sSubPr>
          <m:e>
            <m:r>
              <w:rPr>
                <w:rFonts w:ascii="Cambria Math" w:hAnsi="Cambria Math"/>
                <w:color w:val="0070C0"/>
                <w:sz w:val="32"/>
              </w:rPr>
              <m:t>R</m:t>
            </m:r>
          </m:e>
          <m:sub>
            <m:r>
              <w:rPr>
                <w:rFonts w:ascii="Cambria Math" w:hAnsi="Cambria Math"/>
                <w:color w:val="0070C0"/>
                <w:sz w:val="32"/>
              </w:rPr>
              <m:t>C</m:t>
            </m:r>
          </m:sub>
        </m:sSub>
      </m:oMath>
      <w:r w:rsidRPr="00995721">
        <w:rPr>
          <w:iCs/>
          <w:color w:val="0070C0"/>
          <w:sz w:val="32"/>
        </w:rPr>
        <w:t xml:space="preserve">  we are interested in only amplifying the AC component of </w:t>
      </w:r>
      <w:r w:rsidRPr="00995721">
        <w:rPr>
          <w:i/>
          <w:iCs/>
          <w:color w:val="0070C0"/>
          <w:sz w:val="32"/>
        </w:rPr>
        <w:t>I</w:t>
      </w:r>
      <w:r w:rsidRPr="00995721">
        <w:rPr>
          <w:i/>
          <w:iCs/>
          <w:color w:val="0070C0"/>
          <w:sz w:val="32"/>
          <w:vertAlign w:val="subscript"/>
        </w:rPr>
        <w:t>C</w:t>
      </w:r>
      <w:r w:rsidRPr="00995721">
        <w:rPr>
          <w:i/>
          <w:iCs/>
          <w:color w:val="0070C0"/>
          <w:sz w:val="32"/>
        </w:rPr>
        <w:t xml:space="preserve"> = </w:t>
      </w:r>
      <w:proofErr w:type="spellStart"/>
      <w:r w:rsidRPr="00995721">
        <w:rPr>
          <w:i/>
          <w:iCs/>
          <w:color w:val="0070C0"/>
          <w:sz w:val="32"/>
        </w:rPr>
        <w:t>I</w:t>
      </w:r>
      <w:r w:rsidRPr="00995721">
        <w:rPr>
          <w:i/>
          <w:iCs/>
          <w:color w:val="0070C0"/>
          <w:sz w:val="32"/>
          <w:vertAlign w:val="subscript"/>
        </w:rPr>
        <w:t>Q</w:t>
      </w:r>
      <w:r w:rsidRPr="00995721">
        <w:rPr>
          <w:i/>
          <w:iCs/>
          <w:color w:val="0070C0"/>
          <w:sz w:val="32"/>
        </w:rPr>
        <w:t>+i</w:t>
      </w:r>
      <w:r w:rsidRPr="00995721">
        <w:rPr>
          <w:i/>
          <w:iCs/>
          <w:color w:val="0070C0"/>
          <w:sz w:val="32"/>
          <w:vertAlign w:val="subscript"/>
        </w:rPr>
        <w:t>C</w:t>
      </w:r>
      <w:proofErr w:type="spellEnd"/>
      <w:r w:rsidR="00856230" w:rsidRPr="00995721">
        <w:rPr>
          <w:i/>
          <w:iCs/>
          <w:color w:val="0070C0"/>
          <w:sz w:val="32"/>
        </w:rPr>
        <w:t xml:space="preserve"> </w:t>
      </w:r>
      <w:r w:rsidR="00856230" w:rsidRPr="00995721">
        <w:rPr>
          <w:iCs/>
          <w:color w:val="0070C0"/>
          <w:sz w:val="32"/>
        </w:rPr>
        <w:t xml:space="preserve">In </w:t>
      </w:r>
      <w:proofErr w:type="gramStart"/>
      <w:r w:rsidR="00856230" w:rsidRPr="00995721">
        <w:rPr>
          <w:iCs/>
          <w:color w:val="0070C0"/>
          <w:sz w:val="32"/>
        </w:rPr>
        <w:t xml:space="preserve">fact, </w:t>
      </w:r>
      <w:r w:rsidRPr="00995721">
        <w:rPr>
          <w:i/>
          <w:iCs/>
          <w:color w:val="0070C0"/>
          <w:sz w:val="32"/>
        </w:rPr>
        <w:t xml:space="preserve"> </w:t>
      </w:r>
      <w:r w:rsidR="00856230" w:rsidRPr="00995721">
        <w:rPr>
          <w:iCs/>
          <w:color w:val="0070C0"/>
          <w:sz w:val="32"/>
        </w:rPr>
        <w:t xml:space="preserve"> </w:t>
      </w:r>
      <w:proofErr w:type="gramEnd"/>
      <w:r w:rsidR="00856230" w:rsidRPr="00995721">
        <w:rPr>
          <w:iCs/>
          <w:color w:val="0070C0"/>
          <w:sz w:val="32"/>
        </w:rPr>
        <w:t xml:space="preserve">we want to </w:t>
      </w:r>
      <w:r w:rsidR="00856230" w:rsidRPr="00995721">
        <w:rPr>
          <w:i/>
          <w:iCs/>
          <w:color w:val="0070C0"/>
          <w:sz w:val="32"/>
        </w:rPr>
        <w:t>block</w:t>
      </w:r>
      <w:r w:rsidR="00856230" w:rsidRPr="00995721">
        <w:rPr>
          <w:iCs/>
          <w:color w:val="0070C0"/>
          <w:sz w:val="32"/>
        </w:rPr>
        <w:t xml:space="preserve"> any DC share of the current flowing through </w:t>
      </w:r>
      <w:r w:rsidR="00856230" w:rsidRPr="00995721">
        <w:rPr>
          <w:i/>
          <w:iCs/>
          <w:color w:val="0070C0"/>
          <w:sz w:val="32"/>
        </w:rPr>
        <w:t>R</w:t>
      </w:r>
      <w:r w:rsidR="00856230" w:rsidRPr="00995721">
        <w:rPr>
          <w:i/>
          <w:iCs/>
          <w:color w:val="0070C0"/>
          <w:sz w:val="32"/>
          <w:vertAlign w:val="subscript"/>
        </w:rPr>
        <w:t>C</w:t>
      </w:r>
      <w:r w:rsidR="00856230" w:rsidRPr="00995721">
        <w:rPr>
          <w:i/>
          <w:iCs/>
          <w:color w:val="0070C0"/>
          <w:sz w:val="32"/>
        </w:rPr>
        <w:t xml:space="preserve"> </w:t>
      </w:r>
      <w:r w:rsidR="00856230" w:rsidRPr="00995721">
        <w:rPr>
          <w:iCs/>
          <w:color w:val="0070C0"/>
          <w:sz w:val="32"/>
        </w:rPr>
        <w:t>getting diverted to the load – this will disturb our DC calculations above!</w:t>
      </w:r>
      <w:r w:rsidR="00856230" w:rsidRPr="00995721">
        <w:rPr>
          <w:iCs/>
          <w:color w:val="0070C0"/>
          <w:sz w:val="32"/>
        </w:rPr>
        <w:br/>
        <w:t>Calculate the filter components required at the output before co</w:t>
      </w:r>
      <w:r w:rsidR="00370022" w:rsidRPr="00995721">
        <w:rPr>
          <w:iCs/>
          <w:color w:val="0070C0"/>
          <w:sz w:val="32"/>
        </w:rPr>
        <w:t>n</w:t>
      </w:r>
      <w:r w:rsidR="00856230" w:rsidRPr="00995721">
        <w:rPr>
          <w:iCs/>
          <w:color w:val="0070C0"/>
          <w:sz w:val="32"/>
        </w:rPr>
        <w:t xml:space="preserve">necting to </w:t>
      </w:r>
      <w:proofErr w:type="spellStart"/>
      <w:r w:rsidR="00856230" w:rsidRPr="00995721">
        <w:rPr>
          <w:i/>
          <w:iCs/>
          <w:color w:val="0070C0"/>
          <w:sz w:val="32"/>
        </w:rPr>
        <w:t>v</w:t>
      </w:r>
      <w:r w:rsidR="00856230" w:rsidRPr="00995721">
        <w:rPr>
          <w:i/>
          <w:iCs/>
          <w:color w:val="0070C0"/>
          <w:sz w:val="32"/>
          <w:vertAlign w:val="subscript"/>
        </w:rPr>
        <w:t>out</w:t>
      </w:r>
      <w:proofErr w:type="spellEnd"/>
      <w:r w:rsidR="00370022" w:rsidRPr="00995721">
        <w:rPr>
          <w:i/>
          <w:iCs/>
          <w:color w:val="0070C0"/>
          <w:sz w:val="32"/>
          <w:vertAlign w:val="subscript"/>
        </w:rPr>
        <w:br/>
      </w:r>
      <w:r w:rsidR="00370022" w:rsidRPr="00995721">
        <w:rPr>
          <w:iCs/>
          <w:color w:val="0070C0"/>
          <w:sz w:val="32"/>
          <w:vertAlign w:val="subscript"/>
        </w:rPr>
        <w:softHyphen/>
      </w:r>
      <w:r w:rsidR="00370022" w:rsidRPr="00995721">
        <w:rPr>
          <w:iCs/>
          <w:color w:val="0070C0"/>
          <w:sz w:val="32"/>
        </w:rPr>
        <w:t>What is the corresponding R required for this filter calculation? Recall from the reading notes that looking back Q1’s C, the CB junction is effectively open circuit (MΩ) and there is only one other resistor at that junction!</w:t>
      </w:r>
      <w:r w:rsidR="006E2764" w:rsidRPr="00995721">
        <w:rPr>
          <w:b/>
          <w:iCs/>
          <w:color w:val="0070C0"/>
          <w:sz w:val="40"/>
        </w:rPr>
        <w:br/>
      </w:r>
      <w:r w:rsidR="00370022" w:rsidRPr="00995721">
        <w:rPr>
          <w:b/>
          <w:iCs/>
          <w:color w:val="0070C0"/>
          <w:sz w:val="36"/>
        </w:rPr>
        <w:t xml:space="preserve">  </w:t>
      </w:r>
      <w:r w:rsidR="00370022" w:rsidRPr="00995721">
        <w:rPr>
          <w:b/>
          <w:iCs/>
          <w:color w:val="0070C0"/>
          <w:sz w:val="36"/>
        </w:rPr>
        <w:tab/>
      </w:r>
      <w:r w:rsidR="00370022" w:rsidRPr="00995721">
        <w:rPr>
          <w:b/>
          <w:iCs/>
          <w:color w:val="0070C0"/>
          <w:sz w:val="36"/>
        </w:rPr>
        <w:tab/>
      </w:r>
      <w:r w:rsidR="00370022" w:rsidRPr="00995721">
        <w:rPr>
          <w:b/>
          <w:iCs/>
          <w:color w:val="0070C0"/>
          <w:sz w:val="36"/>
        </w:rPr>
        <w:tab/>
      </w:r>
      <w:r w:rsidR="00370022" w:rsidRPr="00995721">
        <w:rPr>
          <w:b/>
          <w:iCs/>
          <w:color w:val="0070C0"/>
          <w:sz w:val="36"/>
        </w:rPr>
        <w:tab/>
      </w:r>
      <w:r w:rsidR="00370022" w:rsidRPr="00995721">
        <w:rPr>
          <w:b/>
          <w:iCs/>
          <w:color w:val="0070C0"/>
          <w:sz w:val="36"/>
        </w:rPr>
        <w:tab/>
      </w:r>
      <w:r w:rsidR="00370022" w:rsidRPr="00995721">
        <w:rPr>
          <w:b/>
          <w:iCs/>
          <w:color w:val="0070C0"/>
          <w:sz w:val="36"/>
        </w:rPr>
        <w:tab/>
      </w:r>
      <w:r w:rsidR="00370022" w:rsidRPr="00995721">
        <w:rPr>
          <w:b/>
          <w:iCs/>
          <w:color w:val="0070C0"/>
          <w:sz w:val="36"/>
        </w:rPr>
        <w:tab/>
      </w:r>
      <w:r w:rsidR="00370022" w:rsidRPr="00995721">
        <w:rPr>
          <w:b/>
          <w:iCs/>
          <w:color w:val="0070C0"/>
          <w:sz w:val="36"/>
        </w:rPr>
        <w:tab/>
      </w:r>
      <w:r w:rsidR="00370022" w:rsidRPr="00995721">
        <w:rPr>
          <w:b/>
          <w:iCs/>
          <w:color w:val="0070C0"/>
          <w:sz w:val="36"/>
        </w:rPr>
        <w:tab/>
      </w:r>
      <w:r w:rsidR="00370022" w:rsidRPr="00995721">
        <w:rPr>
          <w:b/>
          <w:iCs/>
          <w:color w:val="0070C0"/>
          <w:sz w:val="36"/>
        </w:rPr>
        <w:tab/>
      </w:r>
      <w:r w:rsidR="00370022" w:rsidRPr="00995721">
        <w:rPr>
          <w:b/>
          <w:iCs/>
          <w:color w:val="0070C0"/>
          <w:sz w:val="36"/>
        </w:rPr>
        <w:tab/>
      </w:r>
      <w:r w:rsidR="00370022" w:rsidRPr="00995721">
        <w:rPr>
          <w:b/>
          <w:iCs/>
          <w:color w:val="0070C0"/>
          <w:sz w:val="36"/>
        </w:rPr>
        <w:tab/>
      </w:r>
      <w:r w:rsidR="00370022" w:rsidRPr="00995721">
        <w:rPr>
          <w:b/>
          <w:iCs/>
          <w:color w:val="0070C0"/>
          <w:sz w:val="36"/>
        </w:rPr>
        <w:tab/>
      </w:r>
      <w:r w:rsidR="00370022" w:rsidRPr="00995721">
        <w:rPr>
          <w:b/>
          <w:iCs/>
          <w:color w:val="0070C0"/>
          <w:sz w:val="36"/>
        </w:rPr>
        <w:tab/>
      </w:r>
      <w:r w:rsidR="00370022" w:rsidRPr="00995721">
        <w:rPr>
          <w:b/>
          <w:iCs/>
          <w:color w:val="0070C0"/>
          <w:sz w:val="40"/>
        </w:rPr>
        <w:t>1</w:t>
      </w:r>
      <w:r w:rsidR="00224E8C" w:rsidRPr="00995721">
        <w:rPr>
          <w:b/>
          <w:iCs/>
          <w:color w:val="0070C0"/>
          <w:sz w:val="36"/>
          <w:u w:val="single"/>
        </w:rPr>
        <w:br/>
      </w:r>
      <w:proofErr w:type="spellStart"/>
      <w:r w:rsidR="00995721" w:rsidRPr="00995721">
        <w:rPr>
          <w:iCs/>
          <w:sz w:val="28"/>
          <w:szCs w:val="28"/>
        </w:rPr>
        <w:t>R</w:t>
      </w:r>
      <w:r w:rsidR="00995721">
        <w:rPr>
          <w:iCs/>
          <w:sz w:val="28"/>
          <w:szCs w:val="28"/>
        </w:rPr>
        <w:t>_load</w:t>
      </w:r>
      <w:proofErr w:type="spellEnd"/>
      <w:r w:rsidR="00995721" w:rsidRPr="00995721">
        <w:rPr>
          <w:iCs/>
          <w:sz w:val="28"/>
          <w:szCs w:val="28"/>
        </w:rPr>
        <w:t xml:space="preserve"> = </w:t>
      </w:r>
      <w:r w:rsidR="004C4F0E">
        <w:rPr>
          <w:iCs/>
          <w:sz w:val="28"/>
          <w:szCs w:val="28"/>
        </w:rPr>
        <w:t>7</w:t>
      </w:r>
      <w:r w:rsidR="00BF44F2">
        <w:rPr>
          <w:iCs/>
          <w:sz w:val="28"/>
          <w:szCs w:val="28"/>
        </w:rPr>
        <w:t>5</w:t>
      </w:r>
      <w:r w:rsidR="00995721" w:rsidRPr="00995721">
        <w:rPr>
          <w:iCs/>
          <w:sz w:val="28"/>
          <w:szCs w:val="28"/>
        </w:rPr>
        <w:t>k</w:t>
      </w:r>
      <w:r w:rsidR="00995721" w:rsidRPr="00995721">
        <w:rPr>
          <w:sz w:val="28"/>
          <w:szCs w:val="28"/>
        </w:rPr>
        <w:t>Ω</w:t>
      </w:r>
    </w:p>
    <w:p w14:paraId="58B47002" w14:textId="20D2B1FC" w:rsidR="00995721" w:rsidRPr="00995721" w:rsidRDefault="00995721" w:rsidP="00370022">
      <w:pPr>
        <w:pStyle w:val="ListParagraph"/>
        <w:ind w:left="360"/>
        <w:rPr>
          <w:b/>
          <w:iCs/>
          <w:sz w:val="28"/>
          <w:szCs w:val="28"/>
          <w:u w:val="single"/>
        </w:rPr>
      </w:pPr>
      <w:r>
        <w:rPr>
          <w:sz w:val="28"/>
          <w:szCs w:val="28"/>
        </w:rPr>
        <w:t>C = 4.7</w:t>
      </w:r>
      <w:r>
        <w:rPr>
          <w:iCs/>
          <w:sz w:val="28"/>
          <w:szCs w:val="28"/>
        </w:rPr>
        <w:t>µF</w:t>
      </w:r>
    </w:p>
    <w:p w14:paraId="22649B24" w14:textId="77777777" w:rsidR="00370022" w:rsidRDefault="00370022" w:rsidP="00856230">
      <w:pPr>
        <w:rPr>
          <w:b/>
          <w:iCs/>
          <w:color w:val="0070C0"/>
          <w:sz w:val="32"/>
          <w:u w:val="single"/>
        </w:rPr>
      </w:pPr>
    </w:p>
    <w:p w14:paraId="14F9797F" w14:textId="77777777" w:rsidR="00436152" w:rsidRDefault="00436152" w:rsidP="00856230">
      <w:pPr>
        <w:rPr>
          <w:b/>
          <w:iCs/>
          <w:color w:val="0070C0"/>
          <w:sz w:val="32"/>
          <w:u w:val="single"/>
        </w:rPr>
      </w:pPr>
    </w:p>
    <w:p w14:paraId="41B6BFF9" w14:textId="77777777" w:rsidR="006E2764" w:rsidRPr="00856230" w:rsidRDefault="00856230" w:rsidP="00856230">
      <w:pPr>
        <w:rPr>
          <w:b/>
          <w:iCs/>
          <w:color w:val="0070C0"/>
          <w:sz w:val="36"/>
          <w:u w:val="single"/>
        </w:rPr>
      </w:pPr>
      <w:r w:rsidRPr="00856230">
        <w:rPr>
          <w:b/>
          <w:iCs/>
          <w:color w:val="0070C0"/>
          <w:sz w:val="32"/>
          <w:u w:val="single"/>
        </w:rPr>
        <w:t>Go back and check:</w:t>
      </w:r>
      <w:r>
        <w:rPr>
          <w:iCs/>
          <w:color w:val="0070C0"/>
          <w:sz w:val="32"/>
        </w:rPr>
        <w:t xml:space="preserve"> </w:t>
      </w:r>
      <w:r w:rsidR="006E2764" w:rsidRPr="00856230">
        <w:rPr>
          <w:iCs/>
          <w:color w:val="0070C0"/>
          <w:sz w:val="32"/>
        </w:rPr>
        <w:t xml:space="preserve"> you may now reali</w:t>
      </w:r>
      <w:r w:rsidR="001F3382" w:rsidRPr="00856230">
        <w:rPr>
          <w:iCs/>
          <w:color w:val="0070C0"/>
          <w:sz w:val="32"/>
        </w:rPr>
        <w:t>ze that as long as you keep Q1 in forward-active mode, some I</w:t>
      </w:r>
      <w:r w:rsidR="001F3382" w:rsidRPr="00856230">
        <w:rPr>
          <w:iCs/>
          <w:color w:val="0070C0"/>
          <w:sz w:val="32"/>
          <w:vertAlign w:val="subscript"/>
        </w:rPr>
        <w:t>Q</w:t>
      </w:r>
      <w:r w:rsidR="001F3382" w:rsidRPr="00856230">
        <w:rPr>
          <w:iCs/>
          <w:color w:val="0070C0"/>
          <w:sz w:val="32"/>
        </w:rPr>
        <w:t xml:space="preserve"> and hence a DC I</w:t>
      </w:r>
      <w:r w:rsidR="001F3382" w:rsidRPr="00856230">
        <w:rPr>
          <w:iCs/>
          <w:color w:val="0070C0"/>
          <w:sz w:val="32"/>
          <w:vertAlign w:val="subscript"/>
        </w:rPr>
        <w:t>B</w:t>
      </w:r>
      <w:r w:rsidR="001F3382" w:rsidRPr="00856230">
        <w:rPr>
          <w:iCs/>
          <w:color w:val="0070C0"/>
          <w:sz w:val="32"/>
        </w:rPr>
        <w:t xml:space="preserve"> = I</w:t>
      </w:r>
      <w:r w:rsidR="001F3382" w:rsidRPr="00856230">
        <w:rPr>
          <w:iCs/>
          <w:color w:val="0070C0"/>
          <w:sz w:val="32"/>
          <w:vertAlign w:val="subscript"/>
        </w:rPr>
        <w:t>Q</w:t>
      </w:r>
      <w:r w:rsidR="001F3382" w:rsidRPr="00856230">
        <w:rPr>
          <w:iCs/>
          <w:color w:val="0070C0"/>
          <w:sz w:val="32"/>
        </w:rPr>
        <w:t>/β is required. Since I</w:t>
      </w:r>
      <w:r w:rsidR="001F3382" w:rsidRPr="00856230">
        <w:rPr>
          <w:iCs/>
          <w:color w:val="0070C0"/>
          <w:sz w:val="32"/>
          <w:vertAlign w:val="subscript"/>
        </w:rPr>
        <w:t>Q</w:t>
      </w:r>
      <w:r w:rsidR="001F3382" w:rsidRPr="00856230">
        <w:rPr>
          <w:iCs/>
          <w:color w:val="0070C0"/>
          <w:sz w:val="32"/>
        </w:rPr>
        <w:t xml:space="preserve"> has been set very low, corresponding DC I</w:t>
      </w:r>
      <w:r w:rsidR="001F3382" w:rsidRPr="00856230">
        <w:rPr>
          <w:iCs/>
          <w:color w:val="0070C0"/>
          <w:sz w:val="32"/>
          <w:vertAlign w:val="subscript"/>
        </w:rPr>
        <w:t>B</w:t>
      </w:r>
      <w:r w:rsidR="001F3382" w:rsidRPr="00856230">
        <w:rPr>
          <w:iCs/>
          <w:color w:val="0070C0"/>
          <w:sz w:val="32"/>
        </w:rPr>
        <w:t xml:space="preserve"> must be really small indeed! This means you must obey the constraint (R</w:t>
      </w:r>
      <w:r w:rsidR="001F3382" w:rsidRPr="00856230">
        <w:rPr>
          <w:iCs/>
          <w:color w:val="0070C0"/>
          <w:sz w:val="32"/>
          <w:vertAlign w:val="subscript"/>
        </w:rPr>
        <w:t>B1</w:t>
      </w:r>
      <w:r w:rsidR="001F3382" w:rsidRPr="00856230">
        <w:rPr>
          <w:iCs/>
          <w:color w:val="0070C0"/>
          <w:sz w:val="32"/>
        </w:rPr>
        <w:t>||R</w:t>
      </w:r>
      <w:r w:rsidR="001F3382" w:rsidRPr="00856230">
        <w:rPr>
          <w:iCs/>
          <w:color w:val="0070C0"/>
          <w:sz w:val="32"/>
          <w:vertAlign w:val="subscript"/>
        </w:rPr>
        <w:t>B</w:t>
      </w:r>
      <w:proofErr w:type="gramStart"/>
      <w:r w:rsidR="001F3382" w:rsidRPr="00856230">
        <w:rPr>
          <w:iCs/>
          <w:color w:val="0070C0"/>
          <w:sz w:val="32"/>
          <w:vertAlign w:val="subscript"/>
        </w:rPr>
        <w:t>2</w:t>
      </w:r>
      <w:r w:rsidR="001F3382" w:rsidRPr="00856230">
        <w:rPr>
          <w:iCs/>
          <w:color w:val="0070C0"/>
          <w:sz w:val="32"/>
        </w:rPr>
        <w:t>)</w:t>
      </w:r>
      <w:r w:rsidR="001F3382" w:rsidRPr="00856230">
        <w:rPr>
          <w:rFonts w:ascii="Cambria Math" w:hAnsi="Cambria Math" w:cs="Cambria Math"/>
          <w:iCs/>
          <w:color w:val="0070C0"/>
          <w:sz w:val="32"/>
        </w:rPr>
        <w:t>≪</w:t>
      </w:r>
      <w:proofErr w:type="gramEnd"/>
      <w:r w:rsidR="001F3382" w:rsidRPr="00856230">
        <w:rPr>
          <w:iCs/>
          <w:color w:val="0070C0"/>
          <w:sz w:val="32"/>
        </w:rPr>
        <w:t>R</w:t>
      </w:r>
      <w:r w:rsidR="001F3382" w:rsidRPr="00856230">
        <w:rPr>
          <w:iCs/>
          <w:color w:val="0070C0"/>
          <w:sz w:val="32"/>
          <w:vertAlign w:val="subscript"/>
        </w:rPr>
        <w:t>B</w:t>
      </w:r>
      <w:r w:rsidR="001F3382" w:rsidRPr="00856230">
        <w:rPr>
          <w:iCs/>
          <w:color w:val="0070C0"/>
          <w:sz w:val="32"/>
        </w:rPr>
        <w:t xml:space="preserve"> much more strictly to make sure most of the DC current in the biasing path is preferentially sent into the biasing network and </w:t>
      </w:r>
      <w:r w:rsidR="001F3382" w:rsidRPr="00856230">
        <w:rPr>
          <w:i/>
          <w:iCs/>
          <w:color w:val="0070C0"/>
          <w:sz w:val="32"/>
        </w:rPr>
        <w:t>not</w:t>
      </w:r>
      <w:r w:rsidR="001F3382" w:rsidRPr="00856230">
        <w:rPr>
          <w:iCs/>
          <w:color w:val="0070C0"/>
          <w:sz w:val="32"/>
        </w:rPr>
        <w:t xml:space="preserve"> into the base of Q1. Re-</w:t>
      </w:r>
      <w:r>
        <w:rPr>
          <w:iCs/>
          <w:color w:val="0070C0"/>
          <w:sz w:val="32"/>
        </w:rPr>
        <w:t xml:space="preserve">check your answers to question </w:t>
      </w:r>
      <w:r w:rsidR="00521BF2">
        <w:rPr>
          <w:iCs/>
          <w:color w:val="0070C0"/>
          <w:sz w:val="32"/>
        </w:rPr>
        <w:t xml:space="preserve">4) in the DC design above for the biasing network to set </w:t>
      </w:r>
      <w:r>
        <w:rPr>
          <w:iCs/>
          <w:color w:val="0070C0"/>
          <w:sz w:val="32"/>
        </w:rPr>
        <w:t>V</w:t>
      </w:r>
      <w:r>
        <w:rPr>
          <w:iCs/>
          <w:color w:val="0070C0"/>
          <w:sz w:val="32"/>
          <w:vertAlign w:val="subscript"/>
        </w:rPr>
        <w:t>B</w:t>
      </w:r>
      <w:r w:rsidR="00521BF2">
        <w:rPr>
          <w:iCs/>
          <w:color w:val="0070C0"/>
          <w:sz w:val="32"/>
        </w:rPr>
        <w:t xml:space="preserve"> </w:t>
      </w:r>
      <w:r>
        <w:rPr>
          <w:iCs/>
          <w:color w:val="0070C0"/>
          <w:sz w:val="32"/>
        </w:rPr>
        <w:t>to make sure your design is self-consistent in terms of all the DC values and the design gain G is achieved.</w:t>
      </w:r>
    </w:p>
    <w:p w14:paraId="1AEF8E33" w14:textId="77777777" w:rsidR="006E2764" w:rsidRPr="00370022" w:rsidRDefault="00370022" w:rsidP="00BE7E93">
      <w:pPr>
        <w:rPr>
          <w:b/>
          <w:iCs/>
          <w:color w:val="0070C0"/>
          <w:sz w:val="36"/>
        </w:rPr>
      </w:pPr>
      <w:r>
        <w:rPr>
          <w:b/>
          <w:iCs/>
          <w:color w:val="0070C0"/>
          <w:sz w:val="36"/>
        </w:rPr>
        <w:tab/>
      </w:r>
      <w:r>
        <w:rPr>
          <w:b/>
          <w:iCs/>
          <w:color w:val="0070C0"/>
          <w:sz w:val="36"/>
        </w:rPr>
        <w:tab/>
      </w:r>
      <w:r>
        <w:rPr>
          <w:b/>
          <w:iCs/>
          <w:color w:val="0070C0"/>
          <w:sz w:val="36"/>
        </w:rPr>
        <w:tab/>
      </w:r>
      <w:r>
        <w:rPr>
          <w:b/>
          <w:iCs/>
          <w:color w:val="0070C0"/>
          <w:sz w:val="36"/>
        </w:rPr>
        <w:tab/>
      </w:r>
      <w:r>
        <w:rPr>
          <w:b/>
          <w:iCs/>
          <w:color w:val="0070C0"/>
          <w:sz w:val="36"/>
        </w:rPr>
        <w:tab/>
      </w:r>
      <w:r>
        <w:rPr>
          <w:b/>
          <w:iCs/>
          <w:color w:val="0070C0"/>
          <w:sz w:val="36"/>
        </w:rPr>
        <w:tab/>
      </w:r>
      <w:r>
        <w:rPr>
          <w:b/>
          <w:iCs/>
          <w:color w:val="0070C0"/>
          <w:sz w:val="36"/>
        </w:rPr>
        <w:tab/>
      </w:r>
      <w:r>
        <w:rPr>
          <w:b/>
          <w:iCs/>
          <w:color w:val="0070C0"/>
          <w:sz w:val="36"/>
        </w:rPr>
        <w:tab/>
      </w:r>
      <w:r>
        <w:rPr>
          <w:b/>
          <w:iCs/>
          <w:color w:val="0070C0"/>
          <w:sz w:val="36"/>
        </w:rPr>
        <w:tab/>
      </w:r>
      <w:r>
        <w:rPr>
          <w:b/>
          <w:iCs/>
          <w:color w:val="0070C0"/>
          <w:sz w:val="36"/>
        </w:rPr>
        <w:tab/>
      </w:r>
      <w:r>
        <w:rPr>
          <w:b/>
          <w:iCs/>
          <w:color w:val="0070C0"/>
          <w:sz w:val="36"/>
        </w:rPr>
        <w:tab/>
      </w:r>
      <w:r>
        <w:rPr>
          <w:b/>
          <w:iCs/>
          <w:color w:val="0070C0"/>
          <w:sz w:val="36"/>
        </w:rPr>
        <w:tab/>
      </w:r>
      <w:r>
        <w:rPr>
          <w:b/>
          <w:iCs/>
          <w:color w:val="0070C0"/>
          <w:sz w:val="36"/>
        </w:rPr>
        <w:tab/>
      </w:r>
      <w:r>
        <w:rPr>
          <w:b/>
          <w:iCs/>
          <w:color w:val="0070C0"/>
          <w:sz w:val="36"/>
        </w:rPr>
        <w:tab/>
        <w:t>1</w:t>
      </w:r>
    </w:p>
    <w:p w14:paraId="732EECBA" w14:textId="77777777" w:rsidR="001F3382" w:rsidRDefault="001F3382" w:rsidP="00BE7E93">
      <w:pPr>
        <w:rPr>
          <w:b/>
          <w:iCs/>
          <w:color w:val="0070C0"/>
          <w:sz w:val="36"/>
          <w:u w:val="single"/>
        </w:rPr>
      </w:pPr>
    </w:p>
    <w:p w14:paraId="3E17C9B4" w14:textId="77777777" w:rsidR="00856230" w:rsidRDefault="00856230" w:rsidP="00BE7E93">
      <w:pPr>
        <w:rPr>
          <w:b/>
          <w:iCs/>
          <w:color w:val="0070C0"/>
          <w:sz w:val="36"/>
          <w:u w:val="single"/>
        </w:rPr>
      </w:pPr>
    </w:p>
    <w:p w14:paraId="31A1C8A5" w14:textId="77777777" w:rsidR="00F13A5F" w:rsidRPr="00F13A5F" w:rsidRDefault="00F13A5F" w:rsidP="00BE7E93">
      <w:pPr>
        <w:rPr>
          <w:b/>
          <w:iCs/>
          <w:color w:val="0070C0"/>
          <w:sz w:val="36"/>
          <w:u w:val="single"/>
        </w:rPr>
      </w:pPr>
      <w:r w:rsidRPr="00F13A5F">
        <w:rPr>
          <w:b/>
          <w:color w:val="0070C0"/>
          <w:sz w:val="40"/>
          <w:u w:val="single"/>
        </w:rPr>
        <w:t>Level 3: Advanced Design</w:t>
      </w:r>
      <w:r w:rsidR="00521BF2">
        <w:rPr>
          <w:b/>
          <w:color w:val="0070C0"/>
          <w:sz w:val="40"/>
          <w:u w:val="single"/>
        </w:rPr>
        <w:t xml:space="preserve"> check</w:t>
      </w:r>
      <w:r w:rsidR="00370022">
        <w:rPr>
          <w:b/>
          <w:color w:val="0070C0"/>
          <w:sz w:val="40"/>
          <w:u w:val="single"/>
        </w:rPr>
        <w:tab/>
      </w:r>
      <w:r w:rsidR="00370022">
        <w:rPr>
          <w:b/>
          <w:color w:val="0070C0"/>
          <w:sz w:val="40"/>
          <w:u w:val="single"/>
        </w:rPr>
        <w:tab/>
      </w:r>
      <w:r w:rsidR="00370022">
        <w:rPr>
          <w:b/>
          <w:color w:val="0070C0"/>
          <w:sz w:val="40"/>
          <w:u w:val="single"/>
        </w:rPr>
        <w:tab/>
      </w:r>
      <w:r w:rsidR="00370022">
        <w:rPr>
          <w:b/>
          <w:color w:val="0070C0"/>
          <w:sz w:val="40"/>
          <w:u w:val="single"/>
        </w:rPr>
        <w:tab/>
      </w:r>
      <w:r w:rsidR="00370022">
        <w:rPr>
          <w:b/>
          <w:color w:val="0070C0"/>
          <w:sz w:val="40"/>
          <w:u w:val="single"/>
        </w:rPr>
        <w:tab/>
      </w:r>
      <w:r w:rsidR="00370022">
        <w:rPr>
          <w:b/>
          <w:color w:val="0070C0"/>
          <w:sz w:val="40"/>
          <w:u w:val="single"/>
        </w:rPr>
        <w:tab/>
      </w:r>
      <w:r w:rsidR="00370022">
        <w:rPr>
          <w:b/>
          <w:color w:val="0070C0"/>
          <w:sz w:val="40"/>
          <w:u w:val="single"/>
        </w:rPr>
        <w:tab/>
        <w:t>2</w:t>
      </w:r>
    </w:p>
    <w:p w14:paraId="269B3C02" w14:textId="77777777" w:rsidR="00F13A5F" w:rsidRDefault="00F13A5F" w:rsidP="00BE7E93">
      <w:pPr>
        <w:rPr>
          <w:b/>
          <w:iCs/>
          <w:color w:val="0070C0"/>
          <w:sz w:val="36"/>
          <w:u w:val="single"/>
        </w:rPr>
      </w:pPr>
    </w:p>
    <w:p w14:paraId="2C59D8F1" w14:textId="77777777" w:rsidR="00521BF2" w:rsidRDefault="00521BF2" w:rsidP="00BE7E93">
      <w:pPr>
        <w:rPr>
          <w:iCs/>
          <w:color w:val="0070C0"/>
          <w:sz w:val="32"/>
        </w:rPr>
      </w:pPr>
      <w:r>
        <w:rPr>
          <w:iCs/>
          <w:color w:val="0070C0"/>
          <w:sz w:val="32"/>
        </w:rPr>
        <w:t xml:space="preserve">Is the gain constant over the full span of </w:t>
      </w:r>
      <w:r>
        <w:rPr>
          <w:i/>
          <w:iCs/>
          <w:color w:val="0070C0"/>
          <w:sz w:val="32"/>
        </w:rPr>
        <w:t>v</w:t>
      </w:r>
      <w:r>
        <w:rPr>
          <w:i/>
          <w:iCs/>
          <w:color w:val="0070C0"/>
          <w:sz w:val="32"/>
          <w:vertAlign w:val="subscript"/>
        </w:rPr>
        <w:t>in</w:t>
      </w:r>
      <w:r>
        <w:rPr>
          <w:i/>
          <w:iCs/>
          <w:color w:val="0070C0"/>
          <w:sz w:val="32"/>
        </w:rPr>
        <w:t xml:space="preserve"> = ± 0.3V</w:t>
      </w:r>
      <w:r>
        <w:rPr>
          <w:iCs/>
          <w:color w:val="0070C0"/>
          <w:sz w:val="32"/>
        </w:rPr>
        <w:t>?</w:t>
      </w:r>
    </w:p>
    <w:p w14:paraId="0DE46295" w14:textId="77777777" w:rsidR="00521BF2" w:rsidRDefault="00521BF2" w:rsidP="00BE7E93">
      <w:pPr>
        <w:rPr>
          <w:iCs/>
          <w:color w:val="0070C0"/>
          <w:sz w:val="32"/>
        </w:rPr>
      </w:pPr>
    </w:p>
    <w:p w14:paraId="0DA6971E" w14:textId="77777777" w:rsidR="00F13A5F" w:rsidRPr="00521BF2" w:rsidRDefault="00370022" w:rsidP="00BE7E93">
      <w:pPr>
        <w:rPr>
          <w:color w:val="FF0000"/>
        </w:rPr>
      </w:pPr>
      <w:r>
        <w:rPr>
          <w:iCs/>
          <w:color w:val="0070C0"/>
          <w:sz w:val="32"/>
        </w:rPr>
        <w:t xml:space="preserve">We have designed for a gain of </w:t>
      </w:r>
      <w:r w:rsidR="00521BF2">
        <w:rPr>
          <w:iCs/>
          <w:color w:val="0070C0"/>
          <w:sz w:val="32"/>
        </w:rPr>
        <w:t xml:space="preserve">G= –10 at the Q-point. But as </w:t>
      </w:r>
      <w:r w:rsidR="00521BF2">
        <w:rPr>
          <w:i/>
          <w:iCs/>
          <w:color w:val="0070C0"/>
          <w:sz w:val="32"/>
        </w:rPr>
        <w:t>v</w:t>
      </w:r>
      <w:r w:rsidR="00521BF2">
        <w:rPr>
          <w:i/>
          <w:iCs/>
          <w:color w:val="0070C0"/>
          <w:sz w:val="32"/>
          <w:vertAlign w:val="subscript"/>
        </w:rPr>
        <w:t>in</w:t>
      </w:r>
      <w:r w:rsidR="00521BF2">
        <w:rPr>
          <w:i/>
          <w:iCs/>
          <w:color w:val="0070C0"/>
          <w:sz w:val="32"/>
        </w:rPr>
        <w:t xml:space="preserve"> </w:t>
      </w:r>
      <w:r w:rsidR="00521BF2">
        <w:rPr>
          <w:iCs/>
          <w:color w:val="0070C0"/>
          <w:sz w:val="32"/>
        </w:rPr>
        <w:t xml:space="preserve">varies </w:t>
      </w:r>
      <w:proofErr w:type="spellStart"/>
      <w:r w:rsidR="00521BF2">
        <w:rPr>
          <w:i/>
          <w:iCs/>
          <w:color w:val="0070C0"/>
          <w:sz w:val="32"/>
        </w:rPr>
        <w:t>i</w:t>
      </w:r>
      <w:r w:rsidR="00521BF2">
        <w:rPr>
          <w:i/>
          <w:iCs/>
          <w:color w:val="0070C0"/>
          <w:sz w:val="32"/>
          <w:vertAlign w:val="subscript"/>
        </w:rPr>
        <w:t>C</w:t>
      </w:r>
      <w:proofErr w:type="spellEnd"/>
      <w:r w:rsidR="00521BF2">
        <w:rPr>
          <w:i/>
          <w:iCs/>
          <w:color w:val="0070C0"/>
          <w:sz w:val="32"/>
        </w:rPr>
        <w:t xml:space="preserve"> </w:t>
      </w:r>
      <w:r w:rsidR="00521BF2">
        <w:rPr>
          <w:iCs/>
          <w:color w:val="0070C0"/>
          <w:sz w:val="32"/>
        </w:rPr>
        <w:t>varies around I</w:t>
      </w:r>
      <w:r w:rsidR="00521BF2">
        <w:rPr>
          <w:iCs/>
          <w:color w:val="0070C0"/>
          <w:sz w:val="32"/>
          <w:vertAlign w:val="subscript"/>
        </w:rPr>
        <w:t>CQ</w:t>
      </w:r>
      <w:r w:rsidR="00521BF2">
        <w:rPr>
          <w:i/>
          <w:iCs/>
          <w:color w:val="0070C0"/>
          <w:sz w:val="32"/>
        </w:rPr>
        <w:t xml:space="preserve"> and hence r</w:t>
      </w:r>
      <w:r w:rsidR="00521BF2">
        <w:rPr>
          <w:i/>
          <w:iCs/>
          <w:color w:val="0070C0"/>
          <w:sz w:val="32"/>
          <w:vertAlign w:val="subscript"/>
        </w:rPr>
        <w:t>e</w:t>
      </w:r>
      <w:r w:rsidR="00521BF2">
        <w:rPr>
          <w:i/>
          <w:iCs/>
          <w:color w:val="0070C0"/>
          <w:sz w:val="32"/>
        </w:rPr>
        <w:t xml:space="preserve"> also changes. </w:t>
      </w:r>
      <w:r w:rsidR="00521BF2">
        <w:rPr>
          <w:iCs/>
          <w:color w:val="0070C0"/>
          <w:sz w:val="32"/>
        </w:rPr>
        <w:t xml:space="preserve"> Have you chosen your component values conservatively enough that for the given design parameters, </w:t>
      </w:r>
      <w:r w:rsidR="00521BF2">
        <w:rPr>
          <w:i/>
          <w:iCs/>
          <w:color w:val="0070C0"/>
          <w:sz w:val="32"/>
        </w:rPr>
        <w:t xml:space="preserve">G = –10 </w:t>
      </w:r>
      <w:r w:rsidR="00521BF2">
        <w:rPr>
          <w:iCs/>
          <w:color w:val="0070C0"/>
          <w:sz w:val="32"/>
        </w:rPr>
        <w:t>is constant?</w:t>
      </w:r>
    </w:p>
    <w:p w14:paraId="4B001B16" w14:textId="77777777" w:rsidR="00F13A5F" w:rsidRDefault="00F13A5F" w:rsidP="00BE7E93">
      <w:pPr>
        <w:rPr>
          <w:b/>
          <w:iCs/>
          <w:color w:val="0070C0"/>
          <w:sz w:val="36"/>
          <w:u w:val="single"/>
        </w:rPr>
      </w:pPr>
    </w:p>
    <w:p w14:paraId="5E1BF5E1" w14:textId="1B026D9E" w:rsidR="00B95EBC" w:rsidRPr="00995721" w:rsidRDefault="00436152" w:rsidP="00BE7E93">
      <w:pPr>
        <w:rPr>
          <w:i/>
          <w:iCs/>
          <w:sz w:val="28"/>
          <w:szCs w:val="28"/>
        </w:rPr>
      </w:pPr>
      <w:r w:rsidRPr="00995721">
        <w:rPr>
          <w:iCs/>
          <w:sz w:val="28"/>
          <w:szCs w:val="28"/>
        </w:rPr>
        <w:t xml:space="preserve"> </w:t>
      </w:r>
      <w:r w:rsidR="00995721" w:rsidRPr="00995721">
        <w:rPr>
          <w:iCs/>
          <w:sz w:val="28"/>
          <w:szCs w:val="28"/>
        </w:rPr>
        <w:t xml:space="preserve">No, the gain is not constant over the full span of </w:t>
      </w:r>
      <w:r w:rsidR="00995721" w:rsidRPr="00995721">
        <w:rPr>
          <w:i/>
          <w:iCs/>
          <w:sz w:val="28"/>
          <w:szCs w:val="28"/>
        </w:rPr>
        <w:t>v</w:t>
      </w:r>
      <w:r w:rsidR="00995721" w:rsidRPr="00995721">
        <w:rPr>
          <w:i/>
          <w:iCs/>
          <w:sz w:val="28"/>
          <w:szCs w:val="28"/>
          <w:vertAlign w:val="subscript"/>
        </w:rPr>
        <w:t>in</w:t>
      </w:r>
      <w:r w:rsidR="00995721" w:rsidRPr="00995721">
        <w:rPr>
          <w:i/>
          <w:iCs/>
          <w:sz w:val="28"/>
          <w:szCs w:val="28"/>
        </w:rPr>
        <w:t xml:space="preserve"> = ± 0.3V</w:t>
      </w:r>
    </w:p>
    <w:p w14:paraId="71B49F3D" w14:textId="77777777" w:rsidR="00370022" w:rsidRPr="00DF4E67" w:rsidRDefault="00370022" w:rsidP="00BE7E93">
      <w:pPr>
        <w:rPr>
          <w:b/>
          <w:iCs/>
          <w:color w:val="FF0000"/>
          <w:sz w:val="36"/>
          <w:u w:val="single"/>
        </w:rPr>
      </w:pPr>
    </w:p>
    <w:p w14:paraId="394DD395" w14:textId="77777777" w:rsidR="00370022" w:rsidRDefault="00370022" w:rsidP="00BE7E93">
      <w:pPr>
        <w:rPr>
          <w:b/>
          <w:iCs/>
          <w:color w:val="0070C0"/>
          <w:sz w:val="36"/>
          <w:u w:val="single"/>
        </w:rPr>
      </w:pPr>
    </w:p>
    <w:p w14:paraId="79BACEAC" w14:textId="77777777" w:rsidR="00370022" w:rsidRDefault="00370022" w:rsidP="00BE7E93">
      <w:pPr>
        <w:rPr>
          <w:b/>
          <w:iCs/>
          <w:color w:val="0070C0"/>
          <w:sz w:val="36"/>
          <w:u w:val="single"/>
        </w:rPr>
      </w:pPr>
    </w:p>
    <w:p w14:paraId="73CFBB89" w14:textId="77777777" w:rsidR="0001438F" w:rsidRDefault="0001438F" w:rsidP="00BE7E93">
      <w:pPr>
        <w:rPr>
          <w:b/>
          <w:iCs/>
          <w:color w:val="0070C0"/>
          <w:sz w:val="36"/>
          <w:u w:val="single"/>
        </w:rPr>
      </w:pPr>
    </w:p>
    <w:p w14:paraId="3CAAAD36" w14:textId="77777777" w:rsidR="0001438F" w:rsidRDefault="0001438F" w:rsidP="00BE7E93">
      <w:pPr>
        <w:rPr>
          <w:b/>
          <w:iCs/>
          <w:color w:val="0070C0"/>
          <w:sz w:val="36"/>
          <w:u w:val="single"/>
        </w:rPr>
      </w:pPr>
    </w:p>
    <w:p w14:paraId="41A879CB" w14:textId="77777777" w:rsidR="0001438F" w:rsidRDefault="0001438F" w:rsidP="00BE7E93">
      <w:pPr>
        <w:rPr>
          <w:b/>
          <w:iCs/>
          <w:color w:val="0070C0"/>
          <w:sz w:val="36"/>
          <w:u w:val="single"/>
        </w:rPr>
      </w:pPr>
    </w:p>
    <w:p w14:paraId="7773D3AE" w14:textId="7AC3B94B" w:rsidR="00856230" w:rsidRDefault="00521BF2" w:rsidP="00BE7E93">
      <w:pPr>
        <w:rPr>
          <w:b/>
          <w:iCs/>
          <w:color w:val="0070C0"/>
          <w:sz w:val="36"/>
          <w:u w:val="single"/>
        </w:rPr>
      </w:pPr>
      <w:r>
        <w:rPr>
          <w:b/>
          <w:iCs/>
          <w:color w:val="0070C0"/>
          <w:sz w:val="36"/>
          <w:u w:val="single"/>
        </w:rPr>
        <w:lastRenderedPageBreak/>
        <w:t>Level 4</w:t>
      </w:r>
      <w:r w:rsidR="00856230">
        <w:rPr>
          <w:b/>
          <w:iCs/>
          <w:color w:val="0070C0"/>
          <w:sz w:val="36"/>
          <w:u w:val="single"/>
        </w:rPr>
        <w:t xml:space="preserve">:   Simulate in </w:t>
      </w:r>
      <w:proofErr w:type="spellStart"/>
      <w:r w:rsidR="00856230">
        <w:rPr>
          <w:b/>
          <w:iCs/>
          <w:color w:val="0070C0"/>
          <w:sz w:val="36"/>
          <w:u w:val="single"/>
        </w:rPr>
        <w:t>LTSpice</w:t>
      </w:r>
      <w:proofErr w:type="spellEnd"/>
      <w:r w:rsidR="00856230">
        <w:rPr>
          <w:b/>
          <w:iCs/>
          <w:color w:val="0070C0"/>
          <w:sz w:val="36"/>
          <w:u w:val="single"/>
        </w:rPr>
        <w:t xml:space="preserve"> and plot</w:t>
      </w:r>
      <w:r w:rsidR="00370022">
        <w:rPr>
          <w:b/>
          <w:iCs/>
          <w:color w:val="0070C0"/>
          <w:sz w:val="36"/>
          <w:u w:val="single"/>
        </w:rPr>
        <w:tab/>
      </w:r>
      <w:r w:rsidR="00370022">
        <w:rPr>
          <w:b/>
          <w:iCs/>
          <w:color w:val="0070C0"/>
          <w:sz w:val="36"/>
          <w:u w:val="single"/>
        </w:rPr>
        <w:tab/>
      </w:r>
      <w:r w:rsidR="00370022">
        <w:rPr>
          <w:b/>
          <w:iCs/>
          <w:color w:val="0070C0"/>
          <w:sz w:val="36"/>
          <w:u w:val="single"/>
        </w:rPr>
        <w:tab/>
      </w:r>
      <w:r w:rsidR="00370022">
        <w:rPr>
          <w:b/>
          <w:iCs/>
          <w:color w:val="0070C0"/>
          <w:sz w:val="36"/>
          <w:u w:val="single"/>
        </w:rPr>
        <w:tab/>
      </w:r>
      <w:r w:rsidR="00370022">
        <w:rPr>
          <w:b/>
          <w:iCs/>
          <w:color w:val="0070C0"/>
          <w:sz w:val="36"/>
          <w:u w:val="single"/>
        </w:rPr>
        <w:tab/>
      </w:r>
      <w:r w:rsidR="00370022">
        <w:rPr>
          <w:b/>
          <w:iCs/>
          <w:color w:val="0070C0"/>
          <w:sz w:val="36"/>
          <w:u w:val="single"/>
        </w:rPr>
        <w:tab/>
        <w:t>30</w:t>
      </w:r>
    </w:p>
    <w:p w14:paraId="318CA3A3" w14:textId="77777777" w:rsidR="00521BF2" w:rsidRDefault="00521BF2" w:rsidP="00BE7E93">
      <w:pPr>
        <w:rPr>
          <w:b/>
          <w:iCs/>
          <w:color w:val="0070C0"/>
          <w:sz w:val="36"/>
          <w:u w:val="single"/>
        </w:rPr>
      </w:pPr>
    </w:p>
    <w:p w14:paraId="7B6E6D91" w14:textId="77777777" w:rsidR="00521BF2" w:rsidRDefault="00521BF2" w:rsidP="00BE7E93">
      <w:pPr>
        <w:rPr>
          <w:iCs/>
          <w:color w:val="0070C0"/>
          <w:sz w:val="32"/>
        </w:rPr>
      </w:pPr>
      <w:r>
        <w:rPr>
          <w:iCs/>
          <w:color w:val="0070C0"/>
          <w:sz w:val="32"/>
        </w:rPr>
        <w:t xml:space="preserve">Simulate the complete circuit as designed above in </w:t>
      </w:r>
      <w:proofErr w:type="spellStart"/>
      <w:r>
        <w:rPr>
          <w:iCs/>
          <w:color w:val="0070C0"/>
          <w:sz w:val="32"/>
        </w:rPr>
        <w:t>LTSpice</w:t>
      </w:r>
      <w:proofErr w:type="spellEnd"/>
      <w:r>
        <w:rPr>
          <w:iCs/>
          <w:color w:val="0070C0"/>
          <w:sz w:val="32"/>
        </w:rPr>
        <w:t xml:space="preserve"> and check its performance as per the design parameters </w:t>
      </w:r>
    </w:p>
    <w:p w14:paraId="566E4D35" w14:textId="77777777" w:rsidR="00521BF2" w:rsidRDefault="00521BF2" w:rsidP="00BE7E93">
      <w:pPr>
        <w:rPr>
          <w:iCs/>
          <w:color w:val="0070C0"/>
          <w:sz w:val="32"/>
        </w:rPr>
      </w:pPr>
      <w:r>
        <w:rPr>
          <w:iCs/>
          <w:color w:val="0070C0"/>
          <w:sz w:val="32"/>
        </w:rPr>
        <w:t>(</w:t>
      </w:r>
      <w:r>
        <w:rPr>
          <w:i/>
          <w:iCs/>
          <w:color w:val="0070C0"/>
          <w:sz w:val="32"/>
        </w:rPr>
        <w:t>v</w:t>
      </w:r>
      <w:r>
        <w:rPr>
          <w:i/>
          <w:iCs/>
          <w:color w:val="0070C0"/>
          <w:sz w:val="32"/>
          <w:vertAlign w:val="subscript"/>
        </w:rPr>
        <w:t>in</w:t>
      </w:r>
      <w:r>
        <w:rPr>
          <w:i/>
          <w:iCs/>
          <w:color w:val="0070C0"/>
          <w:sz w:val="32"/>
        </w:rPr>
        <w:t xml:space="preserve"> = ±0.3V, f=1.17kHz, Gain = –10</w:t>
      </w:r>
      <w:r w:rsidRPr="00521BF2">
        <w:rPr>
          <w:iCs/>
          <w:color w:val="0070C0"/>
          <w:sz w:val="32"/>
        </w:rPr>
        <w:t>)</w:t>
      </w:r>
    </w:p>
    <w:p w14:paraId="6094DC11" w14:textId="77777777" w:rsidR="00521BF2" w:rsidRDefault="00521BF2" w:rsidP="00BE7E93">
      <w:pPr>
        <w:rPr>
          <w:iCs/>
          <w:color w:val="0070C0"/>
          <w:sz w:val="32"/>
        </w:rPr>
      </w:pPr>
      <w:r>
        <w:rPr>
          <w:iCs/>
          <w:color w:val="0070C0"/>
          <w:sz w:val="32"/>
        </w:rPr>
        <w:t xml:space="preserve">Put your </w:t>
      </w:r>
      <w:proofErr w:type="spellStart"/>
      <w:r>
        <w:rPr>
          <w:iCs/>
          <w:color w:val="0070C0"/>
          <w:sz w:val="32"/>
        </w:rPr>
        <w:t>LTSpice</w:t>
      </w:r>
      <w:proofErr w:type="spellEnd"/>
      <w:r>
        <w:rPr>
          <w:iCs/>
          <w:color w:val="0070C0"/>
          <w:sz w:val="32"/>
        </w:rPr>
        <w:t xml:space="preserve"> circuit diagram and simulation result plots below.</w:t>
      </w:r>
    </w:p>
    <w:p w14:paraId="49CB7502" w14:textId="77777777" w:rsidR="00521BF2" w:rsidRDefault="00521BF2" w:rsidP="00BE7E93">
      <w:pPr>
        <w:rPr>
          <w:iCs/>
          <w:color w:val="0070C0"/>
          <w:sz w:val="32"/>
        </w:rPr>
      </w:pPr>
      <w:r>
        <w:rPr>
          <w:iCs/>
          <w:color w:val="0070C0"/>
          <w:sz w:val="32"/>
        </w:rPr>
        <w:t xml:space="preserve">Make sure to plot voltages as a function of time (as you will check them after building the circuit). Also, plot voltages </w:t>
      </w:r>
      <w:proofErr w:type="spellStart"/>
      <w:r>
        <w:rPr>
          <w:i/>
          <w:iCs/>
          <w:color w:val="0070C0"/>
          <w:sz w:val="32"/>
        </w:rPr>
        <w:t>v</w:t>
      </w:r>
      <w:r>
        <w:rPr>
          <w:i/>
          <w:iCs/>
          <w:color w:val="0070C0"/>
          <w:sz w:val="32"/>
          <w:vertAlign w:val="subscript"/>
        </w:rPr>
        <w:t>out</w:t>
      </w:r>
      <w:proofErr w:type="spellEnd"/>
      <w:r>
        <w:rPr>
          <w:i/>
          <w:iCs/>
          <w:color w:val="0070C0"/>
          <w:sz w:val="32"/>
        </w:rPr>
        <w:t xml:space="preserve"> v/s v</w:t>
      </w:r>
      <w:r>
        <w:rPr>
          <w:i/>
          <w:iCs/>
          <w:color w:val="0070C0"/>
          <w:sz w:val="32"/>
          <w:vertAlign w:val="subscript"/>
        </w:rPr>
        <w:t>in</w:t>
      </w:r>
      <w:r>
        <w:rPr>
          <w:i/>
          <w:iCs/>
          <w:color w:val="0070C0"/>
          <w:sz w:val="32"/>
        </w:rPr>
        <w:t xml:space="preserve"> </w:t>
      </w:r>
      <w:r>
        <w:rPr>
          <w:iCs/>
          <w:color w:val="0070C0"/>
          <w:sz w:val="32"/>
        </w:rPr>
        <w:t xml:space="preserve">to check the Gain linearity and any </w:t>
      </w:r>
      <w:r w:rsidR="00EC199B">
        <w:rPr>
          <w:iCs/>
          <w:color w:val="0070C0"/>
          <w:sz w:val="32"/>
        </w:rPr>
        <w:t>peculiar features.</w:t>
      </w:r>
    </w:p>
    <w:p w14:paraId="1D5498BB" w14:textId="5D6CA157" w:rsidR="00AB5CED" w:rsidRDefault="00AB5CED" w:rsidP="00BE7E93">
      <w:pPr>
        <w:rPr>
          <w:iCs/>
          <w:color w:val="0070C0"/>
          <w:sz w:val="32"/>
        </w:rPr>
      </w:pPr>
    </w:p>
    <w:p w14:paraId="2B766863" w14:textId="6407CF49" w:rsidR="008B687F" w:rsidRDefault="006126D4" w:rsidP="00BE7E93">
      <w:pPr>
        <w:rPr>
          <w:iCs/>
          <w:color w:val="0070C0"/>
          <w:sz w:val="32"/>
        </w:rPr>
      </w:pPr>
      <w:r>
        <w:rPr>
          <w:iCs/>
          <w:noProof/>
          <w:color w:val="0070C0"/>
          <w:sz w:val="32"/>
        </w:rPr>
        <w:drawing>
          <wp:inline distT="0" distB="0" distL="0" distR="0" wp14:anchorId="1AA80933" wp14:editId="0B2F171D">
            <wp:extent cx="6682740" cy="2911475"/>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82740" cy="2911475"/>
                    </a:xfrm>
                    <a:prstGeom prst="rect">
                      <a:avLst/>
                    </a:prstGeom>
                  </pic:spPr>
                </pic:pic>
              </a:graphicData>
            </a:graphic>
          </wp:inline>
        </w:drawing>
      </w:r>
    </w:p>
    <w:p w14:paraId="2BBFB577" w14:textId="50170172" w:rsidR="008B687F" w:rsidRDefault="008B687F" w:rsidP="00BE7E93">
      <w:pPr>
        <w:rPr>
          <w:iCs/>
          <w:color w:val="0070C0"/>
          <w:sz w:val="32"/>
        </w:rPr>
      </w:pPr>
    </w:p>
    <w:p w14:paraId="1D9F4D61" w14:textId="03684959" w:rsidR="008B687F" w:rsidRDefault="008B687F" w:rsidP="00BE7E93">
      <w:pPr>
        <w:rPr>
          <w:iCs/>
          <w:color w:val="0070C0"/>
          <w:sz w:val="32"/>
        </w:rPr>
      </w:pPr>
    </w:p>
    <w:p w14:paraId="52D29D45" w14:textId="19F4CBAD" w:rsidR="008B687F" w:rsidRPr="00521BF2" w:rsidRDefault="008B687F" w:rsidP="00BE7E93">
      <w:pPr>
        <w:rPr>
          <w:iCs/>
          <w:color w:val="0070C0"/>
          <w:sz w:val="32"/>
        </w:rPr>
      </w:pPr>
    </w:p>
    <w:sectPr w:rsidR="008B687F" w:rsidRPr="00521BF2" w:rsidSect="000C7987">
      <w:headerReference w:type="even" r:id="rId10"/>
      <w:headerReference w:type="default" r:id="rId11"/>
      <w:pgSz w:w="11906" w:h="16838"/>
      <w:pgMar w:top="994" w:right="835" w:bottom="187" w:left="547" w:header="446"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360BF" w14:textId="77777777" w:rsidR="006C5069" w:rsidRDefault="006C5069">
      <w:r>
        <w:separator/>
      </w:r>
    </w:p>
  </w:endnote>
  <w:endnote w:type="continuationSeparator" w:id="0">
    <w:p w14:paraId="03E1D8D6" w14:textId="77777777" w:rsidR="006C5069" w:rsidRDefault="006C5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Andale Sans UI">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66BDC4" w14:textId="77777777" w:rsidR="006C5069" w:rsidRDefault="006C5069">
      <w:r>
        <w:separator/>
      </w:r>
    </w:p>
  </w:footnote>
  <w:footnote w:type="continuationSeparator" w:id="0">
    <w:p w14:paraId="768D8E81" w14:textId="77777777" w:rsidR="006C5069" w:rsidRDefault="006C50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0B356" w14:textId="77777777" w:rsidR="00E92354" w:rsidRDefault="006C5069">
    <w:pPr>
      <w:pStyle w:val="Header"/>
    </w:pPr>
    <w:r>
      <w:rPr>
        <w:noProof/>
      </w:rPr>
      <w:pict w14:anchorId="6A3AFA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593.5pt;height:148.35pt;rotation:315;z-index:-251655168;mso-position-horizontal:center;mso-position-horizontal-relative:margin;mso-position-vertical:center;mso-position-vertical-relative:margin" o:allowincell="f" fillcolor="silver" stroked="f">
          <v:fill opacity=".5"/>
          <v:textpath style="font-family:&quot;Times New Roman&quot;;font-size:1pt" string="solutio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B63EF5" w14:textId="034B3B5A" w:rsidR="00BE7E93" w:rsidRPr="00EF680B" w:rsidRDefault="006C5069">
    <w:pPr>
      <w:rPr>
        <w:iCs/>
        <w:sz w:val="20"/>
        <w:szCs w:val="20"/>
        <w:u w:val="single"/>
      </w:rPr>
    </w:pPr>
    <w:r>
      <w:rPr>
        <w:noProof/>
      </w:rPr>
      <w:pict w14:anchorId="73BA1D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593.5pt;height:148.35pt;rotation:315;z-index:-251653120;mso-position-horizontal:center;mso-position-horizontal-relative:margin;mso-position-vertical:center;mso-position-vertical-relative:margin" o:allowincell="f" fillcolor="silver" stroked="f">
          <v:fill opacity=".5"/>
          <v:textpath style="font-family:&quot;Times New Roman&quot;;font-size:1pt" string="solution"/>
          <w10:wrap anchorx="margin" anchory="margin"/>
        </v:shape>
      </w:pict>
    </w:r>
  </w:p>
  <w:p w14:paraId="139A22FC" w14:textId="53E4CF56" w:rsidR="00BE7E93" w:rsidRPr="00EF680B" w:rsidRDefault="000B1F69">
    <w:pPr>
      <w:rPr>
        <w:iCs/>
        <w:sz w:val="20"/>
        <w:szCs w:val="20"/>
        <w:u w:val="single"/>
      </w:rPr>
    </w:pPr>
    <w:r>
      <w:rPr>
        <w:iCs/>
        <w:sz w:val="20"/>
        <w:szCs w:val="20"/>
        <w:u w:val="single"/>
      </w:rPr>
      <w:t>19B030027</w:t>
    </w:r>
    <w:r w:rsidR="00224E8C">
      <w:rPr>
        <w:iCs/>
        <w:sz w:val="20"/>
        <w:szCs w:val="20"/>
        <w:u w:val="single"/>
      </w:rPr>
      <w:tab/>
    </w:r>
    <w:r w:rsidR="00224E8C">
      <w:rPr>
        <w:iCs/>
        <w:sz w:val="20"/>
        <w:szCs w:val="20"/>
        <w:u w:val="single"/>
      </w:rPr>
      <w:tab/>
    </w:r>
    <w:r w:rsidR="00224E8C">
      <w:rPr>
        <w:iCs/>
        <w:sz w:val="20"/>
        <w:szCs w:val="20"/>
        <w:u w:val="single"/>
      </w:rPr>
      <w:tab/>
    </w:r>
    <w:r>
      <w:rPr>
        <w:iCs/>
        <w:sz w:val="20"/>
        <w:szCs w:val="20"/>
        <w:u w:val="single"/>
      </w:rPr>
      <w:t>Shubhankar Kumar</w:t>
    </w:r>
    <w:r w:rsidR="00224E8C">
      <w:rPr>
        <w:iCs/>
        <w:sz w:val="20"/>
        <w:szCs w:val="20"/>
        <w:u w:val="single"/>
      </w:rPr>
      <w:tab/>
    </w:r>
    <w:r w:rsidR="00224E8C">
      <w:rPr>
        <w:iCs/>
        <w:sz w:val="20"/>
        <w:szCs w:val="20"/>
        <w:u w:val="single"/>
      </w:rPr>
      <w:tab/>
    </w:r>
    <w:r w:rsidR="00224E8C">
      <w:rPr>
        <w:iCs/>
        <w:sz w:val="20"/>
        <w:szCs w:val="20"/>
        <w:u w:val="single"/>
      </w:rPr>
      <w:tab/>
    </w:r>
    <w:r w:rsidR="00224E8C">
      <w:rPr>
        <w:iCs/>
        <w:sz w:val="20"/>
        <w:szCs w:val="20"/>
        <w:u w:val="single"/>
      </w:rPr>
      <w:tab/>
    </w:r>
    <w:r w:rsidR="00224E8C">
      <w:rPr>
        <w:iCs/>
        <w:sz w:val="20"/>
        <w:szCs w:val="20"/>
        <w:u w:val="single"/>
      </w:rPr>
      <w:tab/>
      <w:t xml:space="preserve">PH231 Lab 4 – Part </w:t>
    </w:r>
    <w:proofErr w:type="gramStart"/>
    <w:r w:rsidR="00224E8C">
      <w:rPr>
        <w:iCs/>
        <w:sz w:val="20"/>
        <w:szCs w:val="20"/>
        <w:u w:val="single"/>
      </w:rPr>
      <w:t>1</w:t>
    </w:r>
    <w:r w:rsidR="00BE7E93">
      <w:rPr>
        <w:iCs/>
        <w:sz w:val="20"/>
        <w:szCs w:val="20"/>
        <w:u w:val="single"/>
      </w:rPr>
      <w:t xml:space="preserve">  </w:t>
    </w:r>
    <w:r w:rsidR="00BE7E93" w:rsidRPr="00EF680B">
      <w:rPr>
        <w:iCs/>
        <w:sz w:val="20"/>
        <w:szCs w:val="20"/>
        <w:u w:val="single"/>
      </w:rPr>
      <w:t>Page</w:t>
    </w:r>
    <w:proofErr w:type="gramEnd"/>
    <w:r w:rsidR="00BE7E93" w:rsidRPr="00EF680B">
      <w:rPr>
        <w:iCs/>
        <w:sz w:val="20"/>
        <w:szCs w:val="20"/>
        <w:u w:val="single"/>
      </w:rPr>
      <w:t xml:space="preserve"> </w:t>
    </w:r>
    <w:r w:rsidR="00BE7E93" w:rsidRPr="00EF680B">
      <w:rPr>
        <w:b/>
        <w:bCs/>
        <w:iCs/>
        <w:sz w:val="20"/>
        <w:szCs w:val="20"/>
        <w:u w:val="single"/>
      </w:rPr>
      <w:fldChar w:fldCharType="begin"/>
    </w:r>
    <w:r w:rsidR="00BE7E93" w:rsidRPr="00EF680B">
      <w:rPr>
        <w:b/>
        <w:bCs/>
        <w:iCs/>
        <w:sz w:val="20"/>
        <w:szCs w:val="20"/>
        <w:u w:val="single"/>
      </w:rPr>
      <w:instrText xml:space="preserve"> PAGE  \* Arabic  \* MERGEFORMAT </w:instrText>
    </w:r>
    <w:r w:rsidR="00BE7E93" w:rsidRPr="00EF680B">
      <w:rPr>
        <w:b/>
        <w:bCs/>
        <w:iCs/>
        <w:sz w:val="20"/>
        <w:szCs w:val="20"/>
        <w:u w:val="single"/>
      </w:rPr>
      <w:fldChar w:fldCharType="separate"/>
    </w:r>
    <w:r w:rsidR="00C67348">
      <w:rPr>
        <w:b/>
        <w:bCs/>
        <w:iCs/>
        <w:noProof/>
        <w:sz w:val="20"/>
        <w:szCs w:val="20"/>
        <w:u w:val="single"/>
      </w:rPr>
      <w:t>6</w:t>
    </w:r>
    <w:r w:rsidR="00BE7E93" w:rsidRPr="00EF680B">
      <w:rPr>
        <w:b/>
        <w:bCs/>
        <w:iCs/>
        <w:sz w:val="20"/>
        <w:szCs w:val="20"/>
        <w:u w:val="single"/>
      </w:rPr>
      <w:fldChar w:fldCharType="end"/>
    </w:r>
    <w:r w:rsidR="00BE7E93" w:rsidRPr="00EF680B">
      <w:rPr>
        <w:iCs/>
        <w:sz w:val="20"/>
        <w:szCs w:val="20"/>
        <w:u w:val="single"/>
      </w:rPr>
      <w:t xml:space="preserve"> of </w:t>
    </w:r>
    <w:r w:rsidR="00BE7E93" w:rsidRPr="00EF680B">
      <w:rPr>
        <w:b/>
        <w:bCs/>
        <w:iCs/>
        <w:sz w:val="20"/>
        <w:szCs w:val="20"/>
        <w:u w:val="single"/>
      </w:rPr>
      <w:fldChar w:fldCharType="begin"/>
    </w:r>
    <w:r w:rsidR="00BE7E93" w:rsidRPr="00EF680B">
      <w:rPr>
        <w:b/>
        <w:bCs/>
        <w:iCs/>
        <w:sz w:val="20"/>
        <w:szCs w:val="20"/>
        <w:u w:val="single"/>
      </w:rPr>
      <w:instrText xml:space="preserve"> NUMPAGES  \* Arabic  \* MERGEFORMAT </w:instrText>
    </w:r>
    <w:r w:rsidR="00BE7E93" w:rsidRPr="00EF680B">
      <w:rPr>
        <w:b/>
        <w:bCs/>
        <w:iCs/>
        <w:sz w:val="20"/>
        <w:szCs w:val="20"/>
        <w:u w:val="single"/>
      </w:rPr>
      <w:fldChar w:fldCharType="separate"/>
    </w:r>
    <w:r w:rsidR="00C67348">
      <w:rPr>
        <w:b/>
        <w:bCs/>
        <w:iCs/>
        <w:noProof/>
        <w:sz w:val="20"/>
        <w:szCs w:val="20"/>
        <w:u w:val="single"/>
      </w:rPr>
      <w:t>7</w:t>
    </w:r>
    <w:r w:rsidR="00BE7E93" w:rsidRPr="00EF680B">
      <w:rPr>
        <w:b/>
        <w:bCs/>
        <w:iCs/>
        <w:sz w:val="20"/>
        <w:szCs w:val="20"/>
        <w:u w:val="single"/>
      </w:rPr>
      <w:fldChar w:fldCharType="end"/>
    </w:r>
  </w:p>
  <w:p w14:paraId="1B3CD931" w14:textId="77777777" w:rsidR="00BE7E93" w:rsidRDefault="00BE7E93">
    <w:pPr>
      <w:rPr>
        <w:i/>
        <w:iCs/>
        <w:sz w:val="20"/>
        <w:szCs w:val="2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4C12017"/>
    <w:multiLevelType w:val="hybridMultilevel"/>
    <w:tmpl w:val="BBB003D6"/>
    <w:lvl w:ilvl="0" w:tplc="82EC166E">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0A8B1B2C"/>
    <w:multiLevelType w:val="hybridMultilevel"/>
    <w:tmpl w:val="F06E57E6"/>
    <w:lvl w:ilvl="0" w:tplc="6EDC8900">
      <w:start w:val="1"/>
      <w:numFmt w:val="upperLetter"/>
      <w:lvlText w:val="%1."/>
      <w:lvlJc w:val="left"/>
      <w:pPr>
        <w:ind w:left="360" w:hanging="360"/>
      </w:pPr>
      <w:rPr>
        <w:rFonts w:ascii="Times New Roman" w:eastAsia="Andale Sans UI" w:hAnsi="Times New Roman" w:cs="Times New Roman"/>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5" w15:restartNumberingAfterBreak="0">
    <w:nsid w:val="10FE1950"/>
    <w:multiLevelType w:val="hybridMultilevel"/>
    <w:tmpl w:val="C83A1692"/>
    <w:lvl w:ilvl="0" w:tplc="40D0F33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427330"/>
    <w:multiLevelType w:val="hybridMultilevel"/>
    <w:tmpl w:val="1B0617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BB18E0"/>
    <w:multiLevelType w:val="hybridMultilevel"/>
    <w:tmpl w:val="4552B064"/>
    <w:lvl w:ilvl="0" w:tplc="60F2ABC6">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283F3862"/>
    <w:multiLevelType w:val="hybridMultilevel"/>
    <w:tmpl w:val="D32AA4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853E42"/>
    <w:multiLevelType w:val="hybridMultilevel"/>
    <w:tmpl w:val="4BBE4E6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7557DEB"/>
    <w:multiLevelType w:val="hybridMultilevel"/>
    <w:tmpl w:val="F52A109E"/>
    <w:lvl w:ilvl="0" w:tplc="4B86E8F8">
      <w:numFmt w:val="bullet"/>
      <w:lvlText w:val="-"/>
      <w:lvlJc w:val="left"/>
      <w:pPr>
        <w:ind w:left="720" w:hanging="360"/>
      </w:pPr>
      <w:rPr>
        <w:rFonts w:ascii="Times New Roman" w:eastAsia="Andale Sans U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E45620"/>
    <w:multiLevelType w:val="hybridMultilevel"/>
    <w:tmpl w:val="86A4B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461F7E"/>
    <w:multiLevelType w:val="multilevel"/>
    <w:tmpl w:val="C01A3666"/>
    <w:lvl w:ilvl="0">
      <w:numFmt w:val="decimal"/>
      <w:lvlText w:val="%1"/>
      <w:lvlJc w:val="left"/>
      <w:pPr>
        <w:ind w:left="557" w:hanging="557"/>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3" w15:restartNumberingAfterBreak="0">
    <w:nsid w:val="3B060C8E"/>
    <w:multiLevelType w:val="hybridMultilevel"/>
    <w:tmpl w:val="196EEAEC"/>
    <w:lvl w:ilvl="0" w:tplc="86341482">
      <w:start w:val="1"/>
      <w:numFmt w:val="decimal"/>
      <w:lvlText w:val="%1)"/>
      <w:lvlJc w:val="left"/>
      <w:pPr>
        <w:ind w:left="369" w:hanging="369"/>
      </w:pPr>
      <w:rPr>
        <w:rFonts w:hint="default"/>
        <w:sz w:val="4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BD3432B"/>
    <w:multiLevelType w:val="hybridMultilevel"/>
    <w:tmpl w:val="7FFC8A7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5BF6D42"/>
    <w:multiLevelType w:val="hybridMultilevel"/>
    <w:tmpl w:val="9B2A1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F62249"/>
    <w:multiLevelType w:val="hybridMultilevel"/>
    <w:tmpl w:val="B27E08B8"/>
    <w:lvl w:ilvl="0" w:tplc="088636F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7FE67B9"/>
    <w:multiLevelType w:val="hybridMultilevel"/>
    <w:tmpl w:val="2416D0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BFC18DE"/>
    <w:multiLevelType w:val="hybridMultilevel"/>
    <w:tmpl w:val="761C8FF4"/>
    <w:lvl w:ilvl="0" w:tplc="54F81EB6">
      <w:start w:val="1"/>
      <w:numFmt w:val="bullet"/>
      <w:lvlText w:val=""/>
      <w:lvlJc w:val="left"/>
      <w:pPr>
        <w:tabs>
          <w:tab w:val="num" w:pos="720"/>
        </w:tabs>
        <w:ind w:left="720" w:hanging="360"/>
      </w:pPr>
      <w:rPr>
        <w:rFonts w:ascii="Wingdings" w:eastAsia="Andale Sans UI"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EC5602"/>
    <w:multiLevelType w:val="hybridMultilevel"/>
    <w:tmpl w:val="99DACD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29551F"/>
    <w:multiLevelType w:val="multilevel"/>
    <w:tmpl w:val="7610CE34"/>
    <w:lvl w:ilvl="0">
      <w:numFmt w:val="decimal"/>
      <w:lvlText w:val="%1"/>
      <w:lvlJc w:val="left"/>
      <w:pPr>
        <w:ind w:left="403" w:hanging="403"/>
      </w:pPr>
      <w:rPr>
        <w:rFonts w:hint="default"/>
        <w:b/>
        <w:color w:val="0070C0"/>
      </w:rPr>
    </w:lvl>
    <w:lvl w:ilvl="1">
      <w:start w:val="1"/>
      <w:numFmt w:val="decimal"/>
      <w:lvlText w:val="%1.%2"/>
      <w:lvlJc w:val="left"/>
      <w:pPr>
        <w:ind w:left="720" w:hanging="720"/>
      </w:pPr>
      <w:rPr>
        <w:rFonts w:hint="default"/>
        <w:b/>
        <w:color w:val="0070C0"/>
      </w:rPr>
    </w:lvl>
    <w:lvl w:ilvl="2">
      <w:start w:val="1"/>
      <w:numFmt w:val="decimal"/>
      <w:lvlText w:val="%1.%2.%3"/>
      <w:lvlJc w:val="left"/>
      <w:pPr>
        <w:ind w:left="720" w:hanging="720"/>
      </w:pPr>
      <w:rPr>
        <w:rFonts w:hint="default"/>
        <w:b/>
        <w:color w:val="0070C0"/>
      </w:rPr>
    </w:lvl>
    <w:lvl w:ilvl="3">
      <w:start w:val="1"/>
      <w:numFmt w:val="decimal"/>
      <w:lvlText w:val="%1.%2.%3.%4"/>
      <w:lvlJc w:val="left"/>
      <w:pPr>
        <w:ind w:left="1080" w:hanging="1080"/>
      </w:pPr>
      <w:rPr>
        <w:rFonts w:hint="default"/>
        <w:b/>
        <w:color w:val="0070C0"/>
      </w:rPr>
    </w:lvl>
    <w:lvl w:ilvl="4">
      <w:start w:val="1"/>
      <w:numFmt w:val="decimal"/>
      <w:lvlText w:val="%1.%2.%3.%4.%5"/>
      <w:lvlJc w:val="left"/>
      <w:pPr>
        <w:ind w:left="1440" w:hanging="1440"/>
      </w:pPr>
      <w:rPr>
        <w:rFonts w:hint="default"/>
        <w:b/>
        <w:color w:val="0070C0"/>
      </w:rPr>
    </w:lvl>
    <w:lvl w:ilvl="5">
      <w:start w:val="1"/>
      <w:numFmt w:val="decimal"/>
      <w:lvlText w:val="%1.%2.%3.%4.%5.%6"/>
      <w:lvlJc w:val="left"/>
      <w:pPr>
        <w:ind w:left="1440" w:hanging="1440"/>
      </w:pPr>
      <w:rPr>
        <w:rFonts w:hint="default"/>
        <w:b/>
        <w:color w:val="0070C0"/>
      </w:rPr>
    </w:lvl>
    <w:lvl w:ilvl="6">
      <w:start w:val="1"/>
      <w:numFmt w:val="decimal"/>
      <w:lvlText w:val="%1.%2.%3.%4.%5.%6.%7"/>
      <w:lvlJc w:val="left"/>
      <w:pPr>
        <w:ind w:left="1800" w:hanging="1800"/>
      </w:pPr>
      <w:rPr>
        <w:rFonts w:hint="default"/>
        <w:b/>
        <w:color w:val="0070C0"/>
      </w:rPr>
    </w:lvl>
    <w:lvl w:ilvl="7">
      <w:start w:val="1"/>
      <w:numFmt w:val="decimal"/>
      <w:lvlText w:val="%1.%2.%3.%4.%5.%6.%7.%8"/>
      <w:lvlJc w:val="left"/>
      <w:pPr>
        <w:ind w:left="2160" w:hanging="2160"/>
      </w:pPr>
      <w:rPr>
        <w:rFonts w:hint="default"/>
        <w:b/>
        <w:color w:val="0070C0"/>
      </w:rPr>
    </w:lvl>
    <w:lvl w:ilvl="8">
      <w:start w:val="1"/>
      <w:numFmt w:val="decimal"/>
      <w:lvlText w:val="%1.%2.%3.%4.%5.%6.%7.%8.%9"/>
      <w:lvlJc w:val="left"/>
      <w:pPr>
        <w:ind w:left="2160" w:hanging="2160"/>
      </w:pPr>
      <w:rPr>
        <w:rFonts w:hint="default"/>
        <w:b/>
        <w:color w:val="0070C0"/>
      </w:rPr>
    </w:lvl>
  </w:abstractNum>
  <w:abstractNum w:abstractNumId="21" w15:restartNumberingAfterBreak="0">
    <w:nsid w:val="66B901D7"/>
    <w:multiLevelType w:val="hybridMultilevel"/>
    <w:tmpl w:val="FDE8309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74400456"/>
    <w:multiLevelType w:val="hybridMultilevel"/>
    <w:tmpl w:val="F7507018"/>
    <w:lvl w:ilvl="0" w:tplc="9B5CB33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4F05B61"/>
    <w:multiLevelType w:val="hybridMultilevel"/>
    <w:tmpl w:val="DC58B9E4"/>
    <w:lvl w:ilvl="0" w:tplc="5AAAB7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CDB3CCF"/>
    <w:multiLevelType w:val="hybridMultilevel"/>
    <w:tmpl w:val="BF9C6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18"/>
  </w:num>
  <w:num w:numId="5">
    <w:abstractNumId w:val="7"/>
  </w:num>
  <w:num w:numId="6">
    <w:abstractNumId w:val="3"/>
  </w:num>
  <w:num w:numId="7">
    <w:abstractNumId w:val="4"/>
  </w:num>
  <w:num w:numId="8">
    <w:abstractNumId w:val="11"/>
  </w:num>
  <w:num w:numId="9">
    <w:abstractNumId w:val="6"/>
  </w:num>
  <w:num w:numId="10">
    <w:abstractNumId w:val="24"/>
  </w:num>
  <w:num w:numId="11">
    <w:abstractNumId w:val="21"/>
  </w:num>
  <w:num w:numId="12">
    <w:abstractNumId w:val="5"/>
  </w:num>
  <w:num w:numId="13">
    <w:abstractNumId w:val="19"/>
  </w:num>
  <w:num w:numId="14">
    <w:abstractNumId w:val="10"/>
  </w:num>
  <w:num w:numId="15">
    <w:abstractNumId w:val="23"/>
  </w:num>
  <w:num w:numId="16">
    <w:abstractNumId w:val="8"/>
  </w:num>
  <w:num w:numId="17">
    <w:abstractNumId w:val="12"/>
  </w:num>
  <w:num w:numId="18">
    <w:abstractNumId w:val="16"/>
  </w:num>
  <w:num w:numId="19">
    <w:abstractNumId w:val="15"/>
  </w:num>
  <w:num w:numId="20">
    <w:abstractNumId w:val="22"/>
  </w:num>
  <w:num w:numId="21">
    <w:abstractNumId w:val="14"/>
  </w:num>
  <w:num w:numId="22">
    <w:abstractNumId w:val="13"/>
  </w:num>
  <w:num w:numId="23">
    <w:abstractNumId w:val="9"/>
  </w:num>
  <w:num w:numId="24">
    <w:abstractNumId w:val="17"/>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6"/>
  <w:defaultTableStyle w:val="Normal"/>
  <w:drawingGridHorizontalSpacing w:val="14"/>
  <w:drawingGridVerticalSpacing w:val="29"/>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FB3"/>
    <w:rsid w:val="0000467B"/>
    <w:rsid w:val="000136A7"/>
    <w:rsid w:val="0001438F"/>
    <w:rsid w:val="00014992"/>
    <w:rsid w:val="00021C72"/>
    <w:rsid w:val="00023640"/>
    <w:rsid w:val="00024AD0"/>
    <w:rsid w:val="00024ADE"/>
    <w:rsid w:val="000379FB"/>
    <w:rsid w:val="00046A55"/>
    <w:rsid w:val="00054FEC"/>
    <w:rsid w:val="0005676B"/>
    <w:rsid w:val="000722E7"/>
    <w:rsid w:val="00076AC1"/>
    <w:rsid w:val="000848D7"/>
    <w:rsid w:val="00086109"/>
    <w:rsid w:val="00086E0E"/>
    <w:rsid w:val="000878F0"/>
    <w:rsid w:val="000937FC"/>
    <w:rsid w:val="00096B01"/>
    <w:rsid w:val="000A3859"/>
    <w:rsid w:val="000A3A1C"/>
    <w:rsid w:val="000A72F5"/>
    <w:rsid w:val="000B093F"/>
    <w:rsid w:val="000B1F69"/>
    <w:rsid w:val="000B2BBA"/>
    <w:rsid w:val="000C3FA6"/>
    <w:rsid w:val="000C751D"/>
    <w:rsid w:val="000C7987"/>
    <w:rsid w:val="000D3A15"/>
    <w:rsid w:val="000D4CA0"/>
    <w:rsid w:val="000D7492"/>
    <w:rsid w:val="000E2848"/>
    <w:rsid w:val="000F1E9E"/>
    <w:rsid w:val="000F3B3E"/>
    <w:rsid w:val="000F6948"/>
    <w:rsid w:val="00114BDC"/>
    <w:rsid w:val="00121168"/>
    <w:rsid w:val="00127EDF"/>
    <w:rsid w:val="00136272"/>
    <w:rsid w:val="001373D0"/>
    <w:rsid w:val="00144874"/>
    <w:rsid w:val="001472E8"/>
    <w:rsid w:val="00153ECE"/>
    <w:rsid w:val="0018360F"/>
    <w:rsid w:val="00194EDA"/>
    <w:rsid w:val="001A2AB2"/>
    <w:rsid w:val="001D6F25"/>
    <w:rsid w:val="001E284F"/>
    <w:rsid w:val="001F3382"/>
    <w:rsid w:val="001F5502"/>
    <w:rsid w:val="001F6DAB"/>
    <w:rsid w:val="00200428"/>
    <w:rsid w:val="00202CDF"/>
    <w:rsid w:val="002076C0"/>
    <w:rsid w:val="00207BD0"/>
    <w:rsid w:val="00224E8C"/>
    <w:rsid w:val="0022682F"/>
    <w:rsid w:val="00247898"/>
    <w:rsid w:val="002637BB"/>
    <w:rsid w:val="00267F1F"/>
    <w:rsid w:val="00272E8B"/>
    <w:rsid w:val="002756A8"/>
    <w:rsid w:val="00276D97"/>
    <w:rsid w:val="00277116"/>
    <w:rsid w:val="00293E86"/>
    <w:rsid w:val="002A256D"/>
    <w:rsid w:val="002A6310"/>
    <w:rsid w:val="002B5087"/>
    <w:rsid w:val="002C1BE7"/>
    <w:rsid w:val="002C733B"/>
    <w:rsid w:val="002C79AF"/>
    <w:rsid w:val="002C7EED"/>
    <w:rsid w:val="002D0D76"/>
    <w:rsid w:val="002D4C8C"/>
    <w:rsid w:val="002E2188"/>
    <w:rsid w:val="003006CC"/>
    <w:rsid w:val="00302E23"/>
    <w:rsid w:val="003262AF"/>
    <w:rsid w:val="00332205"/>
    <w:rsid w:val="0033277A"/>
    <w:rsid w:val="00336991"/>
    <w:rsid w:val="00336A73"/>
    <w:rsid w:val="00336A8F"/>
    <w:rsid w:val="00337F1B"/>
    <w:rsid w:val="00352A0D"/>
    <w:rsid w:val="00363B8B"/>
    <w:rsid w:val="00366430"/>
    <w:rsid w:val="00370022"/>
    <w:rsid w:val="003845BB"/>
    <w:rsid w:val="00384AFF"/>
    <w:rsid w:val="00391D2F"/>
    <w:rsid w:val="00391E22"/>
    <w:rsid w:val="003A4B61"/>
    <w:rsid w:val="003B2B4D"/>
    <w:rsid w:val="003C27F8"/>
    <w:rsid w:val="003C2F17"/>
    <w:rsid w:val="003D13C0"/>
    <w:rsid w:val="003E0680"/>
    <w:rsid w:val="003E090D"/>
    <w:rsid w:val="003E4947"/>
    <w:rsid w:val="003F0B34"/>
    <w:rsid w:val="0041086B"/>
    <w:rsid w:val="004138A9"/>
    <w:rsid w:val="004140DB"/>
    <w:rsid w:val="004251F9"/>
    <w:rsid w:val="00425CF1"/>
    <w:rsid w:val="00436152"/>
    <w:rsid w:val="004435B0"/>
    <w:rsid w:val="00445AB0"/>
    <w:rsid w:val="0045156C"/>
    <w:rsid w:val="004515B4"/>
    <w:rsid w:val="00463965"/>
    <w:rsid w:val="00470FC0"/>
    <w:rsid w:val="00481C30"/>
    <w:rsid w:val="00486B9E"/>
    <w:rsid w:val="00492618"/>
    <w:rsid w:val="0049492A"/>
    <w:rsid w:val="00494B96"/>
    <w:rsid w:val="00495D96"/>
    <w:rsid w:val="004A163D"/>
    <w:rsid w:val="004A3189"/>
    <w:rsid w:val="004A40BC"/>
    <w:rsid w:val="004A7259"/>
    <w:rsid w:val="004B4A28"/>
    <w:rsid w:val="004B54B0"/>
    <w:rsid w:val="004C3E8E"/>
    <w:rsid w:val="004C4F0E"/>
    <w:rsid w:val="004E0558"/>
    <w:rsid w:val="004E38A6"/>
    <w:rsid w:val="004F0E22"/>
    <w:rsid w:val="004F61E0"/>
    <w:rsid w:val="004F735F"/>
    <w:rsid w:val="005136E6"/>
    <w:rsid w:val="00521BF2"/>
    <w:rsid w:val="0052369A"/>
    <w:rsid w:val="00527894"/>
    <w:rsid w:val="005362DC"/>
    <w:rsid w:val="00546B61"/>
    <w:rsid w:val="00560060"/>
    <w:rsid w:val="005612E7"/>
    <w:rsid w:val="00590735"/>
    <w:rsid w:val="00591203"/>
    <w:rsid w:val="00592827"/>
    <w:rsid w:val="005B3D6D"/>
    <w:rsid w:val="005B4D9C"/>
    <w:rsid w:val="005B70D2"/>
    <w:rsid w:val="005C742E"/>
    <w:rsid w:val="005D195C"/>
    <w:rsid w:val="005E0302"/>
    <w:rsid w:val="005E15A6"/>
    <w:rsid w:val="005F682D"/>
    <w:rsid w:val="00604600"/>
    <w:rsid w:val="006126D4"/>
    <w:rsid w:val="006322F7"/>
    <w:rsid w:val="006432B9"/>
    <w:rsid w:val="00660BC1"/>
    <w:rsid w:val="0066425D"/>
    <w:rsid w:val="00674C18"/>
    <w:rsid w:val="00680E30"/>
    <w:rsid w:val="006A1192"/>
    <w:rsid w:val="006C5069"/>
    <w:rsid w:val="006C7061"/>
    <w:rsid w:val="006E09CA"/>
    <w:rsid w:val="006E0F07"/>
    <w:rsid w:val="006E1DED"/>
    <w:rsid w:val="006E2764"/>
    <w:rsid w:val="006E6649"/>
    <w:rsid w:val="00704CA9"/>
    <w:rsid w:val="00716F51"/>
    <w:rsid w:val="00724549"/>
    <w:rsid w:val="00735010"/>
    <w:rsid w:val="007463CB"/>
    <w:rsid w:val="007512BF"/>
    <w:rsid w:val="0075332F"/>
    <w:rsid w:val="00753BC1"/>
    <w:rsid w:val="00760BE9"/>
    <w:rsid w:val="00762E03"/>
    <w:rsid w:val="00764306"/>
    <w:rsid w:val="007659EB"/>
    <w:rsid w:val="00780A5A"/>
    <w:rsid w:val="0079008F"/>
    <w:rsid w:val="007A151B"/>
    <w:rsid w:val="007A2488"/>
    <w:rsid w:val="007A4E02"/>
    <w:rsid w:val="007A5544"/>
    <w:rsid w:val="007A77BA"/>
    <w:rsid w:val="007B4257"/>
    <w:rsid w:val="007B46AD"/>
    <w:rsid w:val="007C2052"/>
    <w:rsid w:val="007C2159"/>
    <w:rsid w:val="007C2345"/>
    <w:rsid w:val="007C4417"/>
    <w:rsid w:val="007D3C09"/>
    <w:rsid w:val="007E1598"/>
    <w:rsid w:val="007E1D4F"/>
    <w:rsid w:val="007E27F3"/>
    <w:rsid w:val="007E75E5"/>
    <w:rsid w:val="00802CF1"/>
    <w:rsid w:val="008041AE"/>
    <w:rsid w:val="00815811"/>
    <w:rsid w:val="00821892"/>
    <w:rsid w:val="008304C7"/>
    <w:rsid w:val="00840140"/>
    <w:rsid w:val="00840736"/>
    <w:rsid w:val="00842A56"/>
    <w:rsid w:val="00851B2A"/>
    <w:rsid w:val="0085259E"/>
    <w:rsid w:val="008527AE"/>
    <w:rsid w:val="00853F41"/>
    <w:rsid w:val="00856230"/>
    <w:rsid w:val="00891AAE"/>
    <w:rsid w:val="00893686"/>
    <w:rsid w:val="0089535A"/>
    <w:rsid w:val="008B3572"/>
    <w:rsid w:val="008B4153"/>
    <w:rsid w:val="008B687F"/>
    <w:rsid w:val="008C112E"/>
    <w:rsid w:val="008D0712"/>
    <w:rsid w:val="008D35B0"/>
    <w:rsid w:val="008D48C5"/>
    <w:rsid w:val="008E11CA"/>
    <w:rsid w:val="008E1FA8"/>
    <w:rsid w:val="008E4810"/>
    <w:rsid w:val="008E7BDB"/>
    <w:rsid w:val="008F586D"/>
    <w:rsid w:val="00903EF1"/>
    <w:rsid w:val="00915DFC"/>
    <w:rsid w:val="0092188B"/>
    <w:rsid w:val="009433DB"/>
    <w:rsid w:val="0094397D"/>
    <w:rsid w:val="0094707C"/>
    <w:rsid w:val="009506DB"/>
    <w:rsid w:val="009522F0"/>
    <w:rsid w:val="00954FFC"/>
    <w:rsid w:val="00957B2E"/>
    <w:rsid w:val="00975805"/>
    <w:rsid w:val="009819DD"/>
    <w:rsid w:val="009879EC"/>
    <w:rsid w:val="00995721"/>
    <w:rsid w:val="009A1BAA"/>
    <w:rsid w:val="009A622B"/>
    <w:rsid w:val="009B37CD"/>
    <w:rsid w:val="009C5E68"/>
    <w:rsid w:val="009C738F"/>
    <w:rsid w:val="009C776F"/>
    <w:rsid w:val="009D0DE6"/>
    <w:rsid w:val="00A04316"/>
    <w:rsid w:val="00A1357A"/>
    <w:rsid w:val="00A15E05"/>
    <w:rsid w:val="00A17414"/>
    <w:rsid w:val="00A32E4D"/>
    <w:rsid w:val="00A543C3"/>
    <w:rsid w:val="00A61896"/>
    <w:rsid w:val="00A656C4"/>
    <w:rsid w:val="00A73693"/>
    <w:rsid w:val="00A75E75"/>
    <w:rsid w:val="00A82B23"/>
    <w:rsid w:val="00A85E44"/>
    <w:rsid w:val="00A91D7B"/>
    <w:rsid w:val="00A96809"/>
    <w:rsid w:val="00A97150"/>
    <w:rsid w:val="00AA0216"/>
    <w:rsid w:val="00AA1404"/>
    <w:rsid w:val="00AA6D58"/>
    <w:rsid w:val="00AA783D"/>
    <w:rsid w:val="00AB5CED"/>
    <w:rsid w:val="00AB76D6"/>
    <w:rsid w:val="00AC1894"/>
    <w:rsid w:val="00AC3221"/>
    <w:rsid w:val="00AC6249"/>
    <w:rsid w:val="00AE6F1E"/>
    <w:rsid w:val="00AF4CDC"/>
    <w:rsid w:val="00AF6636"/>
    <w:rsid w:val="00AF6DA1"/>
    <w:rsid w:val="00AF7BBB"/>
    <w:rsid w:val="00B04F33"/>
    <w:rsid w:val="00B12805"/>
    <w:rsid w:val="00B27F8F"/>
    <w:rsid w:val="00B30F92"/>
    <w:rsid w:val="00B358FE"/>
    <w:rsid w:val="00B36D8E"/>
    <w:rsid w:val="00B52792"/>
    <w:rsid w:val="00B562BD"/>
    <w:rsid w:val="00B648E9"/>
    <w:rsid w:val="00B71DD7"/>
    <w:rsid w:val="00B72BAF"/>
    <w:rsid w:val="00B753EE"/>
    <w:rsid w:val="00B81BE0"/>
    <w:rsid w:val="00B92F13"/>
    <w:rsid w:val="00B95EBC"/>
    <w:rsid w:val="00BA3384"/>
    <w:rsid w:val="00BA6539"/>
    <w:rsid w:val="00BC2CF5"/>
    <w:rsid w:val="00BD05DC"/>
    <w:rsid w:val="00BD59E4"/>
    <w:rsid w:val="00BE3574"/>
    <w:rsid w:val="00BE519F"/>
    <w:rsid w:val="00BE7E93"/>
    <w:rsid w:val="00BF44F2"/>
    <w:rsid w:val="00C00AF4"/>
    <w:rsid w:val="00C0202C"/>
    <w:rsid w:val="00C10B65"/>
    <w:rsid w:val="00C14F20"/>
    <w:rsid w:val="00C347A6"/>
    <w:rsid w:val="00C44A23"/>
    <w:rsid w:val="00C453B1"/>
    <w:rsid w:val="00C56753"/>
    <w:rsid w:val="00C6107D"/>
    <w:rsid w:val="00C63818"/>
    <w:rsid w:val="00C67348"/>
    <w:rsid w:val="00C67595"/>
    <w:rsid w:val="00CA313B"/>
    <w:rsid w:val="00CA43FC"/>
    <w:rsid w:val="00CA646C"/>
    <w:rsid w:val="00CA7AAA"/>
    <w:rsid w:val="00CB02B5"/>
    <w:rsid w:val="00CB66F3"/>
    <w:rsid w:val="00CE00DA"/>
    <w:rsid w:val="00CE1EB3"/>
    <w:rsid w:val="00CE3546"/>
    <w:rsid w:val="00CF7F40"/>
    <w:rsid w:val="00D0623D"/>
    <w:rsid w:val="00D06EA5"/>
    <w:rsid w:val="00D162EF"/>
    <w:rsid w:val="00D17FBE"/>
    <w:rsid w:val="00D45BBC"/>
    <w:rsid w:val="00D6527D"/>
    <w:rsid w:val="00D72C06"/>
    <w:rsid w:val="00D73AAF"/>
    <w:rsid w:val="00D76B0B"/>
    <w:rsid w:val="00D81BAA"/>
    <w:rsid w:val="00D8657B"/>
    <w:rsid w:val="00D918FA"/>
    <w:rsid w:val="00D94851"/>
    <w:rsid w:val="00D94AC6"/>
    <w:rsid w:val="00DB1E8A"/>
    <w:rsid w:val="00DC08B1"/>
    <w:rsid w:val="00DC4F02"/>
    <w:rsid w:val="00DD024D"/>
    <w:rsid w:val="00DF4E67"/>
    <w:rsid w:val="00E01B04"/>
    <w:rsid w:val="00E0354C"/>
    <w:rsid w:val="00E06FB3"/>
    <w:rsid w:val="00E11994"/>
    <w:rsid w:val="00E17FF4"/>
    <w:rsid w:val="00E3320C"/>
    <w:rsid w:val="00E40ED6"/>
    <w:rsid w:val="00E4540D"/>
    <w:rsid w:val="00E515DE"/>
    <w:rsid w:val="00E5640B"/>
    <w:rsid w:val="00E60CC0"/>
    <w:rsid w:val="00E61732"/>
    <w:rsid w:val="00E619F6"/>
    <w:rsid w:val="00E67D58"/>
    <w:rsid w:val="00E67E3A"/>
    <w:rsid w:val="00E74D94"/>
    <w:rsid w:val="00E860C9"/>
    <w:rsid w:val="00E86A8B"/>
    <w:rsid w:val="00E92354"/>
    <w:rsid w:val="00E96CA7"/>
    <w:rsid w:val="00E973EB"/>
    <w:rsid w:val="00EA0E2A"/>
    <w:rsid w:val="00EA265A"/>
    <w:rsid w:val="00EC199B"/>
    <w:rsid w:val="00ED185B"/>
    <w:rsid w:val="00EE05CF"/>
    <w:rsid w:val="00EE5678"/>
    <w:rsid w:val="00EE7035"/>
    <w:rsid w:val="00EF2871"/>
    <w:rsid w:val="00EF680B"/>
    <w:rsid w:val="00F04BBB"/>
    <w:rsid w:val="00F10979"/>
    <w:rsid w:val="00F139C4"/>
    <w:rsid w:val="00F13A5F"/>
    <w:rsid w:val="00F13E29"/>
    <w:rsid w:val="00F17CBE"/>
    <w:rsid w:val="00F17D70"/>
    <w:rsid w:val="00F42057"/>
    <w:rsid w:val="00F42804"/>
    <w:rsid w:val="00F428BF"/>
    <w:rsid w:val="00F50F1A"/>
    <w:rsid w:val="00F77F76"/>
    <w:rsid w:val="00F8284F"/>
    <w:rsid w:val="00F9025E"/>
    <w:rsid w:val="00F903C1"/>
    <w:rsid w:val="00FA25BC"/>
    <w:rsid w:val="00FB31D3"/>
    <w:rsid w:val="00FB5CF4"/>
    <w:rsid w:val="00FC04CE"/>
    <w:rsid w:val="00FF4DDD"/>
    <w:rsid w:val="00FF6B55"/>
    <w:rsid w:val="00FF7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oNotEmbedSmartTags/>
  <w:decimalSymbol w:val="."/>
  <w:listSeparator w:val=","/>
  <w14:docId w14:val="521CA6B8"/>
  <w15:docId w15:val="{03ACCB2A-8BC5-4B82-A74F-3EFD61758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uppressAutoHyphens/>
    </w:pPr>
    <w:rPr>
      <w:rFonts w:eastAsia="Andale Sans UI"/>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rsid w:val="00604600"/>
    <w:pPr>
      <w:tabs>
        <w:tab w:val="center" w:pos="4320"/>
        <w:tab w:val="right" w:pos="8640"/>
      </w:tabs>
    </w:pPr>
  </w:style>
  <w:style w:type="paragraph" w:styleId="ListParagraph">
    <w:name w:val="List Paragraph"/>
    <w:basedOn w:val="Normal"/>
    <w:uiPriority w:val="34"/>
    <w:qFormat/>
    <w:rsid w:val="007C2345"/>
    <w:pPr>
      <w:ind w:left="720"/>
      <w:contextualSpacing/>
    </w:pPr>
  </w:style>
  <w:style w:type="paragraph" w:styleId="BalloonText">
    <w:name w:val="Balloon Text"/>
    <w:basedOn w:val="Normal"/>
    <w:link w:val="BalloonTextChar"/>
    <w:rsid w:val="00CF7F40"/>
    <w:rPr>
      <w:rFonts w:ascii="Tahoma" w:hAnsi="Tahoma" w:cs="Tahoma"/>
      <w:sz w:val="16"/>
      <w:szCs w:val="16"/>
    </w:rPr>
  </w:style>
  <w:style w:type="character" w:customStyle="1" w:styleId="BalloonTextChar">
    <w:name w:val="Balloon Text Char"/>
    <w:basedOn w:val="DefaultParagraphFont"/>
    <w:link w:val="BalloonText"/>
    <w:rsid w:val="00CF7F40"/>
    <w:rPr>
      <w:rFonts w:ascii="Tahoma" w:eastAsia="Andale Sans UI" w:hAnsi="Tahoma" w:cs="Tahoma"/>
      <w:kern w:val="1"/>
      <w:sz w:val="16"/>
      <w:szCs w:val="16"/>
    </w:rPr>
  </w:style>
  <w:style w:type="character" w:styleId="PlaceholderText">
    <w:name w:val="Placeholder Text"/>
    <w:basedOn w:val="DefaultParagraphFont"/>
    <w:uiPriority w:val="99"/>
    <w:semiHidden/>
    <w:rsid w:val="004F735F"/>
    <w:rPr>
      <w:color w:val="808080"/>
    </w:rPr>
  </w:style>
  <w:style w:type="character" w:styleId="Hyperlink">
    <w:name w:val="Hyperlink"/>
    <w:basedOn w:val="DefaultParagraphFont"/>
    <w:unhideWhenUsed/>
    <w:rsid w:val="002756A8"/>
    <w:rPr>
      <w:color w:val="0000FF" w:themeColor="hyperlink"/>
      <w:u w:val="single"/>
    </w:rPr>
  </w:style>
  <w:style w:type="character" w:styleId="FollowedHyperlink">
    <w:name w:val="FollowedHyperlink"/>
    <w:basedOn w:val="DefaultParagraphFont"/>
    <w:semiHidden/>
    <w:unhideWhenUsed/>
    <w:rsid w:val="00C56753"/>
    <w:rPr>
      <w:color w:val="800080" w:themeColor="followedHyperlink"/>
      <w:u w:val="single"/>
    </w:rPr>
  </w:style>
  <w:style w:type="paragraph" w:customStyle="1" w:styleId="Default">
    <w:name w:val="Default"/>
    <w:rsid w:val="009C738F"/>
    <w:pPr>
      <w:autoSpaceDE w:val="0"/>
      <w:autoSpaceDN w:val="0"/>
      <w:adjustRightInd w:val="0"/>
    </w:pPr>
    <w:rPr>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TotalTime>
  <Pages>1</Pages>
  <Words>1312</Words>
  <Characters>7484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IIT Bombay</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Pradeep Sarin</dc:creator>
  <cp:lastModifiedBy>Shubhankar Kumar</cp:lastModifiedBy>
  <cp:revision>32</cp:revision>
  <cp:lastPrinted>2021-02-09T05:18:00Z</cp:lastPrinted>
  <dcterms:created xsi:type="dcterms:W3CDTF">2021-02-08T05:50:00Z</dcterms:created>
  <dcterms:modified xsi:type="dcterms:W3CDTF">2021-02-09T05:18:00Z</dcterms:modified>
</cp:coreProperties>
</file>